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46C" w:rsidRDefault="003C546C">
      <w:pPr>
        <w:spacing w:before="10" w:line="220" w:lineRule="exact"/>
        <w:rPr>
          <w:sz w:val="22"/>
          <w:szCs w:val="22"/>
        </w:rPr>
      </w:pPr>
    </w:p>
    <w:p w:rsidR="003C546C" w:rsidRDefault="00933A69">
      <w:pPr>
        <w:spacing w:before="24"/>
        <w:ind w:left="327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u w:val="thick" w:color="000000"/>
        </w:rPr>
        <w:t xml:space="preserve">STATISTICS – </w:t>
      </w:r>
    </w:p>
    <w:p w:rsidR="003C546C" w:rsidRDefault="00933A69">
      <w:pPr>
        <w:spacing w:line="300" w:lineRule="exact"/>
        <w:ind w:left="4546" w:right="4716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u w:val="thick" w:color="000000"/>
        </w:rPr>
        <w:t>WORKSHEET</w:t>
      </w:r>
    </w:p>
    <w:p w:rsidR="003C546C" w:rsidRDefault="003C546C">
      <w:pPr>
        <w:spacing w:before="5" w:line="140" w:lineRule="exact"/>
        <w:rPr>
          <w:sz w:val="14"/>
          <w:szCs w:val="14"/>
        </w:rPr>
      </w:pPr>
    </w:p>
    <w:p w:rsidR="003C546C" w:rsidRDefault="00933A69">
      <w:pPr>
        <w:ind w:left="321"/>
        <w:rPr>
          <w:sz w:val="22"/>
          <w:szCs w:val="22"/>
        </w:rPr>
      </w:pPr>
      <w:r>
        <w:rPr>
          <w:b/>
          <w:sz w:val="22"/>
          <w:szCs w:val="22"/>
        </w:rPr>
        <w:t>Q1 to Q15 have only one correct answer. Choose the correct option to answer your question.</w:t>
      </w:r>
    </w:p>
    <w:p w:rsidR="003C546C" w:rsidRDefault="003C546C">
      <w:pPr>
        <w:spacing w:before="9" w:line="180" w:lineRule="exact"/>
        <w:rPr>
          <w:sz w:val="18"/>
          <w:szCs w:val="18"/>
        </w:rPr>
      </w:pPr>
    </w:p>
    <w:p w:rsidR="003C546C" w:rsidRDefault="00933A69">
      <w:pPr>
        <w:ind w:left="581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1.    </w:t>
      </w:r>
      <w:r>
        <w:rPr>
          <w:sz w:val="22"/>
          <w:szCs w:val="22"/>
        </w:rPr>
        <w:t>What represent a population parameter?</w:t>
      </w:r>
    </w:p>
    <w:p w:rsidR="003C546C" w:rsidRDefault="00933A69">
      <w:pPr>
        <w:spacing w:line="220" w:lineRule="exact"/>
        <w:ind w:left="941"/>
        <w:rPr>
          <w:sz w:val="22"/>
          <w:szCs w:val="22"/>
        </w:rPr>
      </w:pPr>
      <w:r>
        <w:rPr>
          <w:sz w:val="22"/>
          <w:szCs w:val="22"/>
        </w:rPr>
        <w:t>A) SD</w:t>
      </w:r>
    </w:p>
    <w:p w:rsidR="003C546C" w:rsidRDefault="00933A69">
      <w:pPr>
        <w:spacing w:before="27" w:line="268" w:lineRule="auto"/>
        <w:ind w:left="941" w:right="9412"/>
        <w:rPr>
          <w:sz w:val="22"/>
          <w:szCs w:val="22"/>
        </w:rPr>
      </w:pPr>
      <w:r>
        <w:pict>
          <v:group id="_x0000_s1029" style="position:absolute;left:0;text-align:left;margin-left:36.15pt;margin-top:5.15pt;width:523.05pt;height:523.05pt;z-index:-251659776;mso-position-horizontal-relative:page" coordorigin="723,103" coordsize="10461,104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723;top:103;width:10461;height:10461">
              <v:imagedata r:id="rId8" o:title=""/>
            </v:shape>
            <v:shape id="_x0000_s1030" style="position:absolute;left:3507;top:4138;width:50;height:0" coordorigin="3507,4138" coordsize="50,0" path="m3507,4138r50,e" filled="f" strokeweight=".6pt">
              <v:path arrowok="t"/>
            </v:shape>
            <w10:wrap anchorx="page"/>
          </v:group>
        </w:pict>
      </w:r>
      <w:r>
        <w:rPr>
          <w:sz w:val="22"/>
          <w:szCs w:val="22"/>
        </w:rPr>
        <w:t xml:space="preserve">B) </w:t>
      </w:r>
      <w:proofErr w:type="gramStart"/>
      <w:r>
        <w:rPr>
          <w:sz w:val="22"/>
          <w:szCs w:val="22"/>
        </w:rPr>
        <w:t>mean</w:t>
      </w:r>
      <w:proofErr w:type="gramEnd"/>
      <w:r>
        <w:rPr>
          <w:sz w:val="22"/>
          <w:szCs w:val="22"/>
        </w:rPr>
        <w:t xml:space="preserve"> </w:t>
      </w:r>
      <w:r w:rsidRPr="001232E1">
        <w:rPr>
          <w:sz w:val="22"/>
          <w:szCs w:val="22"/>
          <w:highlight w:val="yellow"/>
        </w:rPr>
        <w:t>C) both</w:t>
      </w:r>
      <w:r>
        <w:rPr>
          <w:sz w:val="22"/>
          <w:szCs w:val="22"/>
        </w:rPr>
        <w:t xml:space="preserve"> D) none</w:t>
      </w:r>
    </w:p>
    <w:p w:rsidR="003C546C" w:rsidRDefault="00933A69">
      <w:pPr>
        <w:spacing w:before="90"/>
        <w:ind w:left="581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2.    </w:t>
      </w:r>
      <w:r>
        <w:rPr>
          <w:sz w:val="22"/>
          <w:szCs w:val="22"/>
        </w:rPr>
        <w:t>What will be median of following set of scores (18</w:t>
      </w:r>
      <w:proofErr w:type="gramStart"/>
      <w:r>
        <w:rPr>
          <w:sz w:val="22"/>
          <w:szCs w:val="22"/>
        </w:rPr>
        <w:t>,6,12,10,15</w:t>
      </w:r>
      <w:proofErr w:type="gramEnd"/>
      <w:r>
        <w:rPr>
          <w:sz w:val="22"/>
          <w:szCs w:val="22"/>
        </w:rPr>
        <w:t>)?</w:t>
      </w:r>
    </w:p>
    <w:p w:rsidR="003C546C" w:rsidRDefault="00933A69">
      <w:pPr>
        <w:spacing w:line="220" w:lineRule="exact"/>
        <w:ind w:left="941"/>
        <w:rPr>
          <w:sz w:val="22"/>
          <w:szCs w:val="22"/>
        </w:rPr>
      </w:pPr>
      <w:r>
        <w:rPr>
          <w:sz w:val="22"/>
          <w:szCs w:val="22"/>
        </w:rPr>
        <w:t>A) 14</w:t>
      </w:r>
    </w:p>
    <w:p w:rsidR="003C546C" w:rsidRDefault="00933A69">
      <w:pPr>
        <w:spacing w:before="27"/>
        <w:ind w:left="941"/>
        <w:rPr>
          <w:sz w:val="22"/>
          <w:szCs w:val="22"/>
        </w:rPr>
      </w:pPr>
      <w:r>
        <w:rPr>
          <w:sz w:val="22"/>
          <w:szCs w:val="22"/>
        </w:rPr>
        <w:t>B) 18</w:t>
      </w:r>
    </w:p>
    <w:p w:rsidR="003C546C" w:rsidRDefault="00933A69">
      <w:pPr>
        <w:spacing w:before="32"/>
        <w:ind w:left="941"/>
        <w:rPr>
          <w:sz w:val="22"/>
          <w:szCs w:val="22"/>
        </w:rPr>
      </w:pPr>
      <w:r w:rsidRPr="001232E1">
        <w:rPr>
          <w:sz w:val="22"/>
          <w:szCs w:val="22"/>
          <w:highlight w:val="yellow"/>
        </w:rPr>
        <w:t>C) 12</w:t>
      </w:r>
    </w:p>
    <w:p w:rsidR="003C546C" w:rsidRDefault="00933A69">
      <w:pPr>
        <w:spacing w:before="27"/>
        <w:ind w:left="941"/>
        <w:rPr>
          <w:sz w:val="22"/>
          <w:szCs w:val="22"/>
        </w:rPr>
      </w:pPr>
      <w:r>
        <w:rPr>
          <w:sz w:val="22"/>
          <w:szCs w:val="22"/>
        </w:rPr>
        <w:t>D) 10</w:t>
      </w:r>
    </w:p>
    <w:p w:rsidR="003C546C" w:rsidRDefault="003C546C">
      <w:pPr>
        <w:spacing w:before="9" w:line="100" w:lineRule="exact"/>
        <w:rPr>
          <w:sz w:val="11"/>
          <w:szCs w:val="11"/>
        </w:rPr>
      </w:pPr>
    </w:p>
    <w:p w:rsidR="003C546C" w:rsidRDefault="00933A69">
      <w:pPr>
        <w:ind w:left="581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3.    </w:t>
      </w:r>
      <w:r>
        <w:rPr>
          <w:sz w:val="22"/>
          <w:szCs w:val="22"/>
        </w:rPr>
        <w:t>What is standard deviation?</w:t>
      </w:r>
    </w:p>
    <w:p w:rsidR="003C546C" w:rsidRDefault="00933A69">
      <w:pPr>
        <w:spacing w:line="220" w:lineRule="exact"/>
        <w:ind w:left="941"/>
        <w:rPr>
          <w:sz w:val="22"/>
          <w:szCs w:val="22"/>
        </w:rPr>
      </w:pPr>
      <w:r>
        <w:rPr>
          <w:sz w:val="22"/>
          <w:szCs w:val="22"/>
        </w:rPr>
        <w:t xml:space="preserve">A) An approximate indicator of how </w:t>
      </w:r>
      <w:proofErr w:type="gramStart"/>
      <w:r>
        <w:rPr>
          <w:sz w:val="22"/>
          <w:szCs w:val="22"/>
        </w:rPr>
        <w:t>number vary</w:t>
      </w:r>
      <w:proofErr w:type="gramEnd"/>
      <w:r>
        <w:rPr>
          <w:sz w:val="22"/>
          <w:szCs w:val="22"/>
        </w:rPr>
        <w:t xml:space="preserve"> from the mean</w:t>
      </w:r>
    </w:p>
    <w:p w:rsidR="003C546C" w:rsidRDefault="00933A69">
      <w:pPr>
        <w:spacing w:before="27"/>
        <w:ind w:left="941"/>
        <w:rPr>
          <w:sz w:val="22"/>
          <w:szCs w:val="22"/>
        </w:rPr>
      </w:pPr>
      <w:r>
        <w:rPr>
          <w:sz w:val="22"/>
          <w:szCs w:val="22"/>
        </w:rPr>
        <w:t>B) A measure of variability</w:t>
      </w:r>
    </w:p>
    <w:p w:rsidR="003C546C" w:rsidRDefault="00933A69">
      <w:pPr>
        <w:spacing w:before="27"/>
        <w:ind w:left="941"/>
        <w:rPr>
          <w:sz w:val="22"/>
          <w:szCs w:val="22"/>
        </w:rPr>
      </w:pPr>
      <w:r>
        <w:rPr>
          <w:sz w:val="22"/>
          <w:szCs w:val="22"/>
        </w:rPr>
        <w:t xml:space="preserve">C) The square root of the </w:t>
      </w:r>
      <w:proofErr w:type="spellStart"/>
      <w:r>
        <w:rPr>
          <w:sz w:val="22"/>
          <w:szCs w:val="22"/>
        </w:rPr>
        <w:t>varience</w:t>
      </w:r>
      <w:proofErr w:type="spellEnd"/>
    </w:p>
    <w:p w:rsidR="003C546C" w:rsidRDefault="00933A69">
      <w:pPr>
        <w:spacing w:before="37"/>
        <w:ind w:left="941"/>
        <w:rPr>
          <w:sz w:val="22"/>
          <w:szCs w:val="22"/>
        </w:rPr>
      </w:pPr>
      <w:r w:rsidRPr="001232E1">
        <w:rPr>
          <w:sz w:val="22"/>
          <w:szCs w:val="22"/>
          <w:highlight w:val="yellow"/>
        </w:rPr>
        <w:t>D) All of the above</w:t>
      </w:r>
    </w:p>
    <w:p w:rsidR="003C546C" w:rsidRDefault="003C546C">
      <w:pPr>
        <w:spacing w:before="4" w:line="100" w:lineRule="exact"/>
        <w:rPr>
          <w:sz w:val="11"/>
          <w:szCs w:val="11"/>
        </w:rPr>
      </w:pPr>
    </w:p>
    <w:p w:rsidR="003C546C" w:rsidRDefault="00933A69">
      <w:pPr>
        <w:ind w:left="581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4.    </w:t>
      </w:r>
      <w:r>
        <w:rPr>
          <w:sz w:val="22"/>
          <w:szCs w:val="22"/>
        </w:rPr>
        <w:t xml:space="preserve">The intervals should </w:t>
      </w:r>
      <w:proofErr w:type="gramStart"/>
      <w:r>
        <w:rPr>
          <w:sz w:val="22"/>
          <w:szCs w:val="22"/>
        </w:rPr>
        <w:t xml:space="preserve">be  </w:t>
      </w:r>
      <w:r>
        <w:rPr>
          <w:sz w:val="22"/>
          <w:szCs w:val="22"/>
          <w:u w:val="single" w:color="000000"/>
        </w:rPr>
        <w:t>in</w:t>
      </w:r>
      <w:proofErr w:type="gramEnd"/>
      <w:r>
        <w:rPr>
          <w:sz w:val="22"/>
          <w:szCs w:val="22"/>
          <w:u w:val="single" w:color="000000"/>
        </w:rPr>
        <w:t xml:space="preserve"> a grouped frequency</w:t>
      </w:r>
      <w:r>
        <w:rPr>
          <w:sz w:val="22"/>
          <w:szCs w:val="22"/>
        </w:rPr>
        <w:t xml:space="preserve"> distribution</w:t>
      </w:r>
    </w:p>
    <w:p w:rsidR="003C546C" w:rsidRDefault="00933A69">
      <w:pPr>
        <w:spacing w:line="220" w:lineRule="exact"/>
        <w:ind w:left="941"/>
        <w:rPr>
          <w:sz w:val="22"/>
          <w:szCs w:val="22"/>
        </w:rPr>
      </w:pPr>
      <w:r>
        <w:rPr>
          <w:sz w:val="22"/>
          <w:szCs w:val="22"/>
        </w:rPr>
        <w:t>A) Exhaustive</w:t>
      </w:r>
    </w:p>
    <w:p w:rsidR="003C546C" w:rsidRDefault="00933A69">
      <w:pPr>
        <w:spacing w:before="27"/>
        <w:ind w:left="941"/>
        <w:rPr>
          <w:sz w:val="22"/>
          <w:szCs w:val="22"/>
        </w:rPr>
      </w:pPr>
      <w:r>
        <w:rPr>
          <w:sz w:val="22"/>
          <w:szCs w:val="22"/>
        </w:rPr>
        <w:t>B) Mutually exclusive</w:t>
      </w:r>
    </w:p>
    <w:p w:rsidR="003C546C" w:rsidRDefault="00933A69">
      <w:pPr>
        <w:spacing w:before="27"/>
        <w:ind w:left="941"/>
        <w:rPr>
          <w:sz w:val="22"/>
          <w:szCs w:val="22"/>
        </w:rPr>
      </w:pPr>
      <w:r w:rsidRPr="001232E1">
        <w:rPr>
          <w:sz w:val="22"/>
          <w:szCs w:val="22"/>
          <w:highlight w:val="yellow"/>
        </w:rPr>
        <w:t>C) Both of these</w:t>
      </w:r>
    </w:p>
    <w:p w:rsidR="003C546C" w:rsidRDefault="00933A69">
      <w:pPr>
        <w:spacing w:before="32"/>
        <w:ind w:left="941"/>
        <w:rPr>
          <w:sz w:val="22"/>
          <w:szCs w:val="22"/>
        </w:rPr>
      </w:pPr>
      <w:r>
        <w:rPr>
          <w:sz w:val="22"/>
          <w:szCs w:val="22"/>
        </w:rPr>
        <w:t>D) None</w:t>
      </w:r>
    </w:p>
    <w:p w:rsidR="003C546C" w:rsidRDefault="003C546C">
      <w:pPr>
        <w:spacing w:before="4" w:line="100" w:lineRule="exact"/>
        <w:rPr>
          <w:sz w:val="11"/>
          <w:szCs w:val="11"/>
        </w:rPr>
      </w:pPr>
    </w:p>
    <w:p w:rsidR="003C546C" w:rsidRDefault="00933A69">
      <w:pPr>
        <w:ind w:left="581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5.    </w:t>
      </w:r>
      <w:r>
        <w:rPr>
          <w:sz w:val="22"/>
          <w:szCs w:val="22"/>
        </w:rPr>
        <w:t>What is the goal of descriptive statistics?</w:t>
      </w:r>
    </w:p>
    <w:p w:rsidR="003C546C" w:rsidRDefault="00933A69">
      <w:pPr>
        <w:spacing w:line="220" w:lineRule="exact"/>
        <w:ind w:left="941"/>
        <w:rPr>
          <w:sz w:val="22"/>
          <w:szCs w:val="22"/>
        </w:rPr>
      </w:pPr>
      <w:r>
        <w:rPr>
          <w:sz w:val="22"/>
          <w:szCs w:val="22"/>
        </w:rPr>
        <w:t>A) Monitoring and manipulating a specific data</w:t>
      </w:r>
    </w:p>
    <w:p w:rsidR="003C546C" w:rsidRDefault="00933A69">
      <w:pPr>
        <w:spacing w:before="32"/>
        <w:ind w:left="941"/>
        <w:rPr>
          <w:sz w:val="22"/>
          <w:szCs w:val="22"/>
        </w:rPr>
      </w:pPr>
      <w:r>
        <w:rPr>
          <w:sz w:val="22"/>
          <w:szCs w:val="22"/>
        </w:rPr>
        <w:t>B) Summarizing and explaining a specific set of data</w:t>
      </w:r>
    </w:p>
    <w:p w:rsidR="003C546C" w:rsidRDefault="00933A69">
      <w:pPr>
        <w:spacing w:before="27"/>
        <w:ind w:left="941"/>
        <w:rPr>
          <w:sz w:val="22"/>
          <w:szCs w:val="22"/>
        </w:rPr>
      </w:pPr>
      <w:r>
        <w:rPr>
          <w:sz w:val="22"/>
          <w:szCs w:val="22"/>
        </w:rPr>
        <w:t>C) Analyzing and interpreting a set of data</w:t>
      </w:r>
    </w:p>
    <w:p w:rsidR="003C546C" w:rsidRDefault="00933A69">
      <w:pPr>
        <w:spacing w:before="32"/>
        <w:ind w:left="941"/>
        <w:rPr>
          <w:sz w:val="22"/>
          <w:szCs w:val="22"/>
        </w:rPr>
      </w:pPr>
      <w:r w:rsidRPr="001232E1">
        <w:rPr>
          <w:sz w:val="22"/>
          <w:szCs w:val="22"/>
          <w:highlight w:val="yellow"/>
        </w:rPr>
        <w:t>D) All of these</w:t>
      </w:r>
    </w:p>
    <w:p w:rsidR="003C546C" w:rsidRDefault="003C546C">
      <w:pPr>
        <w:spacing w:before="9" w:line="100" w:lineRule="exact"/>
        <w:rPr>
          <w:sz w:val="11"/>
          <w:szCs w:val="11"/>
        </w:rPr>
      </w:pPr>
    </w:p>
    <w:p w:rsidR="003C546C" w:rsidRDefault="00933A69">
      <w:pPr>
        <w:ind w:left="581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6.    </w:t>
      </w:r>
      <w:r>
        <w:rPr>
          <w:sz w:val="22"/>
          <w:szCs w:val="22"/>
        </w:rPr>
        <w:t>A set of data organized in a participant by variables format is called</w:t>
      </w:r>
    </w:p>
    <w:p w:rsidR="003C546C" w:rsidRDefault="00933A69">
      <w:pPr>
        <w:spacing w:line="220" w:lineRule="exact"/>
        <w:ind w:left="941"/>
        <w:rPr>
          <w:sz w:val="22"/>
          <w:szCs w:val="22"/>
        </w:rPr>
      </w:pPr>
      <w:r>
        <w:rPr>
          <w:sz w:val="22"/>
          <w:szCs w:val="22"/>
        </w:rPr>
        <w:t>A) Data junk</w:t>
      </w:r>
    </w:p>
    <w:p w:rsidR="003C546C" w:rsidRDefault="00933A69">
      <w:pPr>
        <w:spacing w:before="27"/>
        <w:ind w:left="941"/>
        <w:rPr>
          <w:sz w:val="22"/>
          <w:szCs w:val="22"/>
        </w:rPr>
      </w:pPr>
      <w:r w:rsidRPr="001232E1">
        <w:rPr>
          <w:sz w:val="22"/>
          <w:szCs w:val="22"/>
          <w:highlight w:val="yellow"/>
        </w:rPr>
        <w:t>B) Data set</w:t>
      </w:r>
    </w:p>
    <w:p w:rsidR="003C546C" w:rsidRDefault="00933A69">
      <w:pPr>
        <w:spacing w:before="32"/>
        <w:ind w:left="941"/>
        <w:rPr>
          <w:sz w:val="22"/>
          <w:szCs w:val="22"/>
        </w:rPr>
      </w:pPr>
      <w:r>
        <w:rPr>
          <w:sz w:val="22"/>
          <w:szCs w:val="22"/>
        </w:rPr>
        <w:t>C) Data view</w:t>
      </w:r>
    </w:p>
    <w:p w:rsidR="003C546C" w:rsidRDefault="00933A69">
      <w:pPr>
        <w:spacing w:before="27"/>
        <w:ind w:left="941"/>
        <w:rPr>
          <w:sz w:val="22"/>
          <w:szCs w:val="22"/>
        </w:rPr>
      </w:pPr>
      <w:r>
        <w:rPr>
          <w:sz w:val="22"/>
          <w:szCs w:val="22"/>
        </w:rPr>
        <w:t>D) Data dodging</w:t>
      </w:r>
    </w:p>
    <w:p w:rsidR="003C546C" w:rsidRDefault="003C546C">
      <w:pPr>
        <w:spacing w:before="9" w:line="100" w:lineRule="exact"/>
        <w:rPr>
          <w:sz w:val="11"/>
          <w:szCs w:val="11"/>
        </w:rPr>
      </w:pPr>
    </w:p>
    <w:p w:rsidR="003C546C" w:rsidRDefault="00933A69">
      <w:pPr>
        <w:ind w:left="581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7.    </w:t>
      </w:r>
      <w:r>
        <w:rPr>
          <w:sz w:val="22"/>
          <w:szCs w:val="22"/>
        </w:rPr>
        <w:t xml:space="preserve">In multiple </w:t>
      </w:r>
      <w:proofErr w:type="gramStart"/>
      <w:r>
        <w:rPr>
          <w:sz w:val="22"/>
          <w:szCs w:val="22"/>
        </w:rPr>
        <w:t>regression</w:t>
      </w:r>
      <w:proofErr w:type="gramEnd"/>
      <w:r>
        <w:rPr>
          <w:sz w:val="22"/>
          <w:szCs w:val="22"/>
        </w:rPr>
        <w:t xml:space="preserve">, </w:t>
      </w:r>
      <w:r>
        <w:rPr>
          <w:sz w:val="22"/>
          <w:szCs w:val="22"/>
          <w:u w:val="single" w:color="000000"/>
        </w:rPr>
        <w:t>dependent variables are</w:t>
      </w:r>
      <w:r>
        <w:rPr>
          <w:sz w:val="22"/>
          <w:szCs w:val="22"/>
        </w:rPr>
        <w:t xml:space="preserve"> used</w:t>
      </w:r>
    </w:p>
    <w:p w:rsidR="003C546C" w:rsidRDefault="00933A69">
      <w:pPr>
        <w:spacing w:before="54"/>
        <w:ind w:left="941"/>
        <w:rPr>
          <w:sz w:val="22"/>
          <w:szCs w:val="22"/>
        </w:rPr>
      </w:pPr>
      <w:r w:rsidRPr="001232E1">
        <w:rPr>
          <w:sz w:val="22"/>
          <w:szCs w:val="22"/>
          <w:highlight w:val="yellow"/>
        </w:rPr>
        <w:t>A) 2 or more</w:t>
      </w:r>
    </w:p>
    <w:p w:rsidR="003C546C" w:rsidRDefault="00933A69">
      <w:pPr>
        <w:spacing w:before="27"/>
        <w:ind w:left="941"/>
        <w:rPr>
          <w:sz w:val="22"/>
          <w:szCs w:val="22"/>
        </w:rPr>
      </w:pPr>
      <w:r>
        <w:rPr>
          <w:sz w:val="22"/>
          <w:szCs w:val="22"/>
        </w:rPr>
        <w:t>B) 2</w:t>
      </w:r>
    </w:p>
    <w:p w:rsidR="003C546C" w:rsidRDefault="00933A69">
      <w:pPr>
        <w:spacing w:before="27"/>
        <w:ind w:left="941"/>
        <w:rPr>
          <w:sz w:val="22"/>
          <w:szCs w:val="22"/>
        </w:rPr>
      </w:pPr>
      <w:r>
        <w:rPr>
          <w:sz w:val="22"/>
          <w:szCs w:val="22"/>
        </w:rPr>
        <w:t>C) 1</w:t>
      </w:r>
    </w:p>
    <w:p w:rsidR="003C546C" w:rsidRDefault="00933A69">
      <w:pPr>
        <w:spacing w:before="32"/>
        <w:ind w:left="941"/>
        <w:rPr>
          <w:sz w:val="22"/>
          <w:szCs w:val="22"/>
        </w:rPr>
      </w:pPr>
      <w:r>
        <w:rPr>
          <w:sz w:val="22"/>
          <w:szCs w:val="22"/>
        </w:rPr>
        <w:t>D) 1 or more</w:t>
      </w:r>
    </w:p>
    <w:p w:rsidR="003C546C" w:rsidRDefault="003C546C">
      <w:pPr>
        <w:spacing w:before="1" w:line="140" w:lineRule="exact"/>
        <w:rPr>
          <w:sz w:val="14"/>
          <w:szCs w:val="14"/>
        </w:rPr>
      </w:pPr>
    </w:p>
    <w:p w:rsidR="003C546C" w:rsidRDefault="00933A69">
      <w:pPr>
        <w:spacing w:line="240" w:lineRule="exact"/>
        <w:ind w:left="941" w:right="806"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8.    </w:t>
      </w:r>
      <w:r>
        <w:rPr>
          <w:sz w:val="22"/>
          <w:szCs w:val="22"/>
        </w:rPr>
        <w:t>Which of the following is used when you want to visually examine the relationship between 2 quantitative variables?</w:t>
      </w:r>
    </w:p>
    <w:p w:rsidR="003C546C" w:rsidRDefault="00933A69">
      <w:pPr>
        <w:spacing w:line="240" w:lineRule="exact"/>
        <w:ind w:left="941"/>
        <w:rPr>
          <w:sz w:val="22"/>
          <w:szCs w:val="22"/>
        </w:rPr>
      </w:pPr>
      <w:r>
        <w:rPr>
          <w:sz w:val="22"/>
          <w:szCs w:val="22"/>
        </w:rPr>
        <w:t>A) Line graph</w:t>
      </w:r>
    </w:p>
    <w:p w:rsidR="003C546C" w:rsidRDefault="00933A69">
      <w:pPr>
        <w:spacing w:before="27" w:line="270" w:lineRule="auto"/>
        <w:ind w:left="941" w:right="8936"/>
        <w:rPr>
          <w:sz w:val="22"/>
          <w:szCs w:val="22"/>
        </w:rPr>
      </w:pPr>
      <w:r w:rsidRPr="001232E1">
        <w:rPr>
          <w:sz w:val="22"/>
          <w:szCs w:val="22"/>
          <w:highlight w:val="yellow"/>
        </w:rPr>
        <w:t>B) Scatterplot</w:t>
      </w:r>
      <w:r>
        <w:rPr>
          <w:sz w:val="22"/>
          <w:szCs w:val="22"/>
        </w:rPr>
        <w:t xml:space="preserve"> C) Bar graph D)</w:t>
      </w:r>
      <w:r>
        <w:rPr>
          <w:sz w:val="22"/>
          <w:szCs w:val="22"/>
        </w:rPr>
        <w:t xml:space="preserve"> Pie graph</w:t>
      </w:r>
    </w:p>
    <w:p w:rsidR="003C546C" w:rsidRDefault="00933A69">
      <w:pPr>
        <w:spacing w:before="83"/>
        <w:ind w:left="581"/>
        <w:rPr>
          <w:sz w:val="22"/>
          <w:szCs w:val="22"/>
        </w:rPr>
      </w:pPr>
      <w:r>
        <w:pict>
          <v:group id="_x0000_s1027" style="position:absolute;left:0;text-align:left;margin-left:295.9pt;margin-top:16.35pt;width:2.5pt;height:0;z-index:-251658752;mso-position-horizontal-relative:page" coordorigin="5918,327" coordsize="50,0">
            <v:shape id="_x0000_s1028" style="position:absolute;left:5918;top:327;width:50;height:0" coordorigin="5918,327" coordsize="50,0" path="m5918,327r50,e" filled="f" strokeweight=".6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z w:val="22"/>
          <w:szCs w:val="22"/>
        </w:rPr>
        <w:t xml:space="preserve">9.    </w:t>
      </w:r>
      <w:r>
        <w:rPr>
          <w:sz w:val="22"/>
          <w:szCs w:val="22"/>
        </w:rPr>
        <w:t xml:space="preserve">Two or more </w:t>
      </w:r>
      <w:proofErr w:type="gramStart"/>
      <w:r>
        <w:rPr>
          <w:sz w:val="22"/>
          <w:szCs w:val="22"/>
        </w:rPr>
        <w:t>groups</w:t>
      </w:r>
      <w:proofErr w:type="gramEnd"/>
      <w:r>
        <w:rPr>
          <w:sz w:val="22"/>
          <w:szCs w:val="22"/>
        </w:rPr>
        <w:t xml:space="preserve"> means are compared by using</w:t>
      </w:r>
    </w:p>
    <w:p w:rsidR="003C546C" w:rsidRDefault="00933A69">
      <w:pPr>
        <w:spacing w:before="74"/>
        <w:ind w:left="941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analysis</w:t>
      </w:r>
      <w:proofErr w:type="gramEnd"/>
    </w:p>
    <w:p w:rsidR="003C546C" w:rsidRDefault="00933A69">
      <w:pPr>
        <w:spacing w:before="27"/>
        <w:ind w:left="941"/>
        <w:rPr>
          <w:sz w:val="22"/>
          <w:szCs w:val="22"/>
        </w:rPr>
        <w:sectPr w:rsidR="003C546C">
          <w:headerReference w:type="default" r:id="rId9"/>
          <w:footerReference w:type="default" r:id="rId10"/>
          <w:pgSz w:w="11920" w:h="16840"/>
          <w:pgMar w:top="1040" w:right="260" w:bottom="280" w:left="500" w:header="544" w:footer="866" w:gutter="0"/>
          <w:cols w:space="720"/>
        </w:sectPr>
      </w:pPr>
      <w:r>
        <w:rPr>
          <w:sz w:val="22"/>
          <w:szCs w:val="22"/>
        </w:rPr>
        <w:t>B) Data analysis</w:t>
      </w:r>
    </w:p>
    <w:p w:rsidR="003C546C" w:rsidRDefault="003C546C">
      <w:pPr>
        <w:spacing w:before="2" w:line="160" w:lineRule="exact"/>
        <w:rPr>
          <w:sz w:val="17"/>
          <w:szCs w:val="17"/>
        </w:rPr>
      </w:pPr>
    </w:p>
    <w:p w:rsidR="003C546C" w:rsidRDefault="00933A69">
      <w:pPr>
        <w:ind w:left="941"/>
        <w:rPr>
          <w:sz w:val="22"/>
          <w:szCs w:val="22"/>
        </w:rPr>
      </w:pPr>
      <w:r>
        <w:rPr>
          <w:sz w:val="22"/>
          <w:szCs w:val="22"/>
        </w:rPr>
        <w:t>C) Varied Variance analysis</w:t>
      </w:r>
    </w:p>
    <w:p w:rsidR="003C546C" w:rsidRDefault="00933A69">
      <w:pPr>
        <w:spacing w:before="27"/>
        <w:ind w:left="941"/>
        <w:rPr>
          <w:sz w:val="22"/>
          <w:szCs w:val="22"/>
        </w:rPr>
      </w:pPr>
      <w:r w:rsidRPr="001232E1">
        <w:rPr>
          <w:sz w:val="22"/>
          <w:szCs w:val="22"/>
          <w:highlight w:val="yellow"/>
        </w:rPr>
        <w:t>D) Analysis of variance</w:t>
      </w:r>
    </w:p>
    <w:p w:rsidR="003C546C" w:rsidRDefault="003C546C">
      <w:pPr>
        <w:spacing w:before="14" w:line="220" w:lineRule="exact"/>
        <w:rPr>
          <w:sz w:val="22"/>
          <w:szCs w:val="22"/>
        </w:rPr>
      </w:pPr>
    </w:p>
    <w:p w:rsidR="003C546C" w:rsidRDefault="00933A69">
      <w:pPr>
        <w:ind w:left="581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10.  </w:t>
      </w:r>
      <w:proofErr w:type="gramStart"/>
      <w:r>
        <w:rPr>
          <w:sz w:val="22"/>
          <w:szCs w:val="22"/>
          <w:u w:val="single" w:color="000000"/>
        </w:rPr>
        <w:t>is</w:t>
      </w:r>
      <w:proofErr w:type="gramEnd"/>
      <w:r>
        <w:rPr>
          <w:sz w:val="22"/>
          <w:szCs w:val="22"/>
          <w:u w:val="single" w:color="000000"/>
        </w:rPr>
        <w:t xml:space="preserve"> a raw score which has been transformed into standard deviation</w:t>
      </w:r>
      <w:r>
        <w:rPr>
          <w:sz w:val="22"/>
          <w:szCs w:val="22"/>
        </w:rPr>
        <w:t xml:space="preserve"> units?</w:t>
      </w:r>
    </w:p>
    <w:p w:rsidR="003C546C" w:rsidRDefault="00933A69">
      <w:pPr>
        <w:spacing w:line="220" w:lineRule="exact"/>
        <w:ind w:left="941"/>
        <w:rPr>
          <w:sz w:val="22"/>
          <w:szCs w:val="22"/>
        </w:rPr>
      </w:pPr>
      <w:r w:rsidRPr="001232E1">
        <w:rPr>
          <w:sz w:val="22"/>
          <w:szCs w:val="22"/>
          <w:highlight w:val="yellow"/>
        </w:rPr>
        <w:t>A) Z-score</w:t>
      </w:r>
    </w:p>
    <w:p w:rsidR="003C546C" w:rsidRDefault="00933A69">
      <w:pPr>
        <w:spacing w:before="27"/>
        <w:ind w:left="941"/>
        <w:rPr>
          <w:sz w:val="22"/>
          <w:szCs w:val="22"/>
        </w:rPr>
      </w:pPr>
      <w:r>
        <w:rPr>
          <w:sz w:val="22"/>
          <w:szCs w:val="22"/>
        </w:rPr>
        <w:t>B) t-score</w:t>
      </w:r>
    </w:p>
    <w:p w:rsidR="003C546C" w:rsidRDefault="00933A69">
      <w:pPr>
        <w:spacing w:before="27"/>
        <w:ind w:left="941"/>
        <w:rPr>
          <w:sz w:val="22"/>
          <w:szCs w:val="22"/>
        </w:rPr>
      </w:pPr>
      <w:r>
        <w:rPr>
          <w:sz w:val="22"/>
          <w:szCs w:val="22"/>
        </w:rPr>
        <w:t>C) e-score</w:t>
      </w:r>
    </w:p>
    <w:p w:rsidR="003C546C" w:rsidRDefault="00933A69">
      <w:pPr>
        <w:spacing w:before="27"/>
        <w:ind w:left="941"/>
        <w:rPr>
          <w:sz w:val="22"/>
          <w:szCs w:val="22"/>
        </w:rPr>
      </w:pPr>
      <w:r>
        <w:pict>
          <v:shape id="_x0000_s1026" type="#_x0000_t75" style="position:absolute;left:0;text-align:left;margin-left:36.15pt;margin-top:4.4pt;width:523.05pt;height:523.05pt;z-index:-251657728;mso-position-horizontal-relative:page">
            <v:imagedata r:id="rId8" o:title=""/>
            <w10:wrap anchorx="page"/>
          </v:shape>
        </w:pict>
      </w:r>
      <w:r>
        <w:rPr>
          <w:sz w:val="22"/>
          <w:szCs w:val="22"/>
        </w:rPr>
        <w:t>D) SDU score</w:t>
      </w:r>
    </w:p>
    <w:p w:rsidR="003C546C" w:rsidRDefault="003C546C">
      <w:pPr>
        <w:spacing w:before="9" w:line="220" w:lineRule="exact"/>
        <w:rPr>
          <w:sz w:val="22"/>
          <w:szCs w:val="22"/>
        </w:rPr>
      </w:pPr>
    </w:p>
    <w:p w:rsidR="003C546C" w:rsidRDefault="00933A69">
      <w:pPr>
        <w:ind w:left="581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11.  </w:t>
      </w:r>
      <w:proofErr w:type="gramStart"/>
      <w:r>
        <w:rPr>
          <w:sz w:val="22"/>
          <w:szCs w:val="22"/>
          <w:u w:val="single" w:color="000000"/>
        </w:rPr>
        <w:t>is</w:t>
      </w:r>
      <w:proofErr w:type="gramEnd"/>
      <w:r>
        <w:rPr>
          <w:sz w:val="22"/>
          <w:szCs w:val="22"/>
          <w:u w:val="single" w:color="000000"/>
        </w:rPr>
        <w:t xml:space="preserve"> the value calculated when you want the arithmetic</w:t>
      </w:r>
      <w:r>
        <w:rPr>
          <w:sz w:val="22"/>
          <w:szCs w:val="22"/>
        </w:rPr>
        <w:t xml:space="preserve"> average?</w:t>
      </w:r>
    </w:p>
    <w:p w:rsidR="003C546C" w:rsidRDefault="00933A69">
      <w:pPr>
        <w:spacing w:line="220" w:lineRule="exact"/>
        <w:ind w:left="941"/>
        <w:rPr>
          <w:sz w:val="22"/>
          <w:szCs w:val="22"/>
        </w:rPr>
      </w:pPr>
      <w:r>
        <w:rPr>
          <w:sz w:val="22"/>
          <w:szCs w:val="22"/>
        </w:rPr>
        <w:t>A) Median</w:t>
      </w:r>
    </w:p>
    <w:p w:rsidR="003C546C" w:rsidRDefault="00933A69">
      <w:pPr>
        <w:spacing w:before="27" w:line="268" w:lineRule="auto"/>
        <w:ind w:left="941" w:right="940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>
        <w:rPr>
          <w:sz w:val="22"/>
          <w:szCs w:val="22"/>
        </w:rPr>
        <w:t>mode</w:t>
      </w:r>
      <w:proofErr w:type="gramEnd"/>
      <w:r>
        <w:rPr>
          <w:sz w:val="22"/>
          <w:szCs w:val="22"/>
        </w:rPr>
        <w:t xml:space="preserve"> </w:t>
      </w:r>
      <w:r w:rsidRPr="001232E1">
        <w:rPr>
          <w:sz w:val="22"/>
          <w:szCs w:val="22"/>
          <w:highlight w:val="yellow"/>
        </w:rPr>
        <w:t>C) mean</w:t>
      </w:r>
      <w:r>
        <w:rPr>
          <w:sz w:val="22"/>
          <w:szCs w:val="22"/>
        </w:rPr>
        <w:t xml:space="preserve"> D) All</w:t>
      </w:r>
    </w:p>
    <w:p w:rsidR="003C546C" w:rsidRDefault="003C546C">
      <w:pPr>
        <w:spacing w:line="200" w:lineRule="exact"/>
      </w:pPr>
    </w:p>
    <w:p w:rsidR="003C546C" w:rsidRDefault="00933A69">
      <w:pPr>
        <w:ind w:left="581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12.  </w:t>
      </w:r>
      <w:r>
        <w:rPr>
          <w:sz w:val="22"/>
          <w:szCs w:val="22"/>
        </w:rPr>
        <w:t>Find the mean of these set of number (4</w:t>
      </w:r>
      <w:proofErr w:type="gramStart"/>
      <w:r>
        <w:rPr>
          <w:sz w:val="22"/>
          <w:szCs w:val="22"/>
        </w:rPr>
        <w:t>,6,7,9,2000000</w:t>
      </w:r>
      <w:proofErr w:type="gramEnd"/>
      <w:r>
        <w:rPr>
          <w:sz w:val="22"/>
          <w:szCs w:val="22"/>
        </w:rPr>
        <w:t>)?</w:t>
      </w:r>
    </w:p>
    <w:p w:rsidR="003C546C" w:rsidRDefault="00933A69">
      <w:pPr>
        <w:spacing w:line="220" w:lineRule="exact"/>
        <w:ind w:left="941"/>
        <w:rPr>
          <w:sz w:val="22"/>
          <w:szCs w:val="22"/>
        </w:rPr>
      </w:pPr>
      <w:r>
        <w:rPr>
          <w:sz w:val="22"/>
          <w:szCs w:val="22"/>
        </w:rPr>
        <w:t>A) 4</w:t>
      </w:r>
    </w:p>
    <w:p w:rsidR="003C546C" w:rsidRDefault="00933A69">
      <w:pPr>
        <w:spacing w:before="27"/>
        <w:ind w:left="941"/>
        <w:rPr>
          <w:sz w:val="22"/>
          <w:szCs w:val="22"/>
        </w:rPr>
      </w:pPr>
      <w:r>
        <w:rPr>
          <w:sz w:val="22"/>
          <w:szCs w:val="22"/>
        </w:rPr>
        <w:t>B) 7</w:t>
      </w:r>
    </w:p>
    <w:p w:rsidR="003C546C" w:rsidRDefault="00933A69">
      <w:pPr>
        <w:spacing w:before="27"/>
        <w:ind w:left="941"/>
        <w:rPr>
          <w:sz w:val="22"/>
          <w:szCs w:val="22"/>
        </w:rPr>
      </w:pPr>
      <w:r>
        <w:rPr>
          <w:sz w:val="22"/>
          <w:szCs w:val="22"/>
        </w:rPr>
        <w:t>C) 7.5</w:t>
      </w:r>
    </w:p>
    <w:p w:rsidR="003C546C" w:rsidRDefault="00933A69">
      <w:pPr>
        <w:spacing w:before="32"/>
        <w:ind w:left="941"/>
        <w:rPr>
          <w:sz w:val="22"/>
          <w:szCs w:val="22"/>
        </w:rPr>
      </w:pPr>
      <w:r w:rsidRPr="001232E1">
        <w:rPr>
          <w:sz w:val="22"/>
          <w:szCs w:val="22"/>
          <w:highlight w:val="yellow"/>
        </w:rPr>
        <w:t>D) 400005.2</w:t>
      </w:r>
    </w:p>
    <w:p w:rsidR="003C546C" w:rsidRDefault="003C546C">
      <w:pPr>
        <w:spacing w:before="9" w:line="220" w:lineRule="exact"/>
        <w:rPr>
          <w:sz w:val="22"/>
          <w:szCs w:val="22"/>
        </w:rPr>
      </w:pPr>
    </w:p>
    <w:p w:rsidR="003C546C" w:rsidRDefault="00933A69">
      <w:pPr>
        <w:ind w:left="581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13.  </w:t>
      </w:r>
      <w:proofErr w:type="gramStart"/>
      <w:r>
        <w:rPr>
          <w:sz w:val="22"/>
          <w:szCs w:val="22"/>
          <w:u w:val="single" w:color="000000"/>
        </w:rPr>
        <w:t>is</w:t>
      </w:r>
      <w:proofErr w:type="gramEnd"/>
      <w:r>
        <w:rPr>
          <w:sz w:val="22"/>
          <w:szCs w:val="22"/>
          <w:u w:val="single" w:color="000000"/>
        </w:rPr>
        <w:t xml:space="preserve"> a measure of central tendency that takes into account the magnitude of</w:t>
      </w:r>
      <w:r>
        <w:rPr>
          <w:sz w:val="22"/>
          <w:szCs w:val="22"/>
        </w:rPr>
        <w:t xml:space="preserve"> scores?</w:t>
      </w:r>
    </w:p>
    <w:p w:rsidR="003C546C" w:rsidRDefault="00933A69">
      <w:pPr>
        <w:spacing w:line="220" w:lineRule="exact"/>
        <w:ind w:left="941"/>
        <w:rPr>
          <w:sz w:val="22"/>
          <w:szCs w:val="22"/>
        </w:rPr>
      </w:pPr>
      <w:r>
        <w:rPr>
          <w:sz w:val="22"/>
          <w:szCs w:val="22"/>
        </w:rPr>
        <w:t>A) Range</w:t>
      </w:r>
    </w:p>
    <w:p w:rsidR="003C546C" w:rsidRDefault="00933A69">
      <w:pPr>
        <w:spacing w:before="27" w:line="265" w:lineRule="auto"/>
        <w:ind w:left="941" w:right="9217"/>
        <w:rPr>
          <w:sz w:val="22"/>
          <w:szCs w:val="22"/>
        </w:rPr>
      </w:pPr>
      <w:r>
        <w:rPr>
          <w:sz w:val="22"/>
          <w:szCs w:val="22"/>
        </w:rPr>
        <w:t xml:space="preserve">B) Mode C) Median </w:t>
      </w:r>
      <w:r w:rsidRPr="001232E1">
        <w:rPr>
          <w:sz w:val="22"/>
          <w:szCs w:val="22"/>
          <w:highlight w:val="yellow"/>
        </w:rPr>
        <w:t>D) Mean</w:t>
      </w:r>
    </w:p>
    <w:p w:rsidR="003C546C" w:rsidRDefault="00933A69">
      <w:pPr>
        <w:spacing w:before="92" w:line="257" w:lineRule="auto"/>
        <w:ind w:left="941" w:right="1165"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14.  </w:t>
      </w:r>
      <w:r>
        <w:rPr>
          <w:sz w:val="22"/>
          <w:szCs w:val="22"/>
        </w:rPr>
        <w:t xml:space="preserve">Is focuses on describing or explaining data </w:t>
      </w:r>
      <w:proofErr w:type="spellStart"/>
      <w:r>
        <w:rPr>
          <w:sz w:val="22"/>
          <w:szCs w:val="22"/>
        </w:rPr>
        <w:t>wheras</w:t>
      </w:r>
      <w:proofErr w:type="spellEnd"/>
      <w:r>
        <w:rPr>
          <w:sz w:val="22"/>
          <w:szCs w:val="22"/>
          <w:u w:val="single" w:color="000000"/>
        </w:rPr>
        <w:t xml:space="preserve"> involves going beyond immediate data and making</w:t>
      </w:r>
      <w:r>
        <w:rPr>
          <w:sz w:val="22"/>
          <w:szCs w:val="22"/>
        </w:rPr>
        <w:t xml:space="preserve"> inferences</w:t>
      </w:r>
    </w:p>
    <w:p w:rsidR="003C546C" w:rsidRDefault="00933A69">
      <w:pPr>
        <w:spacing w:before="9"/>
        <w:ind w:left="941"/>
        <w:rPr>
          <w:sz w:val="22"/>
          <w:szCs w:val="22"/>
        </w:rPr>
      </w:pPr>
      <w:r w:rsidRPr="001232E1">
        <w:rPr>
          <w:sz w:val="22"/>
          <w:szCs w:val="22"/>
          <w:highlight w:val="yellow"/>
        </w:rPr>
        <w:t>A) Descriptive and inferences</w:t>
      </w:r>
    </w:p>
    <w:p w:rsidR="003C546C" w:rsidRDefault="00933A69">
      <w:pPr>
        <w:spacing w:before="62"/>
        <w:ind w:left="941"/>
        <w:rPr>
          <w:sz w:val="22"/>
          <w:szCs w:val="22"/>
        </w:rPr>
      </w:pPr>
      <w:r>
        <w:rPr>
          <w:sz w:val="22"/>
          <w:szCs w:val="22"/>
        </w:rPr>
        <w:t>B) Mutually exclusive and mutually exhaustive properties</w:t>
      </w:r>
    </w:p>
    <w:p w:rsidR="003C546C" w:rsidRDefault="00933A69">
      <w:pPr>
        <w:spacing w:before="27"/>
        <w:ind w:left="941"/>
        <w:rPr>
          <w:sz w:val="22"/>
          <w:szCs w:val="22"/>
        </w:rPr>
      </w:pPr>
      <w:r>
        <w:rPr>
          <w:sz w:val="22"/>
          <w:szCs w:val="22"/>
        </w:rPr>
        <w:t>C) Positive skew and negative skew</w:t>
      </w:r>
    </w:p>
    <w:p w:rsidR="003C546C" w:rsidRDefault="00933A69">
      <w:pPr>
        <w:spacing w:before="32"/>
        <w:ind w:left="941"/>
        <w:rPr>
          <w:sz w:val="22"/>
          <w:szCs w:val="22"/>
        </w:rPr>
      </w:pPr>
      <w:r>
        <w:rPr>
          <w:sz w:val="22"/>
          <w:szCs w:val="22"/>
        </w:rPr>
        <w:t>D) Central tendency</w:t>
      </w:r>
    </w:p>
    <w:p w:rsidR="003C546C" w:rsidRDefault="003C546C">
      <w:pPr>
        <w:spacing w:before="9" w:line="100" w:lineRule="exact"/>
        <w:rPr>
          <w:sz w:val="11"/>
          <w:szCs w:val="11"/>
        </w:rPr>
      </w:pPr>
    </w:p>
    <w:p w:rsidR="003C546C" w:rsidRDefault="00933A69">
      <w:pPr>
        <w:ind w:left="581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15.  </w:t>
      </w:r>
      <w:r>
        <w:rPr>
          <w:sz w:val="22"/>
          <w:szCs w:val="22"/>
        </w:rPr>
        <w:t>What is the formula for range?</w:t>
      </w:r>
    </w:p>
    <w:p w:rsidR="003C546C" w:rsidRDefault="00933A69">
      <w:pPr>
        <w:spacing w:line="220" w:lineRule="exact"/>
        <w:ind w:left="941"/>
        <w:rPr>
          <w:sz w:val="22"/>
          <w:szCs w:val="22"/>
        </w:rPr>
      </w:pPr>
      <w:r>
        <w:rPr>
          <w:sz w:val="22"/>
          <w:szCs w:val="22"/>
        </w:rPr>
        <w:t>A) H+L</w:t>
      </w:r>
    </w:p>
    <w:p w:rsidR="003C546C" w:rsidRDefault="00933A69">
      <w:pPr>
        <w:spacing w:before="27" w:line="268" w:lineRule="auto"/>
        <w:ind w:left="941" w:right="9438"/>
        <w:rPr>
          <w:sz w:val="22"/>
          <w:szCs w:val="22"/>
        </w:rPr>
      </w:pPr>
      <w:r>
        <w:rPr>
          <w:sz w:val="22"/>
          <w:szCs w:val="22"/>
        </w:rPr>
        <w:t xml:space="preserve">B) L-H C) LXH </w:t>
      </w:r>
      <w:bookmarkStart w:id="0" w:name="_GoBack"/>
      <w:bookmarkEnd w:id="0"/>
      <w:r w:rsidRPr="001232E1">
        <w:rPr>
          <w:sz w:val="22"/>
          <w:szCs w:val="22"/>
          <w:highlight w:val="yellow"/>
        </w:rPr>
        <w:t>D) H-L</w:t>
      </w:r>
    </w:p>
    <w:sectPr w:rsidR="003C546C">
      <w:pgSz w:w="11920" w:h="16840"/>
      <w:pgMar w:top="1040" w:right="260" w:bottom="280" w:left="500" w:header="544" w:footer="8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A69" w:rsidRDefault="00933A69">
      <w:r>
        <w:separator/>
      </w:r>
    </w:p>
  </w:endnote>
  <w:endnote w:type="continuationSeparator" w:id="0">
    <w:p w:rsidR="00933A69" w:rsidRDefault="00933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46C" w:rsidRDefault="00933A69">
    <w:pPr>
      <w:spacing w:line="200" w:lineRule="exact"/>
    </w:pPr>
    <w:r>
      <w:pict>
        <v:group id="_x0000_s2049" style="position:absolute;margin-left:33.7pt;margin-top:788.7pt;width:526.8pt;height:4.6pt;z-index:-251657216;mso-position-horizontal-relative:page;mso-position-vertical-relative:page" coordorigin="675,15774" coordsize="10536,92">
          <v:shape id="_x0000_s2051" style="position:absolute;left:706;top:15857;width:10474;height:0" coordorigin="706,15857" coordsize="10474,0" path="m706,15857r10474,e" filled="f" strokecolor="#da5f5f" strokeweight=".85pt">
            <v:path arrowok="t"/>
          </v:shape>
          <v:shape id="_x0000_s2050" style="position:absolute;left:706;top:15805;width:10474;height:0" coordorigin="706,15805" coordsize="10474,0" path="m706,15805r10474,e" filled="f" strokecolor="#da5f5f" strokeweight="3.1pt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A69" w:rsidRDefault="00933A69">
      <w:r>
        <w:separator/>
      </w:r>
    </w:p>
  </w:footnote>
  <w:footnote w:type="continuationSeparator" w:id="0">
    <w:p w:rsidR="00933A69" w:rsidRDefault="00933A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46C" w:rsidRDefault="00933A69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30.6pt;margin-top:27.2pt;width:92.3pt;height:24.6pt;z-index:-251660288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3" style="position:absolute;margin-left:374.35pt;margin-top:49.25pt;width:202.45pt;height:4.6pt;z-index:-251659264;mso-position-horizontal-relative:page;mso-position-vertical-relative:page" coordorigin="7487,985" coordsize="4049,92">
          <v:shape id="_x0000_s2055" style="position:absolute;left:7518;top:1068;width:3867;height:0" coordorigin="7518,1068" coordsize="3867,0" path="m7518,1068r3867,e" filled="f" strokecolor="#da5f5f" strokeweight=".85pt">
            <v:path arrowok="t"/>
          </v:shape>
          <v:shape id="_x0000_s2054" style="position:absolute;left:7518;top:1016;width:3987;height:0" coordorigin="7518,1016" coordsize="3987,0" path="m7518,1016r3987,e" filled="f" strokecolor="#da5f5f" strokeweight="3.1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76.2pt;margin-top:33.95pt;width:94.25pt;height:16pt;z-index:-251658240;mso-position-horizontal-relative:page;mso-position-vertical-relative:page" filled="f" stroked="f">
          <v:textbox inset="0,0,0,0">
            <w:txbxContent>
              <w:p w:rsidR="003C546C" w:rsidRDefault="00933A69">
                <w:pPr>
                  <w:spacing w:line="300" w:lineRule="exact"/>
                  <w:ind w:left="20" w:right="-42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color w:val="DA5F5F"/>
                    <w:sz w:val="28"/>
                    <w:szCs w:val="28"/>
                  </w:rPr>
                  <w:t>ASSIGNMENT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30DCB"/>
    <w:multiLevelType w:val="multilevel"/>
    <w:tmpl w:val="CCAA1A9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C546C"/>
    <w:rsid w:val="001232E1"/>
    <w:rsid w:val="003C546C"/>
    <w:rsid w:val="0093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Vandana</cp:lastModifiedBy>
  <cp:revision>2</cp:revision>
  <dcterms:created xsi:type="dcterms:W3CDTF">2021-02-11T11:59:00Z</dcterms:created>
  <dcterms:modified xsi:type="dcterms:W3CDTF">2021-02-11T12:01:00Z</dcterms:modified>
</cp:coreProperties>
</file>