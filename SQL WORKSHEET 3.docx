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40" w:rsidRDefault="00786A40">
      <w:pPr>
        <w:spacing w:before="3" w:line="160" w:lineRule="exact"/>
        <w:rPr>
          <w:sz w:val="17"/>
          <w:szCs w:val="17"/>
        </w:rPr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A71D74">
      <w:pPr>
        <w:spacing w:before="23"/>
        <w:ind w:left="3959" w:right="419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9"/>
          <w:sz w:val="28"/>
          <w:szCs w:val="28"/>
          <w:u w:val="thick" w:color="000000"/>
        </w:rPr>
        <w:t xml:space="preserve">SQL </w:t>
      </w:r>
      <w:proofErr w:type="gramStart"/>
      <w:r>
        <w:rPr>
          <w:rFonts w:ascii="Arial" w:eastAsia="Arial" w:hAnsi="Arial" w:cs="Arial"/>
          <w:w w:val="99"/>
          <w:sz w:val="28"/>
          <w:szCs w:val="28"/>
          <w:u w:val="thick" w:color="000000"/>
        </w:rPr>
        <w:t xml:space="preserve">– </w:t>
      </w:r>
      <w:r>
        <w:rPr>
          <w:rFonts w:ascii="Arial" w:eastAsia="Arial" w:hAnsi="Arial" w:cs="Arial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w w:val="99"/>
          <w:sz w:val="28"/>
          <w:szCs w:val="28"/>
          <w:u w:val="thick" w:color="000000"/>
        </w:rPr>
        <w:t>WORKSHEET</w:t>
      </w:r>
      <w:proofErr w:type="gramEnd"/>
      <w:r>
        <w:rPr>
          <w:rFonts w:ascii="Arial" w:eastAsia="Arial" w:hAnsi="Arial" w:cs="Arial"/>
          <w:w w:val="99"/>
          <w:sz w:val="28"/>
          <w:szCs w:val="28"/>
          <w:u w:val="thick" w:color="000000"/>
        </w:rPr>
        <w:t xml:space="preserve"> 3</w:t>
      </w:r>
    </w:p>
    <w:p w:rsidR="00786A40" w:rsidRDefault="00786A40">
      <w:pPr>
        <w:spacing w:before="6" w:line="180" w:lineRule="exact"/>
        <w:rPr>
          <w:sz w:val="18"/>
          <w:szCs w:val="18"/>
        </w:rPr>
      </w:pPr>
    </w:p>
    <w:p w:rsidR="00786A40" w:rsidRDefault="00A71D74">
      <w:pPr>
        <w:spacing w:line="260" w:lineRule="auto"/>
        <w:ind w:left="220" w:right="423"/>
        <w:rPr>
          <w:sz w:val="22"/>
          <w:szCs w:val="22"/>
        </w:rPr>
      </w:pPr>
      <w:r>
        <w:rPr>
          <w:b/>
          <w:sz w:val="22"/>
          <w:szCs w:val="22"/>
        </w:rPr>
        <w:t xml:space="preserve">Refer the following ERD and answer all the questions in this worksheet. You have to write the </w:t>
      </w:r>
      <w:proofErr w:type="gramStart"/>
      <w:r>
        <w:rPr>
          <w:b/>
          <w:sz w:val="22"/>
          <w:szCs w:val="22"/>
        </w:rPr>
        <w:t>queries  using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mysql</w:t>
      </w:r>
      <w:proofErr w:type="spellEnd"/>
      <w:r>
        <w:rPr>
          <w:b/>
          <w:sz w:val="22"/>
          <w:szCs w:val="22"/>
        </w:rPr>
        <w:t xml:space="preserve"> for the required Operation.</w:t>
      </w:r>
    </w:p>
    <w:p w:rsidR="00786A40" w:rsidRDefault="00991959">
      <w:pPr>
        <w:spacing w:line="200" w:lineRule="exact"/>
      </w:pPr>
      <w:r>
        <w:pict>
          <v:group id="_x0000_s1027" style="position:absolute;margin-left:19.95pt;margin-top:141.75pt;width:525.2pt;height:543.1pt;z-index:-251659264;mso-position-horizontal-relative:page;mso-position-vertical-relative:page" coordorigin="723,2736" coordsize="10504,108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723;top:3137;width:10461;height:10461">
              <v:imagedata r:id="rId8" o:title=""/>
            </v:shape>
            <v:shape id="_x0000_s1036" style="position:absolute;left:855;top:10236;width:10363;height:254" coordorigin="855,10236" coordsize="10363,254" path="m855,10491r10363,l11218,10236r-10363,l855,10491xe" stroked="f">
              <v:path arrowok="t"/>
            </v:shape>
            <v:shape id="_x0000_s1035" style="position:absolute;left:855;top:10491;width:10363;height:254" coordorigin="855,10491" coordsize="10363,254" path="m855,10745r10363,l11218,10491r-10363,l855,10745xe" stroked="f">
              <v:path arrowok="t"/>
            </v:shape>
            <v:shape id="_x0000_s1034" style="position:absolute;left:855;top:10745;width:10363;height:250" coordorigin="855,10745" coordsize="10363,250" path="m855,10995r10363,l11218,10745r-10363,l855,10995xe" stroked="f">
              <v:path arrowok="t"/>
            </v:shape>
            <v:shape id="_x0000_s1033" style="position:absolute;left:855;top:10995;width:10363;height:255" coordorigin="855,10995" coordsize="10363,255" path="m855,11250r10363,l11218,10995r-10363,l855,11250xe" stroked="f">
              <v:path arrowok="t"/>
            </v:shape>
            <v:shape id="_x0000_s1032" style="position:absolute;left:855;top:11250;width:10363;height:254" coordorigin="855,11250" coordsize="10363,254" path="m855,11504r10363,l11218,11250r-10363,l855,11504xe" stroked="f">
              <v:path arrowok="t"/>
            </v:shape>
            <v:shape id="_x0000_s1031" style="position:absolute;left:855;top:11504;width:10363;height:250" coordorigin="855,11504" coordsize="10363,250" path="m855,11754r10363,l11218,11504r-10363,l855,11754xe" stroked="f">
              <v:path arrowok="t"/>
            </v:shape>
            <v:shape id="_x0000_s1030" style="position:absolute;left:855;top:11754;width:10363;height:254" coordorigin="855,11754" coordsize="10363,254" path="m855,12008r10363,l11218,11754r-10363,l855,12008xe" stroked="f">
              <v:path arrowok="t"/>
            </v:shape>
            <v:shape id="_x0000_s1029" style="position:absolute;left:855;top:12008;width:10363;height:254" coordorigin="855,12008" coordsize="10363,254" path="m855,12263r10363,l11218,12008r-10363,l855,12263xe" stroked="f">
              <v:path arrowok="t"/>
            </v:shape>
            <v:shape id="_x0000_s1028" type="#_x0000_t75" style="position:absolute;left:1272;top:2736;width:9360;height:7478">
              <v:imagedata r:id="rId9" o:title=""/>
            </v:shape>
            <w10:wrap anchorx="page" anchory="page"/>
          </v:group>
        </w:pict>
      </w: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line="200" w:lineRule="exact"/>
      </w:pPr>
    </w:p>
    <w:p w:rsidR="00786A40" w:rsidRDefault="00786A40">
      <w:pPr>
        <w:spacing w:before="2" w:line="260" w:lineRule="exact"/>
        <w:rPr>
          <w:sz w:val="26"/>
          <w:szCs w:val="26"/>
        </w:rPr>
      </w:pPr>
    </w:p>
    <w:p w:rsidR="00786A40" w:rsidRDefault="00A71D74">
      <w:pPr>
        <w:spacing w:before="32"/>
        <w:ind w:left="384"/>
        <w:rPr>
          <w:sz w:val="22"/>
          <w:szCs w:val="22"/>
        </w:rPr>
      </w:pPr>
      <w:r>
        <w:rPr>
          <w:rFonts w:ascii="Arial Unicode MS" w:eastAsia="Arial Unicode MS" w:hAnsi="Arial Unicode MS" w:cs="Arial Unicode MS"/>
        </w:rPr>
        <w:t xml:space="preserve">   </w:t>
      </w:r>
      <w:r>
        <w:rPr>
          <w:b/>
          <w:sz w:val="22"/>
          <w:szCs w:val="22"/>
        </w:rPr>
        <w:t>Customers</w:t>
      </w:r>
      <w:r>
        <w:rPr>
          <w:sz w:val="22"/>
          <w:szCs w:val="22"/>
        </w:rPr>
        <w:t>: stores customer’s data.</w:t>
      </w:r>
    </w:p>
    <w:p w:rsidR="00786A40" w:rsidRDefault="00A71D74">
      <w:pPr>
        <w:spacing w:before="1"/>
        <w:ind w:left="384"/>
        <w:rPr>
          <w:sz w:val="22"/>
          <w:szCs w:val="22"/>
        </w:rPr>
      </w:pPr>
      <w:r>
        <w:rPr>
          <w:rFonts w:ascii="Arial Unicode MS" w:eastAsia="Arial Unicode MS" w:hAnsi="Arial Unicode MS" w:cs="Arial Unicode MS"/>
        </w:rPr>
        <w:t xml:space="preserve">   </w:t>
      </w:r>
      <w:r>
        <w:rPr>
          <w:b/>
          <w:sz w:val="22"/>
          <w:szCs w:val="22"/>
        </w:rPr>
        <w:t>Products</w:t>
      </w:r>
      <w:r>
        <w:rPr>
          <w:sz w:val="22"/>
          <w:szCs w:val="22"/>
        </w:rPr>
        <w:t>: stores a list of scale model cars.</w:t>
      </w:r>
    </w:p>
    <w:p w:rsidR="00786A40" w:rsidRDefault="00A71D74">
      <w:pPr>
        <w:spacing w:before="1"/>
        <w:ind w:left="384"/>
        <w:rPr>
          <w:sz w:val="22"/>
          <w:szCs w:val="22"/>
        </w:rPr>
      </w:pPr>
      <w:r>
        <w:rPr>
          <w:rFonts w:ascii="Arial Unicode MS" w:eastAsia="Arial Unicode MS" w:hAnsi="Arial Unicode MS" w:cs="Arial Unicode MS"/>
        </w:rPr>
        <w:t xml:space="preserve">   </w:t>
      </w:r>
      <w:proofErr w:type="spellStart"/>
      <w:r>
        <w:rPr>
          <w:b/>
          <w:sz w:val="22"/>
          <w:szCs w:val="22"/>
        </w:rPr>
        <w:t>ProductLines</w:t>
      </w:r>
      <w:proofErr w:type="spellEnd"/>
      <w:r>
        <w:rPr>
          <w:sz w:val="22"/>
          <w:szCs w:val="22"/>
        </w:rPr>
        <w:t>: stores a list of product line categories.</w:t>
      </w:r>
    </w:p>
    <w:p w:rsidR="00786A40" w:rsidRDefault="00A71D74">
      <w:pPr>
        <w:spacing w:line="240" w:lineRule="exact"/>
        <w:ind w:left="384"/>
        <w:rPr>
          <w:sz w:val="22"/>
          <w:szCs w:val="22"/>
        </w:rPr>
      </w:pPr>
      <w:r>
        <w:rPr>
          <w:rFonts w:ascii="Arial Unicode MS" w:eastAsia="Arial Unicode MS" w:hAnsi="Arial Unicode MS" w:cs="Arial Unicode MS"/>
        </w:rPr>
        <w:t xml:space="preserve">   </w:t>
      </w:r>
      <w:r>
        <w:rPr>
          <w:b/>
          <w:sz w:val="22"/>
          <w:szCs w:val="22"/>
        </w:rPr>
        <w:t>Orders</w:t>
      </w:r>
      <w:r>
        <w:rPr>
          <w:sz w:val="22"/>
          <w:szCs w:val="22"/>
        </w:rPr>
        <w:t>: stores sales orders placed by customers.</w:t>
      </w:r>
    </w:p>
    <w:p w:rsidR="00786A40" w:rsidRDefault="00A71D74">
      <w:pPr>
        <w:spacing w:before="1"/>
        <w:ind w:left="384"/>
        <w:rPr>
          <w:sz w:val="22"/>
          <w:szCs w:val="22"/>
        </w:rPr>
      </w:pPr>
      <w:r>
        <w:rPr>
          <w:rFonts w:ascii="Arial Unicode MS" w:eastAsia="Arial Unicode MS" w:hAnsi="Arial Unicode MS" w:cs="Arial Unicode MS"/>
        </w:rPr>
        <w:t xml:space="preserve">   </w:t>
      </w:r>
      <w:proofErr w:type="spellStart"/>
      <w:r>
        <w:rPr>
          <w:b/>
          <w:sz w:val="22"/>
          <w:szCs w:val="22"/>
        </w:rPr>
        <w:t>OrderDetails</w:t>
      </w:r>
      <w:proofErr w:type="spellEnd"/>
      <w:r>
        <w:rPr>
          <w:sz w:val="22"/>
          <w:szCs w:val="22"/>
        </w:rPr>
        <w:t>: stores sales order line items for each sales order.</w:t>
      </w:r>
    </w:p>
    <w:p w:rsidR="00786A40" w:rsidRDefault="00A71D74">
      <w:pPr>
        <w:spacing w:before="1"/>
        <w:ind w:left="384"/>
        <w:rPr>
          <w:sz w:val="22"/>
          <w:szCs w:val="22"/>
        </w:rPr>
      </w:pPr>
      <w:r>
        <w:rPr>
          <w:rFonts w:ascii="Arial Unicode MS" w:eastAsia="Arial Unicode MS" w:hAnsi="Arial Unicode MS" w:cs="Arial Unicode MS"/>
        </w:rPr>
        <w:t xml:space="preserve">   </w:t>
      </w:r>
      <w:r>
        <w:rPr>
          <w:b/>
          <w:sz w:val="22"/>
          <w:szCs w:val="22"/>
        </w:rPr>
        <w:t>Payments</w:t>
      </w:r>
      <w:r>
        <w:rPr>
          <w:sz w:val="22"/>
          <w:szCs w:val="22"/>
        </w:rPr>
        <w:t>: stores payments made by customers based on their accounts.</w:t>
      </w:r>
    </w:p>
    <w:p w:rsidR="00786A40" w:rsidRDefault="00A71D74">
      <w:pPr>
        <w:spacing w:line="240" w:lineRule="exact"/>
        <w:ind w:left="384"/>
        <w:rPr>
          <w:sz w:val="22"/>
          <w:szCs w:val="22"/>
        </w:rPr>
      </w:pPr>
      <w:r>
        <w:rPr>
          <w:rFonts w:ascii="Arial Unicode MS" w:eastAsia="Arial Unicode MS" w:hAnsi="Arial Unicode MS" w:cs="Arial Unicode MS"/>
        </w:rPr>
        <w:t xml:space="preserve">   </w:t>
      </w:r>
      <w:r>
        <w:rPr>
          <w:b/>
          <w:sz w:val="22"/>
          <w:szCs w:val="22"/>
        </w:rPr>
        <w:t>Employees</w:t>
      </w:r>
      <w:r>
        <w:rPr>
          <w:sz w:val="22"/>
          <w:szCs w:val="22"/>
        </w:rPr>
        <w:t>: stores all employee information as well as the organization structure such as who reports to whom.</w:t>
      </w:r>
    </w:p>
    <w:p w:rsidR="00786A40" w:rsidRDefault="00A71D74">
      <w:pPr>
        <w:spacing w:before="1"/>
        <w:ind w:left="384"/>
        <w:rPr>
          <w:sz w:val="22"/>
          <w:szCs w:val="22"/>
        </w:rPr>
      </w:pPr>
      <w:r>
        <w:rPr>
          <w:rFonts w:ascii="Arial Unicode MS" w:eastAsia="Arial Unicode MS" w:hAnsi="Arial Unicode MS" w:cs="Arial Unicode MS"/>
        </w:rPr>
        <w:t xml:space="preserve">   </w:t>
      </w:r>
      <w:r>
        <w:rPr>
          <w:b/>
          <w:sz w:val="22"/>
          <w:szCs w:val="22"/>
        </w:rPr>
        <w:t>Offices</w:t>
      </w:r>
      <w:r>
        <w:rPr>
          <w:sz w:val="22"/>
          <w:szCs w:val="22"/>
        </w:rPr>
        <w:t>: stores sales office data.</w:t>
      </w:r>
    </w:p>
    <w:p w:rsidR="00786A40" w:rsidRDefault="00786A40">
      <w:pPr>
        <w:spacing w:before="15" w:line="260" w:lineRule="exact"/>
        <w:rPr>
          <w:sz w:val="26"/>
          <w:szCs w:val="26"/>
        </w:rPr>
      </w:pPr>
    </w:p>
    <w:p w:rsidR="009C6321" w:rsidRDefault="009C6321" w:rsidP="009C6321">
      <w:pPr>
        <w:pStyle w:val="ListParagraph"/>
        <w:ind w:left="1070"/>
        <w:rPr>
          <w:sz w:val="22"/>
          <w:szCs w:val="22"/>
        </w:rPr>
      </w:pPr>
    </w:p>
    <w:p w:rsidR="009C6321" w:rsidRDefault="009C6321" w:rsidP="009C6321">
      <w:pPr>
        <w:pStyle w:val="ListParagraph"/>
        <w:ind w:left="1070"/>
        <w:rPr>
          <w:sz w:val="22"/>
          <w:szCs w:val="22"/>
        </w:rPr>
      </w:pPr>
    </w:p>
    <w:p w:rsidR="009C6321" w:rsidRDefault="009C6321" w:rsidP="009C6321">
      <w:pPr>
        <w:pStyle w:val="ListParagraph"/>
        <w:ind w:left="1070"/>
        <w:rPr>
          <w:sz w:val="22"/>
          <w:szCs w:val="22"/>
        </w:rPr>
      </w:pPr>
    </w:p>
    <w:p w:rsidR="009C6321" w:rsidRDefault="009C6321" w:rsidP="009C6321">
      <w:pPr>
        <w:pStyle w:val="ListParagraph"/>
        <w:ind w:left="1070"/>
        <w:rPr>
          <w:sz w:val="22"/>
          <w:szCs w:val="22"/>
        </w:rPr>
      </w:pPr>
    </w:p>
    <w:p w:rsidR="009C6321" w:rsidRDefault="009C6321" w:rsidP="009C6321">
      <w:pPr>
        <w:pStyle w:val="ListParagraph"/>
        <w:ind w:left="1070"/>
        <w:rPr>
          <w:sz w:val="22"/>
          <w:szCs w:val="22"/>
        </w:rPr>
      </w:pPr>
    </w:p>
    <w:p w:rsidR="009C6321" w:rsidRDefault="009C6321" w:rsidP="009C6321">
      <w:pPr>
        <w:pStyle w:val="ListParagraph"/>
        <w:ind w:left="1070"/>
        <w:rPr>
          <w:sz w:val="22"/>
          <w:szCs w:val="22"/>
        </w:rPr>
      </w:pPr>
    </w:p>
    <w:p w:rsidR="009C6321" w:rsidRDefault="009C6321" w:rsidP="009C6321">
      <w:pPr>
        <w:pStyle w:val="ListParagraph"/>
        <w:ind w:left="1070"/>
        <w:rPr>
          <w:sz w:val="22"/>
          <w:szCs w:val="22"/>
        </w:rPr>
      </w:pPr>
    </w:p>
    <w:p w:rsidR="009C6321" w:rsidRDefault="009C6321" w:rsidP="009C6321">
      <w:pPr>
        <w:pStyle w:val="ListParagraph"/>
        <w:ind w:left="1070"/>
        <w:rPr>
          <w:sz w:val="22"/>
          <w:szCs w:val="22"/>
        </w:rPr>
      </w:pPr>
    </w:p>
    <w:p w:rsidR="009C6321" w:rsidRPr="009C6321" w:rsidRDefault="009C6321" w:rsidP="009C6321">
      <w:pPr>
        <w:pStyle w:val="ListParagraph"/>
        <w:rPr>
          <w:sz w:val="22"/>
          <w:szCs w:val="22"/>
        </w:rPr>
      </w:pPr>
    </w:p>
    <w:p w:rsidR="009C6321" w:rsidRDefault="009C6321" w:rsidP="009C6321">
      <w:pPr>
        <w:pStyle w:val="ListParagraph"/>
        <w:ind w:left="1070"/>
        <w:rPr>
          <w:sz w:val="22"/>
          <w:szCs w:val="22"/>
        </w:rPr>
      </w:pPr>
    </w:p>
    <w:p w:rsidR="009C6321" w:rsidRDefault="009C6321" w:rsidP="009C6321">
      <w:pPr>
        <w:pStyle w:val="ListParagraph"/>
        <w:ind w:left="1070"/>
        <w:rPr>
          <w:sz w:val="22"/>
          <w:szCs w:val="22"/>
        </w:rPr>
      </w:pPr>
    </w:p>
    <w:p w:rsidR="00461636" w:rsidRPr="00461636" w:rsidRDefault="00461636" w:rsidP="00461636">
      <w:pPr>
        <w:pStyle w:val="ListParagraph"/>
        <w:ind w:left="1070"/>
        <w:rPr>
          <w:b/>
          <w:sz w:val="22"/>
          <w:szCs w:val="22"/>
        </w:rPr>
      </w:pPr>
    </w:p>
    <w:p w:rsidR="00653672" w:rsidRDefault="00653672">
      <w:pPr>
        <w:ind w:left="686"/>
        <w:rPr>
          <w:sz w:val="22"/>
          <w:szCs w:val="22"/>
        </w:rPr>
      </w:pPr>
    </w:p>
    <w:p w:rsidR="009C6321" w:rsidRDefault="009C6321" w:rsidP="009C6321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9C6321">
        <w:rPr>
          <w:sz w:val="22"/>
          <w:szCs w:val="22"/>
        </w:rPr>
        <w:t xml:space="preserve">Write SQL query to create table </w:t>
      </w:r>
      <w:r w:rsidRPr="009C6321">
        <w:rPr>
          <w:b/>
          <w:sz w:val="22"/>
          <w:szCs w:val="22"/>
        </w:rPr>
        <w:t>Customers.</w:t>
      </w:r>
    </w:p>
    <w:p w:rsidR="009C6321" w:rsidRDefault="009C6321" w:rsidP="009C6321">
      <w:pPr>
        <w:pStyle w:val="ListParagraph"/>
        <w:ind w:left="1070"/>
        <w:rPr>
          <w:b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5E5E574F" wp14:editId="644856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21" w:rsidRPr="009C6321" w:rsidRDefault="009C6321" w:rsidP="009C6321">
      <w:pPr>
        <w:pStyle w:val="ListParagraph"/>
        <w:ind w:left="1070"/>
        <w:rPr>
          <w:b/>
          <w:sz w:val="22"/>
          <w:szCs w:val="22"/>
        </w:rPr>
      </w:pPr>
    </w:p>
    <w:p w:rsidR="00786A40" w:rsidRPr="009C6321" w:rsidRDefault="00A71D74" w:rsidP="009C6321">
      <w:pPr>
        <w:pStyle w:val="ListParagraph"/>
        <w:numPr>
          <w:ilvl w:val="0"/>
          <w:numId w:val="2"/>
        </w:numPr>
        <w:spacing w:before="16"/>
        <w:rPr>
          <w:b/>
          <w:sz w:val="22"/>
          <w:szCs w:val="22"/>
        </w:rPr>
      </w:pPr>
      <w:r w:rsidRPr="009C6321">
        <w:rPr>
          <w:sz w:val="22"/>
          <w:szCs w:val="22"/>
        </w:rPr>
        <w:t xml:space="preserve">Write SQL query to create table </w:t>
      </w:r>
      <w:r w:rsidRPr="009C6321">
        <w:rPr>
          <w:b/>
          <w:sz w:val="22"/>
          <w:szCs w:val="22"/>
        </w:rPr>
        <w:t>Orders.</w:t>
      </w:r>
    </w:p>
    <w:p w:rsidR="00991959" w:rsidRDefault="00991959" w:rsidP="009159F5">
      <w:pPr>
        <w:pStyle w:val="ListParagraph"/>
        <w:spacing w:before="16"/>
        <w:ind w:left="1070"/>
        <w:rPr>
          <w:sz w:val="22"/>
          <w:szCs w:val="22"/>
        </w:rPr>
      </w:pPr>
      <w:r w:rsidRPr="00991959">
        <w:rPr>
          <w:sz w:val="22"/>
          <w:szCs w:val="22"/>
        </w:rPr>
        <w:t>CREATE TABLE Orders (</w:t>
      </w:r>
      <w:r w:rsidRPr="00991959">
        <w:rPr>
          <w:sz w:val="22"/>
          <w:szCs w:val="22"/>
        </w:rPr>
        <w:br/>
      </w:r>
      <w:r w:rsidR="00B32A59">
        <w:rPr>
          <w:sz w:val="22"/>
          <w:szCs w:val="22"/>
        </w:rPr>
        <w:t xml:space="preserve">    </w:t>
      </w:r>
      <w:proofErr w:type="spellStart"/>
      <w:r w:rsidR="00B32A59">
        <w:rPr>
          <w:sz w:val="22"/>
          <w:szCs w:val="22"/>
        </w:rPr>
        <w:t>o</w:t>
      </w:r>
      <w:r>
        <w:rPr>
          <w:sz w:val="22"/>
          <w:szCs w:val="22"/>
        </w:rPr>
        <w:t>rderNumber</w:t>
      </w:r>
      <w:proofErr w:type="spellEnd"/>
      <w:r w:rsidRPr="00991959">
        <w:rPr>
          <w:sz w:val="22"/>
          <w:szCs w:val="22"/>
        </w:rPr>
        <w:t xml:space="preserve"> </w:t>
      </w:r>
      <w:proofErr w:type="spellStart"/>
      <w:r w:rsidRPr="00991959">
        <w:rPr>
          <w:sz w:val="22"/>
          <w:szCs w:val="22"/>
        </w:rPr>
        <w:t>int</w:t>
      </w:r>
      <w:proofErr w:type="spellEnd"/>
      <w:r w:rsidRPr="00991959">
        <w:rPr>
          <w:sz w:val="22"/>
          <w:szCs w:val="22"/>
        </w:rPr>
        <w:t> NOT NULL,</w:t>
      </w:r>
      <w:r w:rsidRPr="00991959">
        <w:rPr>
          <w:sz w:val="22"/>
          <w:szCs w:val="22"/>
        </w:rPr>
        <w:br/>
      </w:r>
      <w:r>
        <w:rPr>
          <w:sz w:val="22"/>
          <w:szCs w:val="22"/>
        </w:rPr>
        <w:t xml:space="preserve">    </w:t>
      </w:r>
      <w:proofErr w:type="spell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 DATE</w:t>
      </w:r>
      <w:r w:rsidRPr="00991959">
        <w:rPr>
          <w:sz w:val="22"/>
          <w:szCs w:val="22"/>
        </w:rPr>
        <w:t>,</w:t>
      </w:r>
      <w:r w:rsidRPr="00991959">
        <w:rPr>
          <w:sz w:val="22"/>
          <w:szCs w:val="22"/>
        </w:rPr>
        <w:br/>
      </w:r>
      <w:r>
        <w:rPr>
          <w:sz w:val="22"/>
          <w:szCs w:val="22"/>
        </w:rPr>
        <w:t xml:space="preserve">    </w:t>
      </w:r>
      <w:proofErr w:type="spellStart"/>
      <w:r>
        <w:rPr>
          <w:sz w:val="22"/>
          <w:szCs w:val="22"/>
        </w:rPr>
        <w:t>requireddate</w:t>
      </w:r>
      <w:proofErr w:type="spellEnd"/>
      <w:r w:rsidRPr="00991959">
        <w:rPr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991959">
        <w:rPr>
          <w:sz w:val="22"/>
          <w:szCs w:val="22"/>
        </w:rPr>
        <w:t>,</w:t>
      </w:r>
      <w:r w:rsidRPr="00991959">
        <w:rPr>
          <w:sz w:val="22"/>
          <w:szCs w:val="22"/>
        </w:rPr>
        <w:br/>
        <w:t>    </w:t>
      </w:r>
      <w:proofErr w:type="spellStart"/>
      <w:r>
        <w:rPr>
          <w:sz w:val="22"/>
          <w:szCs w:val="22"/>
        </w:rPr>
        <w:t>shippeddate</w:t>
      </w:r>
      <w:proofErr w:type="spellEnd"/>
      <w:r>
        <w:rPr>
          <w:sz w:val="22"/>
          <w:szCs w:val="22"/>
        </w:rPr>
        <w:t xml:space="preserve"> DATE,</w:t>
      </w:r>
    </w:p>
    <w:p w:rsidR="00991959" w:rsidRDefault="00991959" w:rsidP="009159F5">
      <w:pPr>
        <w:pStyle w:val="ListParagraph"/>
        <w:spacing w:before="16"/>
        <w:ind w:left="1070"/>
        <w:rPr>
          <w:sz w:val="22"/>
          <w:szCs w:val="22"/>
        </w:rPr>
      </w:pPr>
      <w:r>
        <w:rPr>
          <w:sz w:val="22"/>
          <w:szCs w:val="22"/>
        </w:rPr>
        <w:t xml:space="preserve">    Status </w:t>
      </w:r>
      <w:proofErr w:type="gramStart"/>
      <w:r>
        <w:rPr>
          <w:sz w:val="22"/>
          <w:szCs w:val="22"/>
        </w:rPr>
        <w:t>varchar(</w:t>
      </w:r>
      <w:proofErr w:type="gramEnd"/>
      <w:r>
        <w:rPr>
          <w:sz w:val="22"/>
          <w:szCs w:val="22"/>
        </w:rPr>
        <w:t>20)</w:t>
      </w:r>
      <w:r w:rsidRPr="00991959">
        <w:rPr>
          <w:sz w:val="22"/>
          <w:szCs w:val="22"/>
        </w:rPr>
        <w:t>,</w:t>
      </w:r>
    </w:p>
    <w:p w:rsidR="009159F5" w:rsidRDefault="00991959" w:rsidP="009159F5">
      <w:pPr>
        <w:pStyle w:val="ListParagraph"/>
        <w:spacing w:before="16"/>
        <w:ind w:left="1070"/>
        <w:rPr>
          <w:sz w:val="22"/>
          <w:szCs w:val="22"/>
        </w:rPr>
      </w:pPr>
      <w:r>
        <w:rPr>
          <w:sz w:val="22"/>
          <w:szCs w:val="22"/>
        </w:rPr>
        <w:t xml:space="preserve">    Comments </w:t>
      </w:r>
      <w:proofErr w:type="gramStart"/>
      <w:r>
        <w:rPr>
          <w:sz w:val="22"/>
          <w:szCs w:val="22"/>
        </w:rPr>
        <w:t>varchar(</w:t>
      </w:r>
      <w:proofErr w:type="gramEnd"/>
      <w:r>
        <w:rPr>
          <w:sz w:val="22"/>
          <w:szCs w:val="22"/>
        </w:rPr>
        <w:t>30),</w:t>
      </w:r>
      <w:r w:rsidRPr="00991959">
        <w:rPr>
          <w:sz w:val="22"/>
          <w:szCs w:val="22"/>
        </w:rPr>
        <w:br/>
        <w:t>    </w:t>
      </w:r>
      <w:proofErr w:type="spellStart"/>
      <w:r>
        <w:rPr>
          <w:sz w:val="22"/>
          <w:szCs w:val="22"/>
        </w:rPr>
        <w:t>customerNumber</w:t>
      </w:r>
      <w:proofErr w:type="spellEnd"/>
      <w:r w:rsidRPr="00991959">
        <w:rPr>
          <w:sz w:val="22"/>
          <w:szCs w:val="22"/>
        </w:rPr>
        <w:t> FOREIGN KEY</w:t>
      </w:r>
      <w:r>
        <w:rPr>
          <w:sz w:val="22"/>
          <w:szCs w:val="22"/>
        </w:rPr>
        <w:t xml:space="preserve">  </w:t>
      </w:r>
      <w:r w:rsidRPr="00991959">
        <w:rPr>
          <w:sz w:val="22"/>
          <w:szCs w:val="22"/>
        </w:rPr>
        <w:t>REFERENCES </w:t>
      </w:r>
      <w:r>
        <w:rPr>
          <w:sz w:val="22"/>
          <w:szCs w:val="22"/>
        </w:rPr>
        <w:t>customers(</w:t>
      </w:r>
      <w:proofErr w:type="spellStart"/>
      <w:r>
        <w:rPr>
          <w:sz w:val="22"/>
          <w:szCs w:val="22"/>
        </w:rPr>
        <w:t>customerNumber</w:t>
      </w:r>
      <w:proofErr w:type="spellEnd"/>
      <w:r>
        <w:rPr>
          <w:sz w:val="22"/>
          <w:szCs w:val="22"/>
        </w:rPr>
        <w:t>)</w:t>
      </w:r>
      <w:r w:rsidRPr="00991959">
        <w:rPr>
          <w:sz w:val="22"/>
          <w:szCs w:val="22"/>
        </w:rPr>
        <w:br/>
        <w:t>);</w:t>
      </w:r>
    </w:p>
    <w:p w:rsidR="0059046A" w:rsidRPr="009159F5" w:rsidRDefault="0059046A" w:rsidP="009159F5">
      <w:pPr>
        <w:pStyle w:val="ListParagraph"/>
        <w:spacing w:before="16"/>
        <w:ind w:left="1070"/>
        <w:rPr>
          <w:sz w:val="22"/>
          <w:szCs w:val="22"/>
        </w:rPr>
      </w:pPr>
    </w:p>
    <w:p w:rsidR="00786A40" w:rsidRPr="00991959" w:rsidRDefault="00A71D74" w:rsidP="00991959">
      <w:pPr>
        <w:pStyle w:val="ListParagraph"/>
        <w:numPr>
          <w:ilvl w:val="0"/>
          <w:numId w:val="2"/>
        </w:numPr>
        <w:spacing w:before="20"/>
        <w:rPr>
          <w:sz w:val="22"/>
          <w:szCs w:val="22"/>
        </w:rPr>
      </w:pPr>
      <w:r w:rsidRPr="00991959">
        <w:rPr>
          <w:sz w:val="22"/>
          <w:szCs w:val="22"/>
        </w:rPr>
        <w:t xml:space="preserve">Write SQL query to show all the columns data from the </w:t>
      </w:r>
      <w:r w:rsidRPr="00991959">
        <w:rPr>
          <w:b/>
          <w:sz w:val="22"/>
          <w:szCs w:val="22"/>
        </w:rPr>
        <w:t xml:space="preserve">Orders </w:t>
      </w:r>
      <w:r w:rsidRPr="00991959">
        <w:rPr>
          <w:sz w:val="22"/>
          <w:szCs w:val="22"/>
        </w:rPr>
        <w:t>Table.</w:t>
      </w:r>
    </w:p>
    <w:p w:rsidR="00991959" w:rsidRDefault="0059046A" w:rsidP="00991959">
      <w:pPr>
        <w:pStyle w:val="ListParagraph"/>
        <w:spacing w:before="20"/>
        <w:ind w:left="1070"/>
        <w:rPr>
          <w:sz w:val="22"/>
          <w:szCs w:val="22"/>
        </w:rPr>
      </w:pPr>
      <w:r>
        <w:rPr>
          <w:sz w:val="22"/>
          <w:szCs w:val="22"/>
        </w:rPr>
        <w:t>Select * from Orders;</w:t>
      </w:r>
    </w:p>
    <w:p w:rsidR="0059046A" w:rsidRPr="00991959" w:rsidRDefault="0059046A" w:rsidP="00991959">
      <w:pPr>
        <w:pStyle w:val="ListParagraph"/>
        <w:spacing w:before="20"/>
        <w:ind w:left="1070"/>
        <w:rPr>
          <w:sz w:val="22"/>
          <w:szCs w:val="22"/>
        </w:rPr>
      </w:pPr>
    </w:p>
    <w:p w:rsidR="00786A40" w:rsidRPr="0059046A" w:rsidRDefault="00A71D74" w:rsidP="0059046A">
      <w:pPr>
        <w:pStyle w:val="ListParagraph"/>
        <w:numPr>
          <w:ilvl w:val="0"/>
          <w:numId w:val="2"/>
        </w:numPr>
        <w:spacing w:before="20"/>
        <w:rPr>
          <w:sz w:val="22"/>
          <w:szCs w:val="22"/>
        </w:rPr>
      </w:pPr>
      <w:r w:rsidRPr="0059046A">
        <w:rPr>
          <w:sz w:val="22"/>
          <w:szCs w:val="22"/>
        </w:rPr>
        <w:t xml:space="preserve">Write SQL query to show all the comments from the </w:t>
      </w:r>
      <w:r w:rsidRPr="0059046A">
        <w:rPr>
          <w:b/>
          <w:sz w:val="22"/>
          <w:szCs w:val="22"/>
        </w:rPr>
        <w:t xml:space="preserve">Orders </w:t>
      </w:r>
      <w:r w:rsidRPr="0059046A">
        <w:rPr>
          <w:sz w:val="22"/>
          <w:szCs w:val="22"/>
        </w:rPr>
        <w:t>Table.</w:t>
      </w:r>
    </w:p>
    <w:p w:rsidR="0059046A" w:rsidRDefault="0059046A" w:rsidP="0059046A">
      <w:pPr>
        <w:pStyle w:val="ListParagraph"/>
        <w:spacing w:before="20"/>
        <w:ind w:left="1070"/>
        <w:rPr>
          <w:sz w:val="22"/>
          <w:szCs w:val="22"/>
        </w:rPr>
      </w:pPr>
      <w:r>
        <w:rPr>
          <w:sz w:val="22"/>
          <w:szCs w:val="22"/>
        </w:rPr>
        <w:t>Select Comments from Orders;</w:t>
      </w:r>
    </w:p>
    <w:p w:rsidR="0059046A" w:rsidRPr="0059046A" w:rsidRDefault="0059046A" w:rsidP="0059046A">
      <w:pPr>
        <w:pStyle w:val="ListParagraph"/>
        <w:spacing w:before="20"/>
        <w:ind w:left="1070"/>
        <w:rPr>
          <w:sz w:val="22"/>
          <w:szCs w:val="22"/>
        </w:rPr>
      </w:pPr>
    </w:p>
    <w:p w:rsidR="00786A40" w:rsidRPr="0059046A" w:rsidRDefault="00A71D74" w:rsidP="0059046A">
      <w:pPr>
        <w:pStyle w:val="ListParagraph"/>
        <w:numPr>
          <w:ilvl w:val="0"/>
          <w:numId w:val="2"/>
        </w:numPr>
        <w:spacing w:before="20"/>
        <w:rPr>
          <w:sz w:val="22"/>
          <w:szCs w:val="22"/>
        </w:rPr>
      </w:pPr>
      <w:r w:rsidRPr="0059046A">
        <w:rPr>
          <w:sz w:val="22"/>
          <w:szCs w:val="22"/>
        </w:rPr>
        <w:t xml:space="preserve">Write a SQL query to show </w:t>
      </w:r>
      <w:proofErr w:type="spellStart"/>
      <w:r w:rsidRPr="0059046A">
        <w:rPr>
          <w:sz w:val="22"/>
          <w:szCs w:val="22"/>
        </w:rPr>
        <w:t>orderDate</w:t>
      </w:r>
      <w:proofErr w:type="spellEnd"/>
      <w:r w:rsidRPr="0059046A">
        <w:rPr>
          <w:sz w:val="22"/>
          <w:szCs w:val="22"/>
        </w:rPr>
        <w:t xml:space="preserve"> and Total number of orders placed on that date, from </w:t>
      </w:r>
      <w:r w:rsidRPr="0059046A">
        <w:rPr>
          <w:b/>
          <w:sz w:val="22"/>
          <w:szCs w:val="22"/>
        </w:rPr>
        <w:t xml:space="preserve">Orders </w:t>
      </w:r>
      <w:r w:rsidRPr="0059046A">
        <w:rPr>
          <w:sz w:val="22"/>
          <w:szCs w:val="22"/>
        </w:rPr>
        <w:t>table.</w:t>
      </w:r>
    </w:p>
    <w:p w:rsidR="009C6321" w:rsidRDefault="00C9111E" w:rsidP="0059046A">
      <w:pPr>
        <w:pStyle w:val="ListParagraph"/>
        <w:spacing w:before="20"/>
        <w:ind w:left="1070"/>
        <w:rPr>
          <w:sz w:val="22"/>
          <w:szCs w:val="22"/>
        </w:rPr>
      </w:pPr>
      <w:r>
        <w:rPr>
          <w:sz w:val="22"/>
          <w:szCs w:val="22"/>
        </w:rPr>
        <w:t>Select</w:t>
      </w:r>
      <w:r w:rsidR="0005059A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 </w:t>
      </w:r>
      <w:r w:rsidR="003C4009">
        <w:rPr>
          <w:sz w:val="22"/>
          <w:szCs w:val="22"/>
        </w:rPr>
        <w:t>,</w:t>
      </w:r>
      <w:proofErr w:type="spellStart"/>
      <w:r w:rsidR="003C4009">
        <w:rPr>
          <w:sz w:val="22"/>
          <w:szCs w:val="22"/>
        </w:rPr>
        <w:t>quantity</w:t>
      </w:r>
      <w:r w:rsidR="0005059A">
        <w:rPr>
          <w:sz w:val="22"/>
          <w:szCs w:val="22"/>
        </w:rPr>
        <w:t>order</w:t>
      </w:r>
      <w:proofErr w:type="spellEnd"/>
      <w:proofErr w:type="gramEnd"/>
      <w:r w:rsidR="0005059A">
        <w:rPr>
          <w:sz w:val="22"/>
          <w:szCs w:val="22"/>
        </w:rPr>
        <w:t xml:space="preserve"> group by </w:t>
      </w:r>
      <w:proofErr w:type="spellStart"/>
      <w:r w:rsidR="0005059A">
        <w:rPr>
          <w:sz w:val="22"/>
          <w:szCs w:val="22"/>
        </w:rPr>
        <w:t>orderdate</w:t>
      </w:r>
      <w:proofErr w:type="spellEnd"/>
      <w:r w:rsidR="003C4009">
        <w:rPr>
          <w:sz w:val="22"/>
          <w:szCs w:val="22"/>
        </w:rPr>
        <w:t xml:space="preserve"> from</w:t>
      </w:r>
      <w:r w:rsidR="0005059A">
        <w:rPr>
          <w:sz w:val="22"/>
          <w:szCs w:val="22"/>
        </w:rPr>
        <w:t xml:space="preserve"> (join </w:t>
      </w:r>
      <w:proofErr w:type="spellStart"/>
      <w:r w:rsidR="0005059A">
        <w:rPr>
          <w:sz w:val="22"/>
          <w:szCs w:val="22"/>
        </w:rPr>
        <w:t>Orders.orderNumber</w:t>
      </w:r>
      <w:proofErr w:type="spellEnd"/>
      <w:r w:rsidR="0005059A">
        <w:rPr>
          <w:sz w:val="22"/>
          <w:szCs w:val="22"/>
        </w:rPr>
        <w:t xml:space="preserve"> = </w:t>
      </w:r>
      <w:proofErr w:type="spellStart"/>
      <w:r w:rsidR="0005059A">
        <w:rPr>
          <w:sz w:val="22"/>
          <w:szCs w:val="22"/>
        </w:rPr>
        <w:t>ord</w:t>
      </w:r>
      <w:r w:rsidR="003C4009">
        <w:rPr>
          <w:sz w:val="22"/>
          <w:szCs w:val="22"/>
        </w:rPr>
        <w:t>erdetails.orderNumber</w:t>
      </w:r>
      <w:proofErr w:type="spellEnd"/>
      <w:r w:rsidR="003C4009">
        <w:rPr>
          <w:sz w:val="22"/>
          <w:szCs w:val="22"/>
        </w:rPr>
        <w:t xml:space="preserve">  </w:t>
      </w:r>
    </w:p>
    <w:p w:rsidR="003C4009" w:rsidRDefault="003C4009" w:rsidP="0059046A">
      <w:pPr>
        <w:pStyle w:val="ListParagraph"/>
        <w:spacing w:before="20"/>
        <w:ind w:left="1070"/>
        <w:rPr>
          <w:sz w:val="22"/>
          <w:szCs w:val="22"/>
        </w:rPr>
      </w:pPr>
      <w:r>
        <w:rPr>
          <w:sz w:val="22"/>
          <w:szCs w:val="22"/>
        </w:rPr>
        <w:t xml:space="preserve">Where group by </w:t>
      </w:r>
      <w:proofErr w:type="spellStart"/>
      <w:proofErr w:type="gram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>;</w:t>
      </w:r>
    </w:p>
    <w:p w:rsidR="003C4009" w:rsidRPr="0059046A" w:rsidRDefault="003C4009" w:rsidP="0059046A">
      <w:pPr>
        <w:pStyle w:val="ListParagraph"/>
        <w:spacing w:before="20"/>
        <w:ind w:left="1070"/>
        <w:rPr>
          <w:sz w:val="22"/>
          <w:szCs w:val="22"/>
        </w:rPr>
      </w:pPr>
    </w:p>
    <w:p w:rsidR="00786A40" w:rsidRDefault="00537ABF" w:rsidP="00537ABF">
      <w:pPr>
        <w:spacing w:before="20"/>
        <w:ind w:left="686"/>
        <w:rPr>
          <w:sz w:val="22"/>
          <w:szCs w:val="22"/>
        </w:rPr>
      </w:pPr>
      <w:r>
        <w:rPr>
          <w:sz w:val="22"/>
          <w:szCs w:val="22"/>
        </w:rPr>
        <w:t xml:space="preserve">6.  </w:t>
      </w:r>
      <w:r w:rsidR="00A71D74">
        <w:rPr>
          <w:sz w:val="22"/>
          <w:szCs w:val="22"/>
        </w:rPr>
        <w:t xml:space="preserve"> Write a SQL query to show </w:t>
      </w:r>
      <w:proofErr w:type="spellStart"/>
      <w:r w:rsidR="00A71D74">
        <w:rPr>
          <w:sz w:val="22"/>
          <w:szCs w:val="22"/>
        </w:rPr>
        <w:t>employeNumber</w:t>
      </w:r>
      <w:proofErr w:type="spellEnd"/>
      <w:r w:rsidR="00A71D74">
        <w:rPr>
          <w:sz w:val="22"/>
          <w:szCs w:val="22"/>
        </w:rPr>
        <w:t xml:space="preserve">, </w:t>
      </w:r>
      <w:proofErr w:type="spellStart"/>
      <w:r w:rsidR="00A71D74">
        <w:rPr>
          <w:sz w:val="22"/>
          <w:szCs w:val="22"/>
        </w:rPr>
        <w:t>lastName</w:t>
      </w:r>
      <w:proofErr w:type="spellEnd"/>
      <w:r w:rsidR="00A71D74">
        <w:rPr>
          <w:sz w:val="22"/>
          <w:szCs w:val="22"/>
        </w:rPr>
        <w:t xml:space="preserve">, </w:t>
      </w:r>
      <w:proofErr w:type="spellStart"/>
      <w:r w:rsidR="00A71D74">
        <w:rPr>
          <w:sz w:val="22"/>
          <w:szCs w:val="22"/>
        </w:rPr>
        <w:t>firstName</w:t>
      </w:r>
      <w:proofErr w:type="spellEnd"/>
      <w:r w:rsidR="00A71D74">
        <w:rPr>
          <w:sz w:val="22"/>
          <w:szCs w:val="22"/>
        </w:rPr>
        <w:t xml:space="preserve"> of all the employees from </w:t>
      </w:r>
      <w:r w:rsidR="00A71D74">
        <w:rPr>
          <w:b/>
          <w:sz w:val="22"/>
          <w:szCs w:val="22"/>
        </w:rPr>
        <w:t>employees</w:t>
      </w:r>
    </w:p>
    <w:p w:rsidR="00786A40" w:rsidRDefault="00A71D74">
      <w:pPr>
        <w:spacing w:before="20"/>
        <w:ind w:left="1046"/>
        <w:rPr>
          <w:sz w:val="22"/>
          <w:szCs w:val="22"/>
        </w:rPr>
      </w:pPr>
      <w:proofErr w:type="gramStart"/>
      <w:r>
        <w:rPr>
          <w:sz w:val="22"/>
          <w:szCs w:val="22"/>
        </w:rPr>
        <w:t>table</w:t>
      </w:r>
      <w:proofErr w:type="gramEnd"/>
      <w:r>
        <w:rPr>
          <w:sz w:val="22"/>
          <w:szCs w:val="22"/>
        </w:rPr>
        <w:t>.</w:t>
      </w:r>
    </w:p>
    <w:p w:rsidR="009C6321" w:rsidRDefault="009C6321">
      <w:pPr>
        <w:spacing w:before="20"/>
        <w:ind w:left="1046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proofErr w:type="gramStart"/>
      <w:r w:rsidRPr="009C6321">
        <w:rPr>
          <w:sz w:val="22"/>
          <w:szCs w:val="22"/>
        </w:rPr>
        <w:t>employe</w:t>
      </w:r>
      <w:r>
        <w:rPr>
          <w:sz w:val="22"/>
          <w:szCs w:val="22"/>
        </w:rPr>
        <w:t>e</w:t>
      </w:r>
      <w:r w:rsidRPr="009C6321"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r w:rsidRPr="009C6321">
        <w:rPr>
          <w:sz w:val="22"/>
          <w:szCs w:val="22"/>
        </w:rPr>
        <w:t>,</w:t>
      </w:r>
      <w:proofErr w:type="gramEnd"/>
      <w:r w:rsidRPr="009C6321">
        <w:rPr>
          <w:sz w:val="22"/>
          <w:szCs w:val="22"/>
        </w:rPr>
        <w:t xml:space="preserve"> </w:t>
      </w:r>
      <w:proofErr w:type="spellStart"/>
      <w:r w:rsidRPr="009C6321"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</w:t>
      </w:r>
      <w:r w:rsidRPr="009C6321">
        <w:rPr>
          <w:sz w:val="22"/>
          <w:szCs w:val="22"/>
        </w:rPr>
        <w:t xml:space="preserve">, </w:t>
      </w:r>
      <w:proofErr w:type="spellStart"/>
      <w:r w:rsidRPr="009C6321"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from employees;</w:t>
      </w:r>
    </w:p>
    <w:p w:rsidR="00537ABF" w:rsidRDefault="00537ABF" w:rsidP="00537ABF">
      <w:pPr>
        <w:spacing w:before="21"/>
        <w:rPr>
          <w:sz w:val="22"/>
          <w:szCs w:val="22"/>
        </w:rPr>
      </w:pPr>
    </w:p>
    <w:p w:rsidR="00537ABF" w:rsidRDefault="00537ABF" w:rsidP="00537ABF">
      <w:pPr>
        <w:spacing w:before="21"/>
        <w:rPr>
          <w:sz w:val="22"/>
          <w:szCs w:val="22"/>
        </w:rPr>
      </w:pPr>
    </w:p>
    <w:p w:rsidR="00786A40" w:rsidRPr="00537ABF" w:rsidRDefault="00537ABF" w:rsidP="00537ABF">
      <w:pPr>
        <w:spacing w:before="2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 xml:space="preserve">7.     </w:t>
      </w:r>
      <w:r w:rsidR="00A71D74" w:rsidRPr="00537ABF">
        <w:rPr>
          <w:sz w:val="22"/>
          <w:szCs w:val="22"/>
        </w:rPr>
        <w:t xml:space="preserve">Write a SQL query to show all </w:t>
      </w:r>
      <w:proofErr w:type="spellStart"/>
      <w:r w:rsidR="00A71D74" w:rsidRPr="00537ABF">
        <w:rPr>
          <w:sz w:val="22"/>
          <w:szCs w:val="22"/>
        </w:rPr>
        <w:t>orderNumber</w:t>
      </w:r>
      <w:proofErr w:type="spellEnd"/>
      <w:r w:rsidR="00A71D74" w:rsidRPr="00537ABF">
        <w:rPr>
          <w:sz w:val="22"/>
          <w:szCs w:val="22"/>
        </w:rPr>
        <w:t xml:space="preserve">, </w:t>
      </w:r>
      <w:proofErr w:type="spellStart"/>
      <w:r w:rsidR="00A71D74" w:rsidRPr="00537ABF">
        <w:rPr>
          <w:sz w:val="22"/>
          <w:szCs w:val="22"/>
        </w:rPr>
        <w:t>customerName</w:t>
      </w:r>
      <w:proofErr w:type="spellEnd"/>
      <w:r w:rsidR="00A71D74" w:rsidRPr="00537ABF">
        <w:rPr>
          <w:sz w:val="22"/>
          <w:szCs w:val="22"/>
        </w:rPr>
        <w:t xml:space="preserve"> of the person who placed the respective order.</w:t>
      </w:r>
    </w:p>
    <w:p w:rsidR="009C6321" w:rsidRDefault="00B32A59" w:rsidP="009C6321">
      <w:pPr>
        <w:pStyle w:val="ListParagraph"/>
        <w:spacing w:before="21"/>
        <w:ind w:left="107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 w:rsidR="000130C1">
        <w:rPr>
          <w:sz w:val="22"/>
          <w:szCs w:val="22"/>
        </w:rPr>
        <w:t>Orders.</w:t>
      </w:r>
      <w:r w:rsidR="000130C1" w:rsidRPr="009C6321">
        <w:rPr>
          <w:sz w:val="22"/>
          <w:szCs w:val="22"/>
        </w:rPr>
        <w:t>orderNumber</w:t>
      </w:r>
      <w:proofErr w:type="spellEnd"/>
      <w:r w:rsidR="000130C1">
        <w:rPr>
          <w:sz w:val="22"/>
          <w:szCs w:val="22"/>
        </w:rPr>
        <w:t xml:space="preserve">, </w:t>
      </w:r>
      <w:proofErr w:type="spellStart"/>
      <w:r w:rsidR="000130C1">
        <w:rPr>
          <w:sz w:val="22"/>
          <w:szCs w:val="22"/>
        </w:rPr>
        <w:t>customers.customerName</w:t>
      </w:r>
      <w:proofErr w:type="spellEnd"/>
      <w:r w:rsidR="000130C1">
        <w:rPr>
          <w:sz w:val="22"/>
          <w:szCs w:val="22"/>
        </w:rPr>
        <w:t xml:space="preserve"> From Orders Right Join customers on Orders.</w:t>
      </w:r>
      <w:r w:rsidR="000130C1" w:rsidRPr="000130C1">
        <w:rPr>
          <w:sz w:val="22"/>
          <w:szCs w:val="22"/>
        </w:rPr>
        <w:t xml:space="preserve"> </w:t>
      </w:r>
      <w:proofErr w:type="spellStart"/>
      <w:proofErr w:type="gramStart"/>
      <w:r w:rsidR="000130C1">
        <w:rPr>
          <w:sz w:val="22"/>
          <w:szCs w:val="22"/>
        </w:rPr>
        <w:t>customerNumber</w:t>
      </w:r>
      <w:proofErr w:type="spellEnd"/>
      <w:proofErr w:type="gramEnd"/>
      <w:r w:rsidR="000130C1">
        <w:rPr>
          <w:sz w:val="22"/>
          <w:szCs w:val="22"/>
        </w:rPr>
        <w:t xml:space="preserve"> = customers.</w:t>
      </w:r>
      <w:r w:rsidR="000130C1" w:rsidRPr="000130C1">
        <w:rPr>
          <w:sz w:val="22"/>
          <w:szCs w:val="22"/>
        </w:rPr>
        <w:t xml:space="preserve"> </w:t>
      </w:r>
      <w:proofErr w:type="spellStart"/>
      <w:proofErr w:type="gramStart"/>
      <w:r w:rsidR="000130C1">
        <w:rPr>
          <w:sz w:val="22"/>
          <w:szCs w:val="22"/>
        </w:rPr>
        <w:t>customerNumber</w:t>
      </w:r>
      <w:proofErr w:type="spellEnd"/>
      <w:proofErr w:type="gramEnd"/>
      <w:r w:rsidR="000130C1">
        <w:rPr>
          <w:sz w:val="22"/>
          <w:szCs w:val="22"/>
        </w:rPr>
        <w:t xml:space="preserve"> order by </w:t>
      </w:r>
      <w:proofErr w:type="spellStart"/>
      <w:r w:rsidR="000130C1">
        <w:rPr>
          <w:sz w:val="22"/>
          <w:szCs w:val="22"/>
        </w:rPr>
        <w:t>orderNumber</w:t>
      </w:r>
      <w:proofErr w:type="spellEnd"/>
      <w:r w:rsidR="000130C1">
        <w:rPr>
          <w:sz w:val="22"/>
          <w:szCs w:val="22"/>
        </w:rPr>
        <w:t>;</w:t>
      </w:r>
    </w:p>
    <w:p w:rsidR="009C6321" w:rsidRPr="009C6321" w:rsidRDefault="009C6321" w:rsidP="009C6321">
      <w:pPr>
        <w:pStyle w:val="ListParagraph"/>
        <w:spacing w:before="21"/>
        <w:ind w:left="1070"/>
        <w:rPr>
          <w:sz w:val="22"/>
          <w:szCs w:val="22"/>
        </w:rPr>
      </w:pPr>
    </w:p>
    <w:p w:rsidR="00786A40" w:rsidRDefault="00A71D74">
      <w:pPr>
        <w:spacing w:before="20" w:line="259" w:lineRule="auto"/>
        <w:ind w:left="1046" w:right="634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8.    Write a SQL query to show name of all the customers in one column and </w:t>
      </w:r>
      <w:proofErr w:type="spellStart"/>
      <w:r>
        <w:rPr>
          <w:sz w:val="22"/>
          <w:szCs w:val="22"/>
        </w:rPr>
        <w:t>salerepemployee</w:t>
      </w:r>
      <w:proofErr w:type="spellEnd"/>
      <w:r>
        <w:rPr>
          <w:sz w:val="22"/>
          <w:szCs w:val="22"/>
        </w:rPr>
        <w:t xml:space="preserve"> name in another </w:t>
      </w:r>
      <w:proofErr w:type="gramStart"/>
      <w:r>
        <w:rPr>
          <w:sz w:val="22"/>
          <w:szCs w:val="22"/>
        </w:rPr>
        <w:t>column</w:t>
      </w:r>
      <w:proofErr w:type="gramEnd"/>
      <w:r>
        <w:rPr>
          <w:sz w:val="22"/>
          <w:szCs w:val="22"/>
        </w:rPr>
        <w:t>.</w:t>
      </w:r>
    </w:p>
    <w:p w:rsidR="009C6321" w:rsidRDefault="009C6321">
      <w:pPr>
        <w:spacing w:before="20" w:line="259" w:lineRule="auto"/>
        <w:ind w:left="1046" w:right="634" w:hanging="360"/>
        <w:rPr>
          <w:sz w:val="22"/>
          <w:szCs w:val="22"/>
        </w:rPr>
      </w:pPr>
      <w:r>
        <w:rPr>
          <w:sz w:val="22"/>
          <w:szCs w:val="22"/>
        </w:rPr>
        <w:t xml:space="preserve">      Select </w:t>
      </w:r>
      <w:proofErr w:type="spellStart"/>
      <w:proofErr w:type="gramStart"/>
      <w:r w:rsidR="000130C1">
        <w:rPr>
          <w:sz w:val="22"/>
          <w:szCs w:val="22"/>
        </w:rPr>
        <w:t>customers.</w:t>
      </w:r>
      <w:r>
        <w:rPr>
          <w:sz w:val="22"/>
          <w:szCs w:val="22"/>
        </w:rPr>
        <w:t>customerName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proofErr w:type="spellStart"/>
      <w:r w:rsidR="000130C1">
        <w:rPr>
          <w:sz w:val="22"/>
          <w:szCs w:val="22"/>
        </w:rPr>
        <w:t>employees.firstname</w:t>
      </w:r>
      <w:proofErr w:type="spellEnd"/>
      <w:r>
        <w:rPr>
          <w:sz w:val="22"/>
          <w:szCs w:val="22"/>
        </w:rPr>
        <w:t xml:space="preserve"> from</w:t>
      </w:r>
      <w:r w:rsidR="000130C1">
        <w:rPr>
          <w:sz w:val="22"/>
          <w:szCs w:val="22"/>
        </w:rPr>
        <w:t xml:space="preserve"> customers right join employees on </w:t>
      </w:r>
      <w:proofErr w:type="spellStart"/>
      <w:r w:rsidR="000130C1" w:rsidRPr="000130C1">
        <w:rPr>
          <w:sz w:val="22"/>
          <w:szCs w:val="22"/>
        </w:rPr>
        <w:t>salerepemployee</w:t>
      </w:r>
      <w:r w:rsidR="000130C1">
        <w:rPr>
          <w:sz w:val="22"/>
          <w:szCs w:val="22"/>
        </w:rPr>
        <w:t>Number</w:t>
      </w:r>
      <w:proofErr w:type="spellEnd"/>
      <w:r w:rsidR="000130C1">
        <w:rPr>
          <w:sz w:val="22"/>
          <w:szCs w:val="22"/>
        </w:rPr>
        <w:t xml:space="preserve"> = </w:t>
      </w:r>
      <w:proofErr w:type="spellStart"/>
      <w:r w:rsidR="000130C1" w:rsidRPr="000130C1">
        <w:rPr>
          <w:sz w:val="22"/>
          <w:szCs w:val="22"/>
        </w:rPr>
        <w:t>employees.employeenumber</w:t>
      </w:r>
      <w:proofErr w:type="spellEnd"/>
      <w:r w:rsidR="000130C1">
        <w:rPr>
          <w:sz w:val="22"/>
          <w:szCs w:val="22"/>
        </w:rPr>
        <w:t xml:space="preserve"> order by </w:t>
      </w:r>
      <w:proofErr w:type="spellStart"/>
      <w:r w:rsidR="000130C1">
        <w:rPr>
          <w:sz w:val="22"/>
          <w:szCs w:val="22"/>
        </w:rPr>
        <w:t>customerName</w:t>
      </w:r>
      <w:proofErr w:type="spellEnd"/>
    </w:p>
    <w:p w:rsidR="009C6321" w:rsidRDefault="009C6321">
      <w:pPr>
        <w:spacing w:line="200" w:lineRule="exact"/>
      </w:pPr>
    </w:p>
    <w:p w:rsidR="00786A40" w:rsidRDefault="00A71D74">
      <w:pPr>
        <w:spacing w:before="32" w:line="259" w:lineRule="auto"/>
        <w:ind w:left="1046" w:right="430" w:hanging="360"/>
        <w:rPr>
          <w:sz w:val="22"/>
          <w:szCs w:val="22"/>
        </w:rPr>
      </w:pPr>
      <w:r>
        <w:rPr>
          <w:sz w:val="22"/>
          <w:szCs w:val="22"/>
        </w:rPr>
        <w:t xml:space="preserve">9.    Write a SQL query to show Date in one column and total payment amount of the payments made on that date from the </w:t>
      </w:r>
      <w:r>
        <w:rPr>
          <w:b/>
          <w:sz w:val="22"/>
          <w:szCs w:val="22"/>
        </w:rPr>
        <w:t xml:space="preserve">payments </w:t>
      </w:r>
      <w:r>
        <w:rPr>
          <w:sz w:val="22"/>
          <w:szCs w:val="22"/>
        </w:rPr>
        <w:t>table.</w:t>
      </w:r>
    </w:p>
    <w:p w:rsidR="009C6321" w:rsidRDefault="006E7A64">
      <w:pPr>
        <w:spacing w:before="32" w:line="259" w:lineRule="auto"/>
        <w:ind w:left="1046" w:right="430" w:hanging="360"/>
        <w:rPr>
          <w:sz w:val="22"/>
          <w:szCs w:val="22"/>
        </w:rPr>
      </w:pPr>
      <w:r>
        <w:rPr>
          <w:sz w:val="22"/>
          <w:szCs w:val="22"/>
        </w:rPr>
        <w:t xml:space="preserve">       Select </w:t>
      </w:r>
      <w:proofErr w:type="spellStart"/>
      <w:r w:rsidR="009D0FB0">
        <w:rPr>
          <w:sz w:val="22"/>
          <w:szCs w:val="22"/>
        </w:rPr>
        <w:t>paymentDate</w:t>
      </w:r>
      <w:proofErr w:type="gramStart"/>
      <w:r w:rsidR="009D0FB0">
        <w:rPr>
          <w:sz w:val="22"/>
          <w:szCs w:val="22"/>
        </w:rPr>
        <w:t>,amount</w:t>
      </w:r>
      <w:proofErr w:type="spellEnd"/>
      <w:proofErr w:type="gramEnd"/>
      <w:r w:rsidR="009D0FB0">
        <w:rPr>
          <w:sz w:val="22"/>
          <w:szCs w:val="22"/>
        </w:rPr>
        <w:t xml:space="preserve"> from payments group by </w:t>
      </w:r>
      <w:proofErr w:type="spellStart"/>
      <w:r w:rsidR="009D0FB0">
        <w:rPr>
          <w:sz w:val="22"/>
          <w:szCs w:val="22"/>
        </w:rPr>
        <w:t>paymentdate</w:t>
      </w:r>
      <w:proofErr w:type="spellEnd"/>
      <w:r w:rsidR="009D0FB0">
        <w:rPr>
          <w:sz w:val="22"/>
          <w:szCs w:val="22"/>
        </w:rPr>
        <w:t>;</w:t>
      </w:r>
    </w:p>
    <w:p w:rsidR="009C6321" w:rsidRDefault="009C6321">
      <w:pPr>
        <w:spacing w:before="32" w:line="259" w:lineRule="auto"/>
        <w:ind w:left="1046" w:right="430" w:hanging="360"/>
        <w:rPr>
          <w:sz w:val="22"/>
          <w:szCs w:val="22"/>
        </w:rPr>
      </w:pPr>
    </w:p>
    <w:p w:rsidR="00786A40" w:rsidRDefault="00A71D74">
      <w:pPr>
        <w:spacing w:line="240" w:lineRule="exact"/>
        <w:ind w:left="686"/>
        <w:rPr>
          <w:sz w:val="22"/>
          <w:szCs w:val="22"/>
        </w:rPr>
      </w:pPr>
      <w:r>
        <w:rPr>
          <w:sz w:val="22"/>
          <w:szCs w:val="22"/>
        </w:rPr>
        <w:t xml:space="preserve">10.  Write a SQL query to show all the products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MSRP,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the </w:t>
      </w:r>
      <w:r>
        <w:rPr>
          <w:b/>
          <w:sz w:val="22"/>
          <w:szCs w:val="22"/>
        </w:rPr>
        <w:t>products</w:t>
      </w:r>
    </w:p>
    <w:p w:rsidR="00786A40" w:rsidRDefault="00A71D74">
      <w:pPr>
        <w:spacing w:before="20"/>
        <w:ind w:left="1046"/>
        <w:rPr>
          <w:sz w:val="22"/>
          <w:szCs w:val="22"/>
        </w:rPr>
      </w:pPr>
      <w:proofErr w:type="gramStart"/>
      <w:r>
        <w:rPr>
          <w:sz w:val="22"/>
          <w:szCs w:val="22"/>
        </w:rPr>
        <w:t>table</w:t>
      </w:r>
      <w:proofErr w:type="gramEnd"/>
      <w:r>
        <w:rPr>
          <w:sz w:val="22"/>
          <w:szCs w:val="22"/>
        </w:rPr>
        <w:t>.</w:t>
      </w:r>
    </w:p>
    <w:p w:rsidR="009C6321" w:rsidRDefault="006E7A64">
      <w:pPr>
        <w:spacing w:before="20"/>
        <w:ind w:left="1046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Select  </w:t>
      </w:r>
      <w:proofErr w:type="spellStart"/>
      <w:r w:rsidRPr="006E7A64">
        <w:rPr>
          <w:sz w:val="22"/>
          <w:szCs w:val="22"/>
        </w:rPr>
        <w:t>productName</w:t>
      </w:r>
      <w:proofErr w:type="spellEnd"/>
      <w:proofErr w:type="gramEnd"/>
      <w:r w:rsidRPr="006E7A64">
        <w:rPr>
          <w:sz w:val="22"/>
          <w:szCs w:val="22"/>
        </w:rPr>
        <w:t xml:space="preserve">, MSRP, </w:t>
      </w:r>
      <w:proofErr w:type="spellStart"/>
      <w:r w:rsidRPr="006E7A64"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products;</w:t>
      </w:r>
    </w:p>
    <w:p w:rsidR="009C6321" w:rsidRDefault="009C6321">
      <w:pPr>
        <w:spacing w:before="20"/>
        <w:ind w:left="1046"/>
        <w:rPr>
          <w:sz w:val="22"/>
          <w:szCs w:val="22"/>
        </w:rPr>
      </w:pPr>
    </w:p>
    <w:p w:rsidR="00786A40" w:rsidRDefault="00A71D74">
      <w:pPr>
        <w:spacing w:before="21"/>
        <w:ind w:left="686"/>
        <w:rPr>
          <w:sz w:val="22"/>
          <w:szCs w:val="22"/>
        </w:rPr>
      </w:pPr>
      <w:r>
        <w:rPr>
          <w:sz w:val="22"/>
          <w:szCs w:val="22"/>
        </w:rPr>
        <w:t xml:space="preserve">11.  Write a SQL query to print the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of the most ordered product.</w:t>
      </w:r>
    </w:p>
    <w:p w:rsidR="009C6321" w:rsidRDefault="003C4009" w:rsidP="003C4009">
      <w:pPr>
        <w:spacing w:before="21"/>
        <w:rPr>
          <w:sz w:val="22"/>
          <w:szCs w:val="22"/>
        </w:rPr>
      </w:pPr>
      <w:r>
        <w:rPr>
          <w:sz w:val="22"/>
          <w:szCs w:val="22"/>
        </w:rPr>
        <w:t xml:space="preserve">                    Select </w:t>
      </w:r>
      <w:proofErr w:type="spellStart"/>
      <w:r w:rsidRPr="003C4009">
        <w:rPr>
          <w:sz w:val="22"/>
          <w:szCs w:val="22"/>
        </w:rPr>
        <w:t>productName</w:t>
      </w:r>
      <w:proofErr w:type="spellEnd"/>
      <w:r w:rsidRPr="003C4009">
        <w:rPr>
          <w:sz w:val="22"/>
          <w:szCs w:val="22"/>
        </w:rPr>
        <w:t xml:space="preserve">, </w:t>
      </w:r>
      <w:proofErr w:type="spellStart"/>
      <w:r w:rsidRPr="003C4009"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products </w:t>
      </w:r>
      <w:proofErr w:type="gramStart"/>
      <w:r>
        <w:rPr>
          <w:sz w:val="22"/>
          <w:szCs w:val="22"/>
        </w:rPr>
        <w:t>where(</w:t>
      </w:r>
      <w:proofErr w:type="gramEnd"/>
      <w:r>
        <w:rPr>
          <w:sz w:val="22"/>
          <w:szCs w:val="22"/>
        </w:rPr>
        <w:t xml:space="preserve">join </w:t>
      </w:r>
      <w:proofErr w:type="spellStart"/>
      <w:r>
        <w:rPr>
          <w:sz w:val="22"/>
          <w:szCs w:val="22"/>
        </w:rPr>
        <w:t>products.productcode</w:t>
      </w:r>
      <w:proofErr w:type="spellEnd"/>
      <w:r>
        <w:rPr>
          <w:sz w:val="22"/>
          <w:szCs w:val="22"/>
        </w:rPr>
        <w:t xml:space="preserve"> = </w:t>
      </w:r>
      <w:proofErr w:type="spellStart"/>
      <w:r w:rsidR="009D0FB0">
        <w:rPr>
          <w:sz w:val="22"/>
          <w:szCs w:val="22"/>
        </w:rPr>
        <w:t>orderdetails.productcode</w:t>
      </w:r>
      <w:proofErr w:type="spellEnd"/>
      <w:r w:rsidR="009D0FB0">
        <w:rPr>
          <w:sz w:val="22"/>
          <w:szCs w:val="22"/>
        </w:rPr>
        <w:t xml:space="preserve"> max(</w:t>
      </w:r>
      <w:proofErr w:type="spellStart"/>
      <w:r w:rsidR="009D0FB0">
        <w:rPr>
          <w:sz w:val="22"/>
          <w:szCs w:val="22"/>
        </w:rPr>
        <w:t>quantityorder</w:t>
      </w:r>
      <w:proofErr w:type="spellEnd"/>
      <w:r w:rsidR="009D0FB0">
        <w:rPr>
          <w:sz w:val="22"/>
          <w:szCs w:val="22"/>
        </w:rPr>
        <w:t>));</w:t>
      </w:r>
    </w:p>
    <w:p w:rsidR="009C6321" w:rsidRDefault="009C6321">
      <w:pPr>
        <w:spacing w:before="21"/>
        <w:ind w:left="686"/>
        <w:rPr>
          <w:sz w:val="22"/>
          <w:szCs w:val="22"/>
        </w:rPr>
      </w:pPr>
    </w:p>
    <w:p w:rsidR="00786A40" w:rsidRDefault="00A71D74">
      <w:pPr>
        <w:spacing w:before="20"/>
        <w:ind w:left="686"/>
        <w:rPr>
          <w:sz w:val="22"/>
          <w:szCs w:val="22"/>
        </w:rPr>
      </w:pPr>
      <w:r>
        <w:rPr>
          <w:sz w:val="22"/>
          <w:szCs w:val="22"/>
        </w:rPr>
        <w:t xml:space="preserve">12.  Write a SQL query to print the city name where maximum </w:t>
      </w:r>
      <w:proofErr w:type="gramStart"/>
      <w:r>
        <w:rPr>
          <w:sz w:val="22"/>
          <w:szCs w:val="22"/>
        </w:rPr>
        <w:t>number of orders were</w:t>
      </w:r>
      <w:proofErr w:type="gramEnd"/>
      <w:r>
        <w:rPr>
          <w:sz w:val="22"/>
          <w:szCs w:val="22"/>
        </w:rPr>
        <w:t xml:space="preserve"> placed.</w:t>
      </w:r>
    </w:p>
    <w:p w:rsidR="009C6321" w:rsidRDefault="009D0FB0">
      <w:pPr>
        <w:spacing w:before="20"/>
        <w:ind w:left="686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3294A">
        <w:rPr>
          <w:sz w:val="22"/>
          <w:szCs w:val="22"/>
        </w:rPr>
        <w:t>Select city from customers (where (</w:t>
      </w:r>
      <w:r w:rsidR="0053294A" w:rsidRPr="0053294A">
        <w:rPr>
          <w:sz w:val="22"/>
          <w:szCs w:val="22"/>
        </w:rPr>
        <w:t>max</w:t>
      </w:r>
      <w:r w:rsidR="0053294A">
        <w:rPr>
          <w:sz w:val="22"/>
          <w:szCs w:val="22"/>
        </w:rPr>
        <w:t xml:space="preserve"> </w:t>
      </w:r>
      <w:r w:rsidR="0053294A" w:rsidRPr="0053294A">
        <w:rPr>
          <w:sz w:val="22"/>
          <w:szCs w:val="22"/>
        </w:rPr>
        <w:t>(group by (</w:t>
      </w:r>
      <w:r w:rsidR="0053294A">
        <w:rPr>
          <w:sz w:val="22"/>
          <w:szCs w:val="22"/>
        </w:rPr>
        <w:t xml:space="preserve">select </w:t>
      </w:r>
      <w:proofErr w:type="spellStart"/>
      <w:r w:rsidR="0053294A">
        <w:rPr>
          <w:sz w:val="22"/>
          <w:szCs w:val="22"/>
        </w:rPr>
        <w:t>oderdetails.quantityorder</w:t>
      </w:r>
      <w:proofErr w:type="spellEnd"/>
      <w:r w:rsidR="0053294A">
        <w:rPr>
          <w:sz w:val="22"/>
          <w:szCs w:val="22"/>
        </w:rPr>
        <w:t xml:space="preserve"> from join </w:t>
      </w:r>
      <w:proofErr w:type="spellStart"/>
      <w:r w:rsidR="0053294A">
        <w:rPr>
          <w:sz w:val="22"/>
          <w:szCs w:val="22"/>
        </w:rPr>
        <w:t>customers.customerNumber</w:t>
      </w:r>
      <w:proofErr w:type="spellEnd"/>
      <w:r w:rsidR="0053294A">
        <w:rPr>
          <w:sz w:val="22"/>
          <w:szCs w:val="22"/>
        </w:rPr>
        <w:t xml:space="preserve">= </w:t>
      </w:r>
      <w:proofErr w:type="spellStart"/>
      <w:r w:rsidR="0053294A">
        <w:rPr>
          <w:sz w:val="22"/>
          <w:szCs w:val="22"/>
        </w:rPr>
        <w:t>orders.customerNumber</w:t>
      </w:r>
      <w:proofErr w:type="spellEnd"/>
      <w:r w:rsidR="0053294A">
        <w:rPr>
          <w:sz w:val="22"/>
          <w:szCs w:val="22"/>
        </w:rPr>
        <w:t xml:space="preserve"> </w:t>
      </w:r>
      <w:proofErr w:type="gramStart"/>
      <w:r w:rsidR="0053294A">
        <w:rPr>
          <w:sz w:val="22"/>
          <w:szCs w:val="22"/>
        </w:rPr>
        <w:t>where(</w:t>
      </w:r>
      <w:proofErr w:type="gramEnd"/>
      <w:r w:rsidR="0053294A">
        <w:rPr>
          <w:sz w:val="22"/>
          <w:szCs w:val="22"/>
        </w:rPr>
        <w:t xml:space="preserve">select </w:t>
      </w:r>
      <w:proofErr w:type="spellStart"/>
      <w:r w:rsidR="0053294A">
        <w:rPr>
          <w:sz w:val="22"/>
          <w:szCs w:val="22"/>
        </w:rPr>
        <w:t>orderNumber,quantityorder</w:t>
      </w:r>
      <w:proofErr w:type="spellEnd"/>
      <w:r w:rsidR="0053294A">
        <w:rPr>
          <w:sz w:val="22"/>
          <w:szCs w:val="22"/>
        </w:rPr>
        <w:t xml:space="preserve"> from </w:t>
      </w:r>
      <w:proofErr w:type="spellStart"/>
      <w:r w:rsidR="0053294A">
        <w:rPr>
          <w:sz w:val="22"/>
          <w:szCs w:val="22"/>
        </w:rPr>
        <w:t>orderdetails</w:t>
      </w:r>
      <w:proofErr w:type="spellEnd"/>
      <w:r w:rsidR="0053294A">
        <w:rPr>
          <w:sz w:val="22"/>
          <w:szCs w:val="22"/>
        </w:rPr>
        <w:t xml:space="preserve"> )</w:t>
      </w:r>
      <w:r w:rsidR="006D7B9E">
        <w:rPr>
          <w:sz w:val="22"/>
          <w:szCs w:val="22"/>
        </w:rPr>
        <w:t>))))</w:t>
      </w:r>
    </w:p>
    <w:p w:rsidR="009C6321" w:rsidRDefault="009C6321">
      <w:pPr>
        <w:spacing w:before="20"/>
        <w:ind w:left="686"/>
        <w:rPr>
          <w:sz w:val="22"/>
          <w:szCs w:val="22"/>
        </w:rPr>
      </w:pPr>
    </w:p>
    <w:p w:rsidR="00786A40" w:rsidRDefault="001641A1">
      <w:pPr>
        <w:spacing w:before="20"/>
        <w:ind w:left="686"/>
        <w:rPr>
          <w:sz w:val="22"/>
          <w:szCs w:val="22"/>
        </w:rPr>
      </w:pPr>
      <w:bookmarkStart w:id="0" w:name="_GoBack"/>
      <w:r>
        <w:pict>
          <v:shape id="_x0000_s1026" type="#_x0000_t75" style="position:absolute;left:0;text-align:left;margin-left:36.15pt;margin-top:1.05pt;width:523.05pt;height:523.05pt;z-index:-251658240;mso-position-horizontal-relative:page">
            <v:imagedata r:id="rId8" o:title=""/>
            <w10:wrap anchorx="page"/>
          </v:shape>
        </w:pict>
      </w:r>
      <w:bookmarkEnd w:id="0"/>
      <w:r w:rsidR="00A71D74">
        <w:rPr>
          <w:sz w:val="22"/>
          <w:szCs w:val="22"/>
        </w:rPr>
        <w:t>13.  Write a SQL query to get the name of the state having maximum number of customers.</w:t>
      </w:r>
    </w:p>
    <w:p w:rsidR="009C6321" w:rsidRDefault="00A16F6A" w:rsidP="00A16F6A">
      <w:pPr>
        <w:tabs>
          <w:tab w:val="left" w:pos="1109"/>
        </w:tabs>
        <w:spacing w:before="20"/>
        <w:ind w:left="686"/>
        <w:rPr>
          <w:sz w:val="22"/>
          <w:szCs w:val="22"/>
        </w:rPr>
      </w:pPr>
      <w:r>
        <w:rPr>
          <w:sz w:val="22"/>
          <w:szCs w:val="22"/>
        </w:rPr>
        <w:tab/>
        <w:t xml:space="preserve">Select state from customers where </w:t>
      </w:r>
      <w:proofErr w:type="gramStart"/>
      <w:r w:rsidR="002F6648">
        <w:rPr>
          <w:sz w:val="22"/>
          <w:szCs w:val="22"/>
        </w:rPr>
        <w:t>max(</w:t>
      </w:r>
      <w:proofErr w:type="gramEnd"/>
      <w:r w:rsidR="002F6648">
        <w:rPr>
          <w:sz w:val="22"/>
          <w:szCs w:val="22"/>
        </w:rPr>
        <w:t>group by state);</w:t>
      </w:r>
    </w:p>
    <w:p w:rsidR="009C6321" w:rsidRDefault="009C6321">
      <w:pPr>
        <w:spacing w:before="20"/>
        <w:ind w:left="686"/>
        <w:rPr>
          <w:sz w:val="22"/>
          <w:szCs w:val="22"/>
        </w:rPr>
      </w:pPr>
    </w:p>
    <w:p w:rsidR="00786A40" w:rsidRDefault="00A71D74">
      <w:pPr>
        <w:spacing w:before="20" w:line="259" w:lineRule="auto"/>
        <w:ind w:left="1046" w:right="1069" w:hanging="360"/>
        <w:rPr>
          <w:sz w:val="22"/>
          <w:szCs w:val="22"/>
        </w:rPr>
      </w:pPr>
      <w:r>
        <w:rPr>
          <w:sz w:val="22"/>
          <w:szCs w:val="22"/>
        </w:rPr>
        <w:t>14.  Write a SQL query to print the employee number in one column and Full name of the employee in the second column for all the employees.</w:t>
      </w:r>
    </w:p>
    <w:p w:rsidR="002F6648" w:rsidRDefault="002F6648" w:rsidP="002F6648">
      <w:pPr>
        <w:spacing w:before="20" w:line="259" w:lineRule="auto"/>
        <w:ind w:left="1046" w:right="1069" w:hanging="360"/>
        <w:rPr>
          <w:sz w:val="22"/>
          <w:szCs w:val="22"/>
        </w:rPr>
      </w:pPr>
      <w:r>
        <w:rPr>
          <w:sz w:val="22"/>
          <w:szCs w:val="22"/>
        </w:rPr>
        <w:t xml:space="preserve">       Select </w:t>
      </w:r>
      <w:proofErr w:type="spellStart"/>
      <w:r>
        <w:rPr>
          <w:sz w:val="22"/>
          <w:szCs w:val="22"/>
        </w:rPr>
        <w:t>employeeNumber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concat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) as </w:t>
      </w:r>
      <w:proofErr w:type="spellStart"/>
      <w:r>
        <w:rPr>
          <w:sz w:val="22"/>
          <w:szCs w:val="22"/>
        </w:rPr>
        <w:t>employeeName</w:t>
      </w:r>
      <w:proofErr w:type="spellEnd"/>
      <w:r>
        <w:rPr>
          <w:sz w:val="22"/>
          <w:szCs w:val="22"/>
        </w:rPr>
        <w:t xml:space="preserve"> from employees;</w:t>
      </w:r>
    </w:p>
    <w:p w:rsidR="009C6321" w:rsidRDefault="009C6321">
      <w:pPr>
        <w:spacing w:before="20" w:line="259" w:lineRule="auto"/>
        <w:ind w:left="1046" w:right="1069" w:hanging="360"/>
        <w:rPr>
          <w:sz w:val="22"/>
          <w:szCs w:val="22"/>
        </w:rPr>
      </w:pPr>
    </w:p>
    <w:p w:rsidR="00786A40" w:rsidRDefault="00A71D74">
      <w:pPr>
        <w:spacing w:line="255" w:lineRule="auto"/>
        <w:ind w:left="1046" w:right="496" w:hanging="360"/>
        <w:rPr>
          <w:sz w:val="22"/>
          <w:szCs w:val="22"/>
        </w:rPr>
      </w:pPr>
      <w:r>
        <w:rPr>
          <w:sz w:val="22"/>
          <w:szCs w:val="22"/>
        </w:rPr>
        <w:t xml:space="preserve">15.  Write a SQL query to print the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>, customer Name and total amount paid by the customer for that order (</w:t>
      </w:r>
      <w:proofErr w:type="spellStart"/>
      <w:r>
        <w:rPr>
          <w:sz w:val="22"/>
          <w:szCs w:val="22"/>
        </w:rPr>
        <w:t>quantityOrdered</w:t>
      </w:r>
      <w:proofErr w:type="spellEnd"/>
      <w:r>
        <w:rPr>
          <w:sz w:val="22"/>
          <w:szCs w:val="22"/>
        </w:rPr>
        <w:t xml:space="preserve"> × </w:t>
      </w:r>
      <w:proofErr w:type="spellStart"/>
      <w:r>
        <w:rPr>
          <w:sz w:val="22"/>
          <w:szCs w:val="22"/>
        </w:rPr>
        <w:t>priceEach</w:t>
      </w:r>
      <w:proofErr w:type="spellEnd"/>
      <w:r>
        <w:rPr>
          <w:sz w:val="22"/>
          <w:szCs w:val="22"/>
        </w:rPr>
        <w:t>).</w:t>
      </w:r>
    </w:p>
    <w:p w:rsidR="002F6648" w:rsidRDefault="002F6648">
      <w:pPr>
        <w:spacing w:line="255" w:lineRule="auto"/>
        <w:ind w:left="1046" w:right="496" w:hanging="360"/>
        <w:rPr>
          <w:sz w:val="22"/>
          <w:szCs w:val="22"/>
        </w:rPr>
      </w:pPr>
      <w:r>
        <w:rPr>
          <w:sz w:val="22"/>
          <w:szCs w:val="22"/>
        </w:rPr>
        <w:t xml:space="preserve">       Select </w:t>
      </w:r>
    </w:p>
    <w:sectPr w:rsidR="002F6648">
      <w:headerReference w:type="default" r:id="rId11"/>
      <w:footerReference w:type="default" r:id="rId12"/>
      <w:pgSz w:w="11920" w:h="16840"/>
      <w:pgMar w:top="1080" w:right="260" w:bottom="280" w:left="500" w:header="542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1A1" w:rsidRDefault="001641A1">
      <w:r>
        <w:separator/>
      </w:r>
    </w:p>
  </w:endnote>
  <w:endnote w:type="continuationSeparator" w:id="0">
    <w:p w:rsidR="001641A1" w:rsidRDefault="0016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A40" w:rsidRDefault="001641A1">
    <w:pPr>
      <w:spacing w:line="200" w:lineRule="exact"/>
    </w:pPr>
    <w:r>
      <w:pict>
        <v:group id="_x0000_s2049" style="position:absolute;margin-left:33.8pt;margin-top:788.8pt;width:526.65pt;height:4.4pt;z-index:-251657216;mso-position-horizontal-relative:page;mso-position-vertical-relative:page" coordorigin="676,15776" coordsize="10533,88">
          <v:shape id="_x0000_s2051" style="position:absolute;left:706;top:15856;width:10473;height:0" coordorigin="706,15856" coordsize="10473,0" path="m706,15856r10473,e" filled="f" strokecolor="#da5f5f" strokeweight=".82pt">
            <v:path arrowok="t"/>
          </v:shape>
          <v:shape id="_x0000_s2050" style="position:absolute;left:706;top:15806;width:10473;height:0" coordorigin="706,15806" coordsize="10473,0" path="m706,15806r10473,e" filled="f" strokecolor="#da5f5f" strokeweight="2.9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1A1" w:rsidRDefault="001641A1">
      <w:r>
        <w:separator/>
      </w:r>
    </w:p>
  </w:footnote>
  <w:footnote w:type="continuationSeparator" w:id="0">
    <w:p w:rsidR="001641A1" w:rsidRDefault="00164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A40" w:rsidRDefault="001641A1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30.7pt;margin-top:27.1pt;width:92.15pt;height:24.7pt;z-index:-2516602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3" style="position:absolute;margin-left:374.3pt;margin-top:49.65pt;width:202.25pt;height:4.4pt;z-index:-251659264;mso-position-horizontal-relative:page;mso-position-vertical-relative:page" coordorigin="7486,993" coordsize="4045,88">
          <v:shape id="_x0000_s2055" style="position:absolute;left:7515;top:1073;width:3985;height:0" coordorigin="7515,1073" coordsize="3985,0" path="m7515,1073r3986,e" filled="f" strokecolor="#da5f5f" strokeweight=".82pt">
            <v:path arrowok="t"/>
          </v:shape>
          <v:shape id="_x0000_s2054" style="position:absolute;left:7515;top:1023;width:3985;height:0" coordorigin="7515,1023" coordsize="3985,0" path="m7515,1023r3986,e" filled="f" strokecolor="#da5f5f" strokeweight="2.9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4.3pt;width:92.25pt;height:15.9pt;z-index:-251658240;mso-position-horizontal-relative:page;mso-position-vertical-relative:page" filled="f" stroked="f">
          <v:textbox inset="0,0,0,0">
            <w:txbxContent>
              <w:p w:rsidR="00786A40" w:rsidRDefault="00A71D74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color w:val="DA5F5F"/>
                    <w:w w:val="99"/>
                    <w:sz w:val="28"/>
                    <w:szCs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3F71"/>
    <w:multiLevelType w:val="hybridMultilevel"/>
    <w:tmpl w:val="2C449A90"/>
    <w:lvl w:ilvl="0" w:tplc="F2AC33E4">
      <w:start w:val="1"/>
      <w:numFmt w:val="decimal"/>
      <w:lvlText w:val="%1."/>
      <w:lvlJc w:val="left"/>
      <w:pPr>
        <w:ind w:left="143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2AE6060C"/>
    <w:multiLevelType w:val="multilevel"/>
    <w:tmpl w:val="43B290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0C87947"/>
    <w:multiLevelType w:val="hybridMultilevel"/>
    <w:tmpl w:val="E1AE4A84"/>
    <w:lvl w:ilvl="0" w:tplc="5F56D8B2">
      <w:start w:val="1"/>
      <w:numFmt w:val="decimal"/>
      <w:lvlText w:val="%1."/>
      <w:lvlJc w:val="left"/>
      <w:pPr>
        <w:ind w:left="1070" w:hanging="384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66" w:hanging="360"/>
      </w:pPr>
    </w:lvl>
    <w:lvl w:ilvl="2" w:tplc="4009001B" w:tentative="1">
      <w:start w:val="1"/>
      <w:numFmt w:val="lowerRoman"/>
      <w:lvlText w:val="%3."/>
      <w:lvlJc w:val="right"/>
      <w:pPr>
        <w:ind w:left="2486" w:hanging="180"/>
      </w:pPr>
    </w:lvl>
    <w:lvl w:ilvl="3" w:tplc="4009000F" w:tentative="1">
      <w:start w:val="1"/>
      <w:numFmt w:val="decimal"/>
      <w:lvlText w:val="%4."/>
      <w:lvlJc w:val="left"/>
      <w:pPr>
        <w:ind w:left="3206" w:hanging="360"/>
      </w:pPr>
    </w:lvl>
    <w:lvl w:ilvl="4" w:tplc="40090019" w:tentative="1">
      <w:start w:val="1"/>
      <w:numFmt w:val="lowerLetter"/>
      <w:lvlText w:val="%5."/>
      <w:lvlJc w:val="left"/>
      <w:pPr>
        <w:ind w:left="3926" w:hanging="360"/>
      </w:pPr>
    </w:lvl>
    <w:lvl w:ilvl="5" w:tplc="4009001B" w:tentative="1">
      <w:start w:val="1"/>
      <w:numFmt w:val="lowerRoman"/>
      <w:lvlText w:val="%6."/>
      <w:lvlJc w:val="right"/>
      <w:pPr>
        <w:ind w:left="4646" w:hanging="180"/>
      </w:pPr>
    </w:lvl>
    <w:lvl w:ilvl="6" w:tplc="4009000F" w:tentative="1">
      <w:start w:val="1"/>
      <w:numFmt w:val="decimal"/>
      <w:lvlText w:val="%7."/>
      <w:lvlJc w:val="left"/>
      <w:pPr>
        <w:ind w:left="5366" w:hanging="360"/>
      </w:pPr>
    </w:lvl>
    <w:lvl w:ilvl="7" w:tplc="40090019" w:tentative="1">
      <w:start w:val="1"/>
      <w:numFmt w:val="lowerLetter"/>
      <w:lvlText w:val="%8."/>
      <w:lvlJc w:val="left"/>
      <w:pPr>
        <w:ind w:left="6086" w:hanging="360"/>
      </w:pPr>
    </w:lvl>
    <w:lvl w:ilvl="8" w:tplc="4009001B" w:tentative="1">
      <w:start w:val="1"/>
      <w:numFmt w:val="lowerRoman"/>
      <w:lvlText w:val="%9."/>
      <w:lvlJc w:val="right"/>
      <w:pPr>
        <w:ind w:left="680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6A40"/>
    <w:rsid w:val="000130C1"/>
    <w:rsid w:val="0005059A"/>
    <w:rsid w:val="0015138B"/>
    <w:rsid w:val="001641A1"/>
    <w:rsid w:val="00203737"/>
    <w:rsid w:val="002F6648"/>
    <w:rsid w:val="003C4009"/>
    <w:rsid w:val="00461636"/>
    <w:rsid w:val="004B781A"/>
    <w:rsid w:val="0053294A"/>
    <w:rsid w:val="00537ABF"/>
    <w:rsid w:val="0059046A"/>
    <w:rsid w:val="00653672"/>
    <w:rsid w:val="006D7B9E"/>
    <w:rsid w:val="006E7A64"/>
    <w:rsid w:val="00786A40"/>
    <w:rsid w:val="009159F5"/>
    <w:rsid w:val="00991959"/>
    <w:rsid w:val="009C6321"/>
    <w:rsid w:val="009D0FB0"/>
    <w:rsid w:val="00A16F6A"/>
    <w:rsid w:val="00A71D74"/>
    <w:rsid w:val="00B32A59"/>
    <w:rsid w:val="00C9111E"/>
    <w:rsid w:val="00F3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3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3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Vandana</cp:lastModifiedBy>
  <cp:revision>5</cp:revision>
  <dcterms:created xsi:type="dcterms:W3CDTF">2021-02-13T15:49:00Z</dcterms:created>
  <dcterms:modified xsi:type="dcterms:W3CDTF">2021-02-15T10:33:00Z</dcterms:modified>
</cp:coreProperties>
</file>