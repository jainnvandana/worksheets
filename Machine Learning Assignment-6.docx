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49B" w:rsidRDefault="00302BA2">
      <w:pPr>
        <w:spacing w:before="1" w:line="180" w:lineRule="exact"/>
        <w:rPr>
          <w:sz w:val="19"/>
          <w:szCs w:val="19"/>
        </w:rPr>
      </w:pPr>
      <w:r>
        <w:rPr>
          <w:sz w:val="19"/>
          <w:szCs w:val="19"/>
        </w:rPr>
        <w:t>8</w:t>
      </w:r>
    </w:p>
    <w:p w:rsidR="00E1549B" w:rsidRDefault="00DD7BE5">
      <w:pPr>
        <w:spacing w:before="25" w:line="300" w:lineRule="exact"/>
        <w:ind w:left="4419" w:right="4647"/>
        <w:jc w:val="center"/>
        <w:rPr>
          <w:rFonts w:ascii="Arial" w:eastAsia="Arial" w:hAnsi="Arial" w:cs="Arial"/>
          <w:sz w:val="28"/>
          <w:szCs w:val="28"/>
        </w:rPr>
      </w:pPr>
      <w:r>
        <w:rPr>
          <w:rFonts w:ascii="Arial" w:eastAsia="Arial" w:hAnsi="Arial" w:cs="Arial"/>
          <w:b/>
          <w:position w:val="-1"/>
          <w:sz w:val="28"/>
          <w:szCs w:val="28"/>
          <w:u w:val="thick" w:color="000000"/>
        </w:rPr>
        <w:t xml:space="preserve"> </w:t>
      </w:r>
      <w:proofErr w:type="gramStart"/>
      <w:r>
        <w:rPr>
          <w:rFonts w:ascii="Arial" w:eastAsia="Arial" w:hAnsi="Arial" w:cs="Arial"/>
          <w:b/>
          <w:position w:val="-1"/>
          <w:sz w:val="28"/>
          <w:szCs w:val="28"/>
          <w:u w:val="thick" w:color="000000"/>
        </w:rPr>
        <w:t>MACHINE  LEARNING</w:t>
      </w:r>
      <w:proofErr w:type="gramEnd"/>
    </w:p>
    <w:p w:rsidR="00E1549B" w:rsidRDefault="00E1549B">
      <w:pPr>
        <w:spacing w:line="200" w:lineRule="exact"/>
      </w:pPr>
    </w:p>
    <w:p w:rsidR="00E1549B" w:rsidRDefault="00E1549B">
      <w:pPr>
        <w:spacing w:before="15" w:line="220" w:lineRule="exact"/>
        <w:rPr>
          <w:sz w:val="22"/>
          <w:szCs w:val="22"/>
        </w:rPr>
      </w:pPr>
    </w:p>
    <w:p w:rsidR="00E1549B" w:rsidRDefault="00DD7BE5">
      <w:pPr>
        <w:spacing w:before="32"/>
        <w:ind w:left="660"/>
        <w:rPr>
          <w:rFonts w:ascii="Arial" w:eastAsia="Arial" w:hAnsi="Arial" w:cs="Arial"/>
          <w:sz w:val="22"/>
          <w:szCs w:val="22"/>
        </w:rPr>
      </w:pPr>
      <w:r>
        <w:rPr>
          <w:rFonts w:ascii="Arial" w:eastAsia="Arial" w:hAnsi="Arial" w:cs="Arial"/>
          <w:b/>
          <w:sz w:val="22"/>
          <w:szCs w:val="22"/>
        </w:rPr>
        <w:t xml:space="preserve">In Q1 to Q5, only one option is correct, </w:t>
      </w:r>
      <w:proofErr w:type="gramStart"/>
      <w:r>
        <w:rPr>
          <w:rFonts w:ascii="Arial" w:eastAsia="Arial" w:hAnsi="Arial" w:cs="Arial"/>
          <w:b/>
          <w:sz w:val="22"/>
          <w:szCs w:val="22"/>
        </w:rPr>
        <w:t>Choose</w:t>
      </w:r>
      <w:proofErr w:type="gramEnd"/>
      <w:r>
        <w:rPr>
          <w:rFonts w:ascii="Arial" w:eastAsia="Arial" w:hAnsi="Arial" w:cs="Arial"/>
          <w:b/>
          <w:sz w:val="22"/>
          <w:szCs w:val="22"/>
        </w:rPr>
        <w:t xml:space="preserve"> the correct option:</w:t>
      </w:r>
    </w:p>
    <w:p w:rsidR="00E1549B" w:rsidRDefault="00E1549B">
      <w:pPr>
        <w:spacing w:before="1" w:line="140" w:lineRule="exact"/>
        <w:rPr>
          <w:sz w:val="14"/>
          <w:szCs w:val="14"/>
        </w:rPr>
      </w:pPr>
    </w:p>
    <w:p w:rsidR="00E1549B" w:rsidRDefault="00DD7BE5">
      <w:pPr>
        <w:ind w:left="1020"/>
        <w:rPr>
          <w:rFonts w:ascii="Arial" w:eastAsia="Arial" w:hAnsi="Arial" w:cs="Arial"/>
          <w:sz w:val="22"/>
          <w:szCs w:val="22"/>
        </w:rPr>
      </w:pPr>
      <w:r>
        <w:rPr>
          <w:rFonts w:ascii="Arial" w:eastAsia="Arial" w:hAnsi="Arial" w:cs="Arial"/>
          <w:sz w:val="22"/>
          <w:szCs w:val="22"/>
        </w:rPr>
        <w:t>1.   In which of the following you can say that the model is overfitting?</w:t>
      </w:r>
    </w:p>
    <w:p w:rsidR="00E1549B" w:rsidRDefault="001F4D69">
      <w:pPr>
        <w:spacing w:before="20" w:line="258" w:lineRule="auto"/>
        <w:ind w:left="1380" w:right="3063"/>
        <w:jc w:val="both"/>
        <w:rPr>
          <w:rFonts w:ascii="Arial" w:eastAsia="Arial" w:hAnsi="Arial" w:cs="Arial"/>
          <w:sz w:val="22"/>
          <w:szCs w:val="22"/>
        </w:rPr>
      </w:pPr>
      <w:r>
        <w:rPr>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0;text-align:left;margin-left:31.35pt;margin-top:38.45pt;width:523.05pt;height:523.05pt;z-index:-251659264;mso-position-horizontal-relative:page">
            <v:imagedata r:id="rId8" o:title=""/>
            <w10:wrap anchorx="page"/>
          </v:shape>
        </w:pict>
      </w:r>
      <w:r w:rsidR="00DD7BE5" w:rsidRPr="00D35A2A">
        <w:rPr>
          <w:rFonts w:ascii="Arial" w:eastAsia="Arial" w:hAnsi="Arial" w:cs="Arial"/>
          <w:sz w:val="22"/>
          <w:szCs w:val="22"/>
          <w:highlight w:val="yellow"/>
        </w:rPr>
        <w:t>A) High R-squared value for train-set and High R-squared value for test-set.</w:t>
      </w:r>
      <w:r w:rsidR="00DD7BE5">
        <w:rPr>
          <w:rFonts w:ascii="Arial" w:eastAsia="Arial" w:hAnsi="Arial" w:cs="Arial"/>
          <w:sz w:val="22"/>
          <w:szCs w:val="22"/>
        </w:rPr>
        <w:t xml:space="preserve"> B) Low R-squared value for train-set and High R-squared value for test-set. C) High R-squared value for train-set and Low R-squared value for test-set. D) None of the above</w:t>
      </w:r>
    </w:p>
    <w:p w:rsidR="00E1549B" w:rsidRDefault="00E1549B">
      <w:pPr>
        <w:spacing w:before="1" w:line="120" w:lineRule="exact"/>
        <w:rPr>
          <w:sz w:val="12"/>
          <w:szCs w:val="12"/>
        </w:rPr>
      </w:pPr>
    </w:p>
    <w:p w:rsidR="00E1549B" w:rsidRDefault="00DD7BE5">
      <w:pPr>
        <w:ind w:left="1020"/>
        <w:rPr>
          <w:rFonts w:ascii="Arial" w:eastAsia="Arial" w:hAnsi="Arial" w:cs="Arial"/>
          <w:sz w:val="22"/>
          <w:szCs w:val="22"/>
        </w:rPr>
      </w:pPr>
      <w:r>
        <w:rPr>
          <w:rFonts w:ascii="Arial" w:eastAsia="Arial" w:hAnsi="Arial" w:cs="Arial"/>
          <w:sz w:val="22"/>
          <w:szCs w:val="22"/>
        </w:rPr>
        <w:t>2.   Which among the following is a disadvantage of decision trees?</w:t>
      </w:r>
    </w:p>
    <w:p w:rsidR="00E1549B" w:rsidRDefault="00DD7BE5">
      <w:pPr>
        <w:spacing w:before="20"/>
        <w:ind w:left="1380" w:right="6679"/>
        <w:jc w:val="both"/>
        <w:rPr>
          <w:rFonts w:ascii="Arial" w:eastAsia="Arial" w:hAnsi="Arial" w:cs="Arial"/>
          <w:sz w:val="22"/>
          <w:szCs w:val="22"/>
        </w:rPr>
      </w:pPr>
      <w:r>
        <w:rPr>
          <w:rFonts w:ascii="Arial" w:eastAsia="Arial" w:hAnsi="Arial" w:cs="Arial"/>
          <w:sz w:val="22"/>
          <w:szCs w:val="22"/>
        </w:rPr>
        <w:t>A) Decision trees are prone to outliers.</w:t>
      </w:r>
    </w:p>
    <w:p w:rsidR="00E1549B" w:rsidRDefault="00DD7BE5">
      <w:pPr>
        <w:spacing w:before="18" w:line="259" w:lineRule="auto"/>
        <w:ind w:left="1380" w:right="5794"/>
        <w:rPr>
          <w:rFonts w:ascii="Arial" w:eastAsia="Arial" w:hAnsi="Arial" w:cs="Arial"/>
          <w:sz w:val="22"/>
          <w:szCs w:val="22"/>
        </w:rPr>
      </w:pPr>
      <w:r>
        <w:rPr>
          <w:rFonts w:ascii="Arial" w:eastAsia="Arial" w:hAnsi="Arial" w:cs="Arial"/>
          <w:sz w:val="22"/>
          <w:szCs w:val="22"/>
        </w:rPr>
        <w:t xml:space="preserve">B) Decision trees are highly prone to overfitting. </w:t>
      </w:r>
      <w:r w:rsidRPr="00D35A2A">
        <w:rPr>
          <w:rFonts w:ascii="Arial" w:eastAsia="Arial" w:hAnsi="Arial" w:cs="Arial"/>
          <w:sz w:val="22"/>
          <w:szCs w:val="22"/>
          <w:highlight w:val="yellow"/>
        </w:rPr>
        <w:t>C) Decision trees are not easy to interpret</w:t>
      </w:r>
    </w:p>
    <w:p w:rsidR="00E1549B" w:rsidRDefault="00DD7BE5">
      <w:pPr>
        <w:ind w:left="1380" w:right="8279"/>
        <w:jc w:val="both"/>
        <w:rPr>
          <w:rFonts w:ascii="Arial" w:eastAsia="Arial" w:hAnsi="Arial" w:cs="Arial"/>
          <w:sz w:val="22"/>
          <w:szCs w:val="22"/>
        </w:rPr>
      </w:pPr>
      <w:r>
        <w:rPr>
          <w:rFonts w:ascii="Arial" w:eastAsia="Arial" w:hAnsi="Arial" w:cs="Arial"/>
          <w:sz w:val="22"/>
          <w:szCs w:val="22"/>
        </w:rPr>
        <w:t>D) None of the above.</w:t>
      </w:r>
    </w:p>
    <w:p w:rsidR="00E1549B" w:rsidRDefault="00E1549B">
      <w:pPr>
        <w:spacing w:before="1" w:line="140" w:lineRule="exact"/>
        <w:rPr>
          <w:sz w:val="14"/>
          <w:szCs w:val="14"/>
        </w:rPr>
      </w:pPr>
    </w:p>
    <w:p w:rsidR="00E1549B" w:rsidRDefault="00DD7BE5">
      <w:pPr>
        <w:ind w:left="1020"/>
        <w:rPr>
          <w:rFonts w:ascii="Arial" w:eastAsia="Arial" w:hAnsi="Arial" w:cs="Arial"/>
          <w:sz w:val="22"/>
          <w:szCs w:val="22"/>
        </w:rPr>
      </w:pPr>
      <w:r>
        <w:rPr>
          <w:rFonts w:ascii="Arial" w:eastAsia="Arial" w:hAnsi="Arial" w:cs="Arial"/>
          <w:sz w:val="22"/>
          <w:szCs w:val="22"/>
        </w:rPr>
        <w:t>3.   Which of the following is an ensemble technique?</w:t>
      </w:r>
    </w:p>
    <w:p w:rsidR="00E1549B" w:rsidRDefault="00DD7BE5">
      <w:pPr>
        <w:spacing w:before="20"/>
        <w:ind w:left="1380" w:right="3172"/>
        <w:jc w:val="both"/>
        <w:rPr>
          <w:rFonts w:ascii="Arial" w:eastAsia="Arial" w:hAnsi="Arial" w:cs="Arial"/>
          <w:sz w:val="22"/>
          <w:szCs w:val="22"/>
        </w:rPr>
      </w:pPr>
      <w:r>
        <w:rPr>
          <w:rFonts w:ascii="Arial" w:eastAsia="Arial" w:hAnsi="Arial" w:cs="Arial"/>
          <w:sz w:val="22"/>
          <w:szCs w:val="22"/>
        </w:rPr>
        <w:t>A) SVM                                                                       B) Logistic Regression</w:t>
      </w:r>
    </w:p>
    <w:p w:rsidR="00E1549B" w:rsidRDefault="00DD7BE5">
      <w:pPr>
        <w:spacing w:before="18"/>
        <w:ind w:left="1380" w:right="3813"/>
        <w:jc w:val="both"/>
        <w:rPr>
          <w:rFonts w:ascii="Arial" w:eastAsia="Arial" w:hAnsi="Arial" w:cs="Arial"/>
          <w:sz w:val="22"/>
          <w:szCs w:val="22"/>
        </w:rPr>
      </w:pPr>
      <w:r w:rsidRPr="00D35A2A">
        <w:rPr>
          <w:rFonts w:ascii="Arial" w:eastAsia="Arial" w:hAnsi="Arial" w:cs="Arial"/>
          <w:sz w:val="22"/>
          <w:szCs w:val="22"/>
          <w:highlight w:val="yellow"/>
        </w:rPr>
        <w:t>C) Random Forest</w:t>
      </w:r>
      <w:r>
        <w:rPr>
          <w:rFonts w:ascii="Arial" w:eastAsia="Arial" w:hAnsi="Arial" w:cs="Arial"/>
          <w:sz w:val="22"/>
          <w:szCs w:val="22"/>
        </w:rPr>
        <w:t xml:space="preserve">                                                     D) Decision tree</w:t>
      </w:r>
    </w:p>
    <w:p w:rsidR="00E1549B" w:rsidRDefault="00E1549B">
      <w:pPr>
        <w:spacing w:before="1" w:line="140" w:lineRule="exact"/>
        <w:rPr>
          <w:sz w:val="14"/>
          <w:szCs w:val="14"/>
        </w:rPr>
      </w:pPr>
    </w:p>
    <w:p w:rsidR="00E1549B" w:rsidRDefault="00DD7BE5">
      <w:pPr>
        <w:spacing w:line="259" w:lineRule="auto"/>
        <w:ind w:left="1380" w:right="937" w:hanging="360"/>
        <w:rPr>
          <w:rFonts w:ascii="Arial" w:eastAsia="Arial" w:hAnsi="Arial" w:cs="Arial"/>
          <w:sz w:val="22"/>
          <w:szCs w:val="22"/>
        </w:rPr>
      </w:pPr>
      <w:r>
        <w:rPr>
          <w:rFonts w:ascii="Arial" w:eastAsia="Arial" w:hAnsi="Arial" w:cs="Arial"/>
          <w:sz w:val="22"/>
          <w:szCs w:val="22"/>
        </w:rPr>
        <w:t>4.   Suppose you are building a classification model for detection of a fatal disease where detection of the disease is most important. In this case which of the following metrics you would focus on?</w:t>
      </w:r>
    </w:p>
    <w:p w:rsidR="00E1549B" w:rsidRDefault="00DD7BE5">
      <w:pPr>
        <w:ind w:left="1380" w:right="4118"/>
        <w:jc w:val="both"/>
        <w:rPr>
          <w:rFonts w:ascii="Arial" w:eastAsia="Arial" w:hAnsi="Arial" w:cs="Arial"/>
          <w:sz w:val="22"/>
          <w:szCs w:val="22"/>
        </w:rPr>
      </w:pPr>
      <w:r>
        <w:rPr>
          <w:rFonts w:ascii="Arial" w:eastAsia="Arial" w:hAnsi="Arial" w:cs="Arial"/>
          <w:sz w:val="22"/>
          <w:szCs w:val="22"/>
        </w:rPr>
        <w:t xml:space="preserve">A) Accuracy                                                               </w:t>
      </w:r>
      <w:r w:rsidRPr="007A5B06">
        <w:rPr>
          <w:rFonts w:ascii="Arial" w:eastAsia="Arial" w:hAnsi="Arial" w:cs="Arial"/>
          <w:sz w:val="22"/>
          <w:szCs w:val="22"/>
          <w:highlight w:val="yellow"/>
        </w:rPr>
        <w:t>B) Sensitivity</w:t>
      </w:r>
    </w:p>
    <w:p w:rsidR="00E1549B" w:rsidRDefault="00DD7BE5">
      <w:pPr>
        <w:spacing w:before="18"/>
        <w:ind w:left="1380" w:right="3238"/>
        <w:jc w:val="both"/>
        <w:rPr>
          <w:rFonts w:ascii="Arial" w:eastAsia="Arial" w:hAnsi="Arial" w:cs="Arial"/>
          <w:sz w:val="22"/>
          <w:szCs w:val="22"/>
        </w:rPr>
      </w:pPr>
      <w:r>
        <w:rPr>
          <w:rFonts w:ascii="Arial" w:eastAsia="Arial" w:hAnsi="Arial" w:cs="Arial"/>
          <w:sz w:val="22"/>
          <w:szCs w:val="22"/>
        </w:rPr>
        <w:t>C) Precision                                                               D) None of the above.</w:t>
      </w:r>
    </w:p>
    <w:p w:rsidR="00E1549B" w:rsidRDefault="00E1549B">
      <w:pPr>
        <w:spacing w:before="1" w:line="140" w:lineRule="exact"/>
        <w:rPr>
          <w:sz w:val="14"/>
          <w:szCs w:val="14"/>
        </w:rPr>
      </w:pPr>
    </w:p>
    <w:p w:rsidR="00E1549B" w:rsidRDefault="00DD7BE5">
      <w:pPr>
        <w:ind w:left="1020"/>
        <w:rPr>
          <w:rFonts w:ascii="Arial" w:eastAsia="Arial" w:hAnsi="Arial" w:cs="Arial"/>
          <w:sz w:val="22"/>
          <w:szCs w:val="22"/>
        </w:rPr>
      </w:pPr>
      <w:r>
        <w:rPr>
          <w:rFonts w:ascii="Arial" w:eastAsia="Arial" w:hAnsi="Arial" w:cs="Arial"/>
          <w:sz w:val="22"/>
          <w:szCs w:val="22"/>
        </w:rPr>
        <w:t>5.   The value of AUC (Area under Curve) value for ROC curve of model A is 0.70 and of model B is</w:t>
      </w:r>
    </w:p>
    <w:p w:rsidR="00E1549B" w:rsidRDefault="00DD7BE5">
      <w:pPr>
        <w:spacing w:before="20" w:line="259" w:lineRule="auto"/>
        <w:ind w:left="1380" w:right="3787"/>
        <w:rPr>
          <w:rFonts w:ascii="Arial" w:eastAsia="Arial" w:hAnsi="Arial" w:cs="Arial"/>
          <w:sz w:val="22"/>
          <w:szCs w:val="22"/>
        </w:rPr>
      </w:pPr>
      <w:r>
        <w:rPr>
          <w:rFonts w:ascii="Arial" w:eastAsia="Arial" w:hAnsi="Arial" w:cs="Arial"/>
          <w:sz w:val="22"/>
          <w:szCs w:val="22"/>
        </w:rPr>
        <w:t xml:space="preserve">0.85. Which of these two models is doing better job in classification? A) Model </w:t>
      </w:r>
      <w:proofErr w:type="gramStart"/>
      <w:r>
        <w:rPr>
          <w:rFonts w:ascii="Arial" w:eastAsia="Arial" w:hAnsi="Arial" w:cs="Arial"/>
          <w:sz w:val="22"/>
          <w:szCs w:val="22"/>
        </w:rPr>
        <w:t>A</w:t>
      </w:r>
      <w:proofErr w:type="gramEnd"/>
      <w:r>
        <w:rPr>
          <w:rFonts w:ascii="Arial" w:eastAsia="Arial" w:hAnsi="Arial" w:cs="Arial"/>
          <w:sz w:val="22"/>
          <w:szCs w:val="22"/>
        </w:rPr>
        <w:t xml:space="preserve">                                                                 </w:t>
      </w:r>
      <w:r w:rsidRPr="00642922">
        <w:rPr>
          <w:rFonts w:ascii="Arial" w:eastAsia="Arial" w:hAnsi="Arial" w:cs="Arial"/>
          <w:sz w:val="22"/>
          <w:szCs w:val="22"/>
          <w:highlight w:val="yellow"/>
        </w:rPr>
        <w:t>B) Model B</w:t>
      </w:r>
    </w:p>
    <w:p w:rsidR="00E1549B" w:rsidRDefault="00DD7BE5">
      <w:pPr>
        <w:spacing w:line="240" w:lineRule="exact"/>
        <w:ind w:left="1380" w:right="3520"/>
        <w:jc w:val="both"/>
        <w:rPr>
          <w:rFonts w:ascii="Arial" w:eastAsia="Arial" w:hAnsi="Arial" w:cs="Arial"/>
          <w:sz w:val="22"/>
          <w:szCs w:val="22"/>
        </w:rPr>
      </w:pPr>
      <w:r>
        <w:rPr>
          <w:rFonts w:ascii="Arial" w:eastAsia="Arial" w:hAnsi="Arial" w:cs="Arial"/>
          <w:sz w:val="22"/>
          <w:szCs w:val="22"/>
        </w:rPr>
        <w:t xml:space="preserve">C) </w:t>
      </w:r>
      <w:proofErr w:type="gramStart"/>
      <w:r>
        <w:rPr>
          <w:rFonts w:ascii="Arial" w:eastAsia="Arial" w:hAnsi="Arial" w:cs="Arial"/>
          <w:sz w:val="22"/>
          <w:szCs w:val="22"/>
        </w:rPr>
        <w:t>both</w:t>
      </w:r>
      <w:proofErr w:type="gramEnd"/>
      <w:r>
        <w:rPr>
          <w:rFonts w:ascii="Arial" w:eastAsia="Arial" w:hAnsi="Arial" w:cs="Arial"/>
          <w:sz w:val="22"/>
          <w:szCs w:val="22"/>
        </w:rPr>
        <w:t xml:space="preserve"> are performing equal                                     D) Data Insufficient</w:t>
      </w:r>
    </w:p>
    <w:p w:rsidR="00E1549B" w:rsidRDefault="00E1549B">
      <w:pPr>
        <w:spacing w:before="8" w:line="120" w:lineRule="exact"/>
        <w:rPr>
          <w:sz w:val="13"/>
          <w:szCs w:val="13"/>
        </w:rPr>
      </w:pPr>
    </w:p>
    <w:p w:rsidR="00E1549B" w:rsidRDefault="00DD7BE5">
      <w:pPr>
        <w:ind w:left="623" w:right="2922"/>
        <w:jc w:val="center"/>
        <w:rPr>
          <w:rFonts w:ascii="Arial" w:eastAsia="Arial" w:hAnsi="Arial" w:cs="Arial"/>
          <w:sz w:val="22"/>
          <w:szCs w:val="22"/>
        </w:rPr>
      </w:pPr>
      <w:r>
        <w:rPr>
          <w:rFonts w:ascii="Arial" w:eastAsia="Arial" w:hAnsi="Arial" w:cs="Arial"/>
          <w:b/>
          <w:sz w:val="22"/>
          <w:szCs w:val="22"/>
        </w:rPr>
        <w:t xml:space="preserve">In Q6 to Q9, more than one options are correct, </w:t>
      </w:r>
      <w:proofErr w:type="gramStart"/>
      <w:r>
        <w:rPr>
          <w:rFonts w:ascii="Arial" w:eastAsia="Arial" w:hAnsi="Arial" w:cs="Arial"/>
          <w:b/>
          <w:sz w:val="22"/>
          <w:szCs w:val="22"/>
        </w:rPr>
        <w:t>Choose</w:t>
      </w:r>
      <w:proofErr w:type="gramEnd"/>
      <w:r>
        <w:rPr>
          <w:rFonts w:ascii="Arial" w:eastAsia="Arial" w:hAnsi="Arial" w:cs="Arial"/>
          <w:b/>
          <w:sz w:val="22"/>
          <w:szCs w:val="22"/>
        </w:rPr>
        <w:t xml:space="preserve"> all the correct options:</w:t>
      </w:r>
    </w:p>
    <w:p w:rsidR="00E1549B" w:rsidRDefault="00E1549B">
      <w:pPr>
        <w:spacing w:line="160" w:lineRule="exact"/>
        <w:rPr>
          <w:sz w:val="16"/>
          <w:szCs w:val="16"/>
        </w:rPr>
      </w:pPr>
    </w:p>
    <w:p w:rsidR="00E1549B" w:rsidRDefault="00DD7BE5">
      <w:pPr>
        <w:ind w:left="1020"/>
        <w:rPr>
          <w:rFonts w:ascii="Arial" w:eastAsia="Arial" w:hAnsi="Arial" w:cs="Arial"/>
          <w:sz w:val="22"/>
          <w:szCs w:val="22"/>
        </w:rPr>
      </w:pPr>
      <w:r>
        <w:rPr>
          <w:rFonts w:ascii="Arial" w:eastAsia="Arial" w:hAnsi="Arial" w:cs="Arial"/>
          <w:sz w:val="22"/>
          <w:szCs w:val="22"/>
        </w:rPr>
        <w:t xml:space="preserve">6.   Which of the following </w:t>
      </w:r>
      <w:proofErr w:type="gramStart"/>
      <w:r>
        <w:rPr>
          <w:rFonts w:ascii="Arial" w:eastAsia="Arial" w:hAnsi="Arial" w:cs="Arial"/>
          <w:sz w:val="22"/>
          <w:szCs w:val="22"/>
        </w:rPr>
        <w:t>are the regularization technique</w:t>
      </w:r>
      <w:proofErr w:type="gramEnd"/>
      <w:r>
        <w:rPr>
          <w:rFonts w:ascii="Arial" w:eastAsia="Arial" w:hAnsi="Arial" w:cs="Arial"/>
          <w:sz w:val="22"/>
          <w:szCs w:val="22"/>
        </w:rPr>
        <w:t xml:space="preserve"> in Linear Regression??</w:t>
      </w:r>
    </w:p>
    <w:p w:rsidR="00E1549B" w:rsidRDefault="00DD7BE5">
      <w:pPr>
        <w:spacing w:before="20"/>
        <w:ind w:left="1380" w:right="4076"/>
        <w:jc w:val="both"/>
        <w:rPr>
          <w:rFonts w:ascii="Arial" w:eastAsia="Arial" w:hAnsi="Arial" w:cs="Arial"/>
          <w:sz w:val="22"/>
          <w:szCs w:val="22"/>
        </w:rPr>
      </w:pPr>
      <w:r w:rsidRPr="000A0F1E">
        <w:rPr>
          <w:rFonts w:ascii="Arial" w:eastAsia="Arial" w:hAnsi="Arial" w:cs="Arial"/>
          <w:sz w:val="22"/>
          <w:szCs w:val="22"/>
          <w:highlight w:val="yellow"/>
        </w:rPr>
        <w:t>A) Ridge</w:t>
      </w:r>
      <w:r>
        <w:rPr>
          <w:rFonts w:ascii="Arial" w:eastAsia="Arial" w:hAnsi="Arial" w:cs="Arial"/>
          <w:sz w:val="22"/>
          <w:szCs w:val="22"/>
        </w:rPr>
        <w:t xml:space="preserve">                                                                     B) R-squared</w:t>
      </w:r>
    </w:p>
    <w:p w:rsidR="00E1549B" w:rsidRDefault="00DD7BE5">
      <w:pPr>
        <w:spacing w:before="20"/>
        <w:ind w:left="1380" w:right="4509"/>
        <w:jc w:val="both"/>
        <w:rPr>
          <w:rFonts w:ascii="Arial" w:eastAsia="Arial" w:hAnsi="Arial" w:cs="Arial"/>
          <w:sz w:val="22"/>
          <w:szCs w:val="22"/>
        </w:rPr>
      </w:pPr>
      <w:r>
        <w:rPr>
          <w:rFonts w:ascii="Arial" w:eastAsia="Arial" w:hAnsi="Arial" w:cs="Arial"/>
          <w:sz w:val="22"/>
          <w:szCs w:val="22"/>
        </w:rPr>
        <w:t xml:space="preserve">C) MSE                                                                      </w:t>
      </w:r>
      <w:r w:rsidRPr="000A0F1E">
        <w:rPr>
          <w:rFonts w:ascii="Arial" w:eastAsia="Arial" w:hAnsi="Arial" w:cs="Arial"/>
          <w:sz w:val="22"/>
          <w:szCs w:val="22"/>
          <w:highlight w:val="yellow"/>
        </w:rPr>
        <w:t>D) Lasso</w:t>
      </w:r>
    </w:p>
    <w:p w:rsidR="00E1549B" w:rsidRDefault="00E1549B">
      <w:pPr>
        <w:spacing w:before="1" w:line="140" w:lineRule="exact"/>
        <w:rPr>
          <w:sz w:val="14"/>
          <w:szCs w:val="14"/>
        </w:rPr>
      </w:pPr>
    </w:p>
    <w:p w:rsidR="00E1549B" w:rsidRDefault="00DD7BE5">
      <w:pPr>
        <w:ind w:left="1020"/>
        <w:rPr>
          <w:rFonts w:ascii="Arial" w:eastAsia="Arial" w:hAnsi="Arial" w:cs="Arial"/>
          <w:sz w:val="22"/>
          <w:szCs w:val="22"/>
        </w:rPr>
      </w:pPr>
      <w:r>
        <w:rPr>
          <w:rFonts w:ascii="Arial" w:eastAsia="Arial" w:hAnsi="Arial" w:cs="Arial"/>
          <w:sz w:val="22"/>
          <w:szCs w:val="22"/>
        </w:rPr>
        <w:t>7.   Which of the following is not an example of boosting technique?</w:t>
      </w:r>
    </w:p>
    <w:p w:rsidR="00E1549B" w:rsidRDefault="00DD7BE5">
      <w:pPr>
        <w:spacing w:before="18"/>
        <w:ind w:left="1380" w:right="3746"/>
        <w:jc w:val="both"/>
        <w:rPr>
          <w:rFonts w:ascii="Arial" w:eastAsia="Arial" w:hAnsi="Arial" w:cs="Arial"/>
          <w:sz w:val="22"/>
          <w:szCs w:val="22"/>
        </w:rPr>
      </w:pPr>
      <w:r>
        <w:rPr>
          <w:rFonts w:ascii="Arial" w:eastAsia="Arial" w:hAnsi="Arial" w:cs="Arial"/>
          <w:sz w:val="22"/>
          <w:szCs w:val="22"/>
        </w:rPr>
        <w:t xml:space="preserve">A) </w:t>
      </w:r>
      <w:proofErr w:type="spellStart"/>
      <w:r>
        <w:rPr>
          <w:rFonts w:ascii="Arial" w:eastAsia="Arial" w:hAnsi="Arial" w:cs="Arial"/>
          <w:sz w:val="22"/>
          <w:szCs w:val="22"/>
        </w:rPr>
        <w:t>Adaboost</w:t>
      </w:r>
      <w:proofErr w:type="spellEnd"/>
      <w:r>
        <w:rPr>
          <w:rFonts w:ascii="Arial" w:eastAsia="Arial" w:hAnsi="Arial" w:cs="Arial"/>
          <w:sz w:val="22"/>
          <w:szCs w:val="22"/>
        </w:rPr>
        <w:t xml:space="preserve">                                                               </w:t>
      </w:r>
      <w:r w:rsidRPr="000A0F1E">
        <w:rPr>
          <w:rFonts w:ascii="Arial" w:eastAsia="Arial" w:hAnsi="Arial" w:cs="Arial"/>
          <w:sz w:val="22"/>
          <w:szCs w:val="22"/>
          <w:highlight w:val="yellow"/>
        </w:rPr>
        <w:t>B) Decision Tree</w:t>
      </w:r>
    </w:p>
    <w:p w:rsidR="00E1549B" w:rsidRDefault="00DD7BE5">
      <w:pPr>
        <w:spacing w:before="20"/>
        <w:ind w:left="1380" w:right="4229"/>
        <w:jc w:val="both"/>
        <w:rPr>
          <w:rFonts w:ascii="Arial" w:eastAsia="Arial" w:hAnsi="Arial" w:cs="Arial"/>
          <w:sz w:val="22"/>
          <w:szCs w:val="22"/>
        </w:rPr>
      </w:pPr>
      <w:r w:rsidRPr="000A0F1E">
        <w:rPr>
          <w:rFonts w:ascii="Arial" w:eastAsia="Arial" w:hAnsi="Arial" w:cs="Arial"/>
          <w:sz w:val="22"/>
          <w:szCs w:val="22"/>
          <w:highlight w:val="yellow"/>
        </w:rPr>
        <w:t>C) Random</w:t>
      </w:r>
      <w:r>
        <w:rPr>
          <w:rFonts w:ascii="Arial" w:eastAsia="Arial" w:hAnsi="Arial" w:cs="Arial"/>
          <w:sz w:val="22"/>
          <w:szCs w:val="22"/>
        </w:rPr>
        <w:t xml:space="preserve"> </w:t>
      </w:r>
      <w:r w:rsidRPr="000A0F1E">
        <w:rPr>
          <w:rFonts w:ascii="Arial" w:eastAsia="Arial" w:hAnsi="Arial" w:cs="Arial"/>
          <w:sz w:val="22"/>
          <w:szCs w:val="22"/>
          <w:highlight w:val="yellow"/>
        </w:rPr>
        <w:t>Forest</w:t>
      </w:r>
      <w:r>
        <w:rPr>
          <w:rFonts w:ascii="Arial" w:eastAsia="Arial" w:hAnsi="Arial" w:cs="Arial"/>
          <w:sz w:val="22"/>
          <w:szCs w:val="22"/>
        </w:rPr>
        <w:t xml:space="preserve">                                                     D) </w:t>
      </w:r>
      <w:proofErr w:type="spellStart"/>
      <w:r>
        <w:rPr>
          <w:rFonts w:ascii="Arial" w:eastAsia="Arial" w:hAnsi="Arial" w:cs="Arial"/>
          <w:sz w:val="22"/>
          <w:szCs w:val="22"/>
        </w:rPr>
        <w:t>Xgboost</w:t>
      </w:r>
      <w:proofErr w:type="spellEnd"/>
      <w:r>
        <w:rPr>
          <w:rFonts w:ascii="Arial" w:eastAsia="Arial" w:hAnsi="Arial" w:cs="Arial"/>
          <w:sz w:val="22"/>
          <w:szCs w:val="22"/>
        </w:rPr>
        <w:t>.</w:t>
      </w:r>
    </w:p>
    <w:p w:rsidR="00E1549B" w:rsidRDefault="00E1549B">
      <w:pPr>
        <w:spacing w:before="1" w:line="140" w:lineRule="exact"/>
        <w:rPr>
          <w:sz w:val="14"/>
          <w:szCs w:val="14"/>
        </w:rPr>
      </w:pPr>
    </w:p>
    <w:p w:rsidR="00E1549B" w:rsidRDefault="00DD7BE5">
      <w:pPr>
        <w:ind w:left="1020"/>
        <w:rPr>
          <w:rFonts w:ascii="Arial" w:eastAsia="Arial" w:hAnsi="Arial" w:cs="Arial"/>
          <w:sz w:val="22"/>
          <w:szCs w:val="22"/>
        </w:rPr>
      </w:pPr>
      <w:r>
        <w:rPr>
          <w:rFonts w:ascii="Arial" w:eastAsia="Arial" w:hAnsi="Arial" w:cs="Arial"/>
          <w:sz w:val="22"/>
          <w:szCs w:val="22"/>
        </w:rPr>
        <w:t>8.   Which of the techniques are used for regularization of Decision Trees?</w:t>
      </w:r>
    </w:p>
    <w:p w:rsidR="00E1549B" w:rsidRDefault="00DD7BE5">
      <w:pPr>
        <w:spacing w:before="20"/>
        <w:ind w:left="1380" w:right="3476"/>
        <w:jc w:val="both"/>
        <w:rPr>
          <w:rFonts w:ascii="Arial" w:eastAsia="Arial" w:hAnsi="Arial" w:cs="Arial"/>
          <w:sz w:val="22"/>
          <w:szCs w:val="22"/>
        </w:rPr>
      </w:pPr>
      <w:r>
        <w:rPr>
          <w:rFonts w:ascii="Arial" w:eastAsia="Arial" w:hAnsi="Arial" w:cs="Arial"/>
          <w:sz w:val="22"/>
          <w:szCs w:val="22"/>
        </w:rPr>
        <w:t>A) Pruning                                                                  B) L2 regularization</w:t>
      </w:r>
    </w:p>
    <w:p w:rsidR="00E1549B" w:rsidRDefault="00DD7BE5">
      <w:pPr>
        <w:spacing w:before="18"/>
        <w:ind w:left="1380" w:right="3580"/>
        <w:jc w:val="both"/>
        <w:rPr>
          <w:rFonts w:ascii="Arial" w:eastAsia="Arial" w:hAnsi="Arial" w:cs="Arial"/>
          <w:sz w:val="22"/>
          <w:szCs w:val="22"/>
        </w:rPr>
      </w:pPr>
      <w:r>
        <w:rPr>
          <w:rFonts w:ascii="Arial" w:eastAsia="Arial" w:hAnsi="Arial" w:cs="Arial"/>
          <w:sz w:val="22"/>
          <w:szCs w:val="22"/>
        </w:rPr>
        <w:t>C) Restricting the max depth of the tree                    D) All of the above</w:t>
      </w:r>
    </w:p>
    <w:p w:rsidR="00E1549B" w:rsidRDefault="00E1549B">
      <w:pPr>
        <w:spacing w:before="1" w:line="140" w:lineRule="exact"/>
        <w:rPr>
          <w:sz w:val="14"/>
          <w:szCs w:val="14"/>
        </w:rPr>
      </w:pPr>
    </w:p>
    <w:p w:rsidR="00E1549B" w:rsidRDefault="00DD7BE5">
      <w:pPr>
        <w:ind w:left="1020"/>
        <w:rPr>
          <w:rFonts w:ascii="Arial" w:eastAsia="Arial" w:hAnsi="Arial" w:cs="Arial"/>
          <w:sz w:val="22"/>
          <w:szCs w:val="22"/>
        </w:rPr>
      </w:pPr>
      <w:r>
        <w:rPr>
          <w:rFonts w:ascii="Arial" w:eastAsia="Arial" w:hAnsi="Arial" w:cs="Arial"/>
          <w:sz w:val="22"/>
          <w:szCs w:val="22"/>
        </w:rPr>
        <w:t xml:space="preserve">9.   Which of the following statements is true regarding the </w:t>
      </w:r>
      <w:proofErr w:type="spellStart"/>
      <w:r>
        <w:rPr>
          <w:rFonts w:ascii="Arial" w:eastAsia="Arial" w:hAnsi="Arial" w:cs="Arial"/>
          <w:sz w:val="22"/>
          <w:szCs w:val="22"/>
        </w:rPr>
        <w:t>Adaboost</w:t>
      </w:r>
      <w:proofErr w:type="spellEnd"/>
      <w:r>
        <w:rPr>
          <w:rFonts w:ascii="Arial" w:eastAsia="Arial" w:hAnsi="Arial" w:cs="Arial"/>
          <w:sz w:val="22"/>
          <w:szCs w:val="22"/>
        </w:rPr>
        <w:t xml:space="preserve"> technique?</w:t>
      </w:r>
    </w:p>
    <w:p w:rsidR="00E1549B" w:rsidRDefault="00DD7BE5">
      <w:pPr>
        <w:spacing w:before="20" w:line="258" w:lineRule="auto"/>
        <w:ind w:left="1380" w:right="1276"/>
        <w:jc w:val="both"/>
        <w:rPr>
          <w:rFonts w:ascii="Arial" w:eastAsia="Arial" w:hAnsi="Arial" w:cs="Arial"/>
          <w:sz w:val="22"/>
          <w:szCs w:val="22"/>
        </w:rPr>
      </w:pPr>
      <w:r w:rsidRPr="00DD7BE5">
        <w:rPr>
          <w:rFonts w:ascii="Arial" w:eastAsia="Arial" w:hAnsi="Arial" w:cs="Arial"/>
          <w:sz w:val="22"/>
          <w:szCs w:val="22"/>
          <w:highlight w:val="yellow"/>
        </w:rPr>
        <w:t>A) We initialize the probabilities of the distribution as 1/n, where n is the number of data-points B) A tree in the ensemble focuses more on the data points on which the previous tree was not performing well</w:t>
      </w:r>
    </w:p>
    <w:p w:rsidR="00E1549B" w:rsidRDefault="00DD7BE5">
      <w:pPr>
        <w:spacing w:before="1"/>
        <w:ind w:left="1380" w:right="6795"/>
        <w:jc w:val="both"/>
        <w:rPr>
          <w:rFonts w:ascii="Arial" w:eastAsia="Arial" w:hAnsi="Arial" w:cs="Arial"/>
          <w:sz w:val="22"/>
          <w:szCs w:val="22"/>
        </w:rPr>
      </w:pPr>
      <w:r>
        <w:rPr>
          <w:rFonts w:ascii="Arial" w:eastAsia="Arial" w:hAnsi="Arial" w:cs="Arial"/>
          <w:sz w:val="22"/>
          <w:szCs w:val="22"/>
        </w:rPr>
        <w:t>C) It is example of bagging technique</w:t>
      </w:r>
    </w:p>
    <w:p w:rsidR="00E1549B" w:rsidRDefault="00DD7BE5">
      <w:pPr>
        <w:spacing w:before="20"/>
        <w:ind w:left="1380" w:right="8340"/>
        <w:jc w:val="both"/>
        <w:rPr>
          <w:rFonts w:ascii="Arial" w:eastAsia="Arial" w:hAnsi="Arial" w:cs="Arial"/>
          <w:sz w:val="22"/>
          <w:szCs w:val="22"/>
        </w:rPr>
      </w:pPr>
      <w:r>
        <w:rPr>
          <w:rFonts w:ascii="Arial" w:eastAsia="Arial" w:hAnsi="Arial" w:cs="Arial"/>
          <w:sz w:val="22"/>
          <w:szCs w:val="22"/>
        </w:rPr>
        <w:t>D) None of the above</w:t>
      </w:r>
    </w:p>
    <w:p w:rsidR="00E1549B" w:rsidRDefault="00E1549B">
      <w:pPr>
        <w:spacing w:before="1" w:line="140" w:lineRule="exact"/>
        <w:rPr>
          <w:sz w:val="14"/>
          <w:szCs w:val="14"/>
        </w:rPr>
      </w:pPr>
    </w:p>
    <w:p w:rsidR="00E1549B" w:rsidRDefault="00DD7BE5">
      <w:pPr>
        <w:ind w:left="623" w:right="3742"/>
        <w:jc w:val="center"/>
        <w:rPr>
          <w:rFonts w:ascii="Arial" w:eastAsia="Arial" w:hAnsi="Arial" w:cs="Arial"/>
          <w:sz w:val="22"/>
          <w:szCs w:val="22"/>
        </w:rPr>
      </w:pPr>
      <w:r>
        <w:rPr>
          <w:rFonts w:ascii="Arial" w:eastAsia="Arial" w:hAnsi="Arial" w:cs="Arial"/>
          <w:b/>
          <w:sz w:val="22"/>
          <w:szCs w:val="22"/>
        </w:rPr>
        <w:t>Q10 to Q15 are subjective answer type questions, Answer them briefly.</w:t>
      </w:r>
    </w:p>
    <w:p w:rsidR="00E1549B" w:rsidRDefault="00E1549B">
      <w:pPr>
        <w:spacing w:before="8" w:line="120" w:lineRule="exact"/>
        <w:rPr>
          <w:sz w:val="13"/>
          <w:szCs w:val="13"/>
        </w:rPr>
      </w:pPr>
    </w:p>
    <w:p w:rsidR="00E1549B" w:rsidRDefault="00DD7BE5">
      <w:pPr>
        <w:spacing w:line="259" w:lineRule="auto"/>
        <w:ind w:left="1380" w:right="957" w:hanging="360"/>
        <w:rPr>
          <w:rFonts w:ascii="Arial" w:eastAsia="Arial" w:hAnsi="Arial" w:cs="Arial"/>
          <w:sz w:val="22"/>
          <w:szCs w:val="22"/>
        </w:rPr>
      </w:pPr>
      <w:r>
        <w:rPr>
          <w:rFonts w:ascii="Arial" w:eastAsia="Arial" w:hAnsi="Arial" w:cs="Arial"/>
          <w:sz w:val="22"/>
          <w:szCs w:val="22"/>
        </w:rPr>
        <w:t>10. Explain how does the adjusted R-squared penalize the presence of unnecessary predictors in the model?</w:t>
      </w:r>
    </w:p>
    <w:p w:rsidR="00D317C0" w:rsidRDefault="00D317C0" w:rsidP="00D317C0">
      <w:pPr>
        <w:spacing w:line="259" w:lineRule="auto"/>
        <w:ind w:left="1380" w:right="957" w:hanging="360"/>
        <w:rPr>
          <w:rFonts w:ascii="Arial" w:eastAsia="Arial" w:hAnsi="Arial" w:cs="Arial"/>
          <w:sz w:val="22"/>
          <w:szCs w:val="22"/>
        </w:rPr>
      </w:pPr>
      <w:r>
        <w:rPr>
          <w:rFonts w:ascii="Arial" w:eastAsia="Arial" w:hAnsi="Arial" w:cs="Arial"/>
          <w:sz w:val="22"/>
          <w:szCs w:val="22"/>
        </w:rPr>
        <w:tab/>
      </w:r>
      <w:r w:rsidRPr="00D317C0">
        <w:rPr>
          <w:rFonts w:ascii="Arial" w:eastAsia="Arial" w:hAnsi="Arial" w:cs="Arial"/>
          <w:sz w:val="22"/>
          <w:szCs w:val="22"/>
        </w:rPr>
        <w:t>The adjusted R2 will penalize you for adding independent variables (K in the equation) that do not fit the model. Why? In regression analysis, it can be tempting to add more variables to the data as you think of them. Some of those variables will be significant, but you can’t be sure that significance is just by chance. The adjusted R2 will compensate for this by that penalizing</w:t>
      </w:r>
      <w:r>
        <w:rPr>
          <w:rFonts w:ascii="Arial" w:eastAsia="Arial" w:hAnsi="Arial" w:cs="Arial"/>
          <w:sz w:val="22"/>
          <w:szCs w:val="22"/>
        </w:rPr>
        <w:t xml:space="preserve"> you for </w:t>
      </w:r>
      <w:r>
        <w:rPr>
          <w:rFonts w:ascii="Arial" w:eastAsia="Arial" w:hAnsi="Arial" w:cs="Arial"/>
          <w:sz w:val="22"/>
          <w:szCs w:val="22"/>
        </w:rPr>
        <w:lastRenderedPageBreak/>
        <w:t xml:space="preserve">those extra variables. </w:t>
      </w:r>
      <w:r w:rsidRPr="00D317C0">
        <w:rPr>
          <w:rFonts w:ascii="Arial" w:eastAsia="Arial" w:hAnsi="Arial" w:cs="Arial"/>
          <w:sz w:val="22"/>
          <w:szCs w:val="22"/>
        </w:rPr>
        <w:t xml:space="preserve">While values are usually positive, they can be negative as well. This could happen if your R2 is zero; </w:t>
      </w:r>
      <w:proofErr w:type="gramStart"/>
      <w:r w:rsidRPr="00D317C0">
        <w:rPr>
          <w:rFonts w:ascii="Arial" w:eastAsia="Arial" w:hAnsi="Arial" w:cs="Arial"/>
          <w:sz w:val="22"/>
          <w:szCs w:val="22"/>
        </w:rPr>
        <w:t>After</w:t>
      </w:r>
      <w:proofErr w:type="gramEnd"/>
      <w:r w:rsidRPr="00D317C0">
        <w:rPr>
          <w:rFonts w:ascii="Arial" w:eastAsia="Arial" w:hAnsi="Arial" w:cs="Arial"/>
          <w:sz w:val="22"/>
          <w:szCs w:val="22"/>
        </w:rPr>
        <w:t xml:space="preserve"> the adjustment, the value can dip below zero. This usually indicates that your model is a poor fit for your data. Other problems with your model can also cause sub-zero values, such as not putting a constant term in your model.</w:t>
      </w:r>
    </w:p>
    <w:p w:rsidR="00D317C0" w:rsidRDefault="00D317C0" w:rsidP="00D317C0">
      <w:pPr>
        <w:spacing w:line="259" w:lineRule="auto"/>
        <w:ind w:left="1380" w:right="957" w:hanging="360"/>
        <w:rPr>
          <w:rFonts w:ascii="Arial" w:eastAsia="Arial" w:hAnsi="Arial" w:cs="Arial"/>
          <w:sz w:val="22"/>
          <w:szCs w:val="22"/>
        </w:rPr>
      </w:pPr>
    </w:p>
    <w:p w:rsidR="00E1549B" w:rsidRDefault="00DD7BE5">
      <w:pPr>
        <w:ind w:left="1020"/>
        <w:rPr>
          <w:rFonts w:ascii="Arial" w:eastAsia="Arial" w:hAnsi="Arial" w:cs="Arial"/>
          <w:sz w:val="22"/>
          <w:szCs w:val="22"/>
        </w:rPr>
      </w:pPr>
      <w:r>
        <w:rPr>
          <w:rFonts w:ascii="Arial" w:eastAsia="Arial" w:hAnsi="Arial" w:cs="Arial"/>
          <w:sz w:val="22"/>
          <w:szCs w:val="22"/>
        </w:rPr>
        <w:t>11. Differentiate between Ridge and Lasso Regression.</w:t>
      </w:r>
    </w:p>
    <w:p w:rsidR="00D317C0" w:rsidRDefault="00D317C0" w:rsidP="00D317C0">
      <w:pPr>
        <w:ind w:left="1020"/>
        <w:rPr>
          <w:rFonts w:ascii="Arial" w:eastAsia="Arial" w:hAnsi="Arial" w:cs="Arial"/>
          <w:sz w:val="22"/>
          <w:szCs w:val="22"/>
        </w:rPr>
      </w:pPr>
      <w:r>
        <w:rPr>
          <w:rFonts w:ascii="Arial" w:eastAsia="Arial" w:hAnsi="Arial" w:cs="Arial"/>
          <w:sz w:val="22"/>
          <w:szCs w:val="22"/>
        </w:rPr>
        <w:tab/>
      </w:r>
      <w:r w:rsidRPr="00D317C0">
        <w:rPr>
          <w:rFonts w:ascii="Arial" w:eastAsia="Arial" w:hAnsi="Arial" w:cs="Arial"/>
          <w:sz w:val="22"/>
          <w:szCs w:val="22"/>
        </w:rPr>
        <w:t xml:space="preserve">Yes…Ridge and Lasso regression uses two different penalty functions. Ridge uses l2 </w:t>
      </w:r>
      <w:proofErr w:type="spellStart"/>
      <w:r w:rsidRPr="00D317C0">
        <w:rPr>
          <w:rFonts w:ascii="Arial" w:eastAsia="Arial" w:hAnsi="Arial" w:cs="Arial"/>
          <w:sz w:val="22"/>
          <w:szCs w:val="22"/>
        </w:rPr>
        <w:t>where as</w:t>
      </w:r>
      <w:proofErr w:type="spellEnd"/>
      <w:r w:rsidRPr="00D317C0">
        <w:rPr>
          <w:rFonts w:ascii="Arial" w:eastAsia="Arial" w:hAnsi="Arial" w:cs="Arial"/>
          <w:sz w:val="22"/>
          <w:szCs w:val="22"/>
        </w:rPr>
        <w:t xml:space="preserve"> lasso go with l1. In ridge regression, the penalty is the sum of the squares of the coefficients and for the </w:t>
      </w:r>
      <w:proofErr w:type="gramStart"/>
      <w:r w:rsidRPr="00D317C0">
        <w:rPr>
          <w:rFonts w:ascii="Arial" w:eastAsia="Arial" w:hAnsi="Arial" w:cs="Arial"/>
          <w:sz w:val="22"/>
          <w:szCs w:val="22"/>
        </w:rPr>
        <w:t>Lasso,</w:t>
      </w:r>
      <w:proofErr w:type="gramEnd"/>
      <w:r w:rsidRPr="00D317C0">
        <w:rPr>
          <w:rFonts w:ascii="Arial" w:eastAsia="Arial" w:hAnsi="Arial" w:cs="Arial"/>
          <w:sz w:val="22"/>
          <w:szCs w:val="22"/>
        </w:rPr>
        <w:t xml:space="preserve"> it’s the sum of the absolute values of the coefficients. It’s a shrinkage towards zero using an absolute value (l1 penalty) rather tha</w:t>
      </w:r>
      <w:r>
        <w:rPr>
          <w:rFonts w:ascii="Arial" w:eastAsia="Arial" w:hAnsi="Arial" w:cs="Arial"/>
          <w:sz w:val="22"/>
          <w:szCs w:val="22"/>
        </w:rPr>
        <w:t xml:space="preserve">n a sum of </w:t>
      </w:r>
      <w:proofErr w:type="gramStart"/>
      <w:r>
        <w:rPr>
          <w:rFonts w:ascii="Arial" w:eastAsia="Arial" w:hAnsi="Arial" w:cs="Arial"/>
          <w:sz w:val="22"/>
          <w:szCs w:val="22"/>
        </w:rPr>
        <w:t>squares(</w:t>
      </w:r>
      <w:proofErr w:type="gramEnd"/>
      <w:r>
        <w:rPr>
          <w:rFonts w:ascii="Arial" w:eastAsia="Arial" w:hAnsi="Arial" w:cs="Arial"/>
          <w:sz w:val="22"/>
          <w:szCs w:val="22"/>
        </w:rPr>
        <w:t xml:space="preserve">l2 penalty). </w:t>
      </w:r>
      <w:r w:rsidRPr="00D317C0">
        <w:rPr>
          <w:rFonts w:ascii="Arial" w:eastAsia="Arial" w:hAnsi="Arial" w:cs="Arial"/>
          <w:sz w:val="22"/>
          <w:szCs w:val="22"/>
        </w:rPr>
        <w:t>As we know that ridge regression can’t zero coefficients. Here, you either select all the coefficients or none of them whereas LASSO does both parameter shrinkage and variable selection automatically because it zero out the co-</w:t>
      </w:r>
      <w:proofErr w:type="spellStart"/>
      <w:r w:rsidRPr="00D317C0">
        <w:rPr>
          <w:rFonts w:ascii="Arial" w:eastAsia="Arial" w:hAnsi="Arial" w:cs="Arial"/>
          <w:sz w:val="22"/>
          <w:szCs w:val="22"/>
        </w:rPr>
        <w:t>efficients</w:t>
      </w:r>
      <w:proofErr w:type="spellEnd"/>
      <w:r w:rsidRPr="00D317C0">
        <w:rPr>
          <w:rFonts w:ascii="Arial" w:eastAsia="Arial" w:hAnsi="Arial" w:cs="Arial"/>
          <w:sz w:val="22"/>
          <w:szCs w:val="22"/>
        </w:rPr>
        <w:t xml:space="preserve"> of collinear variables. Here it helps to select the variable(s) out of given n variables while performing lasso regression.</w:t>
      </w:r>
    </w:p>
    <w:p w:rsidR="00D317C0" w:rsidRDefault="00D317C0" w:rsidP="00D317C0">
      <w:pPr>
        <w:ind w:left="1020"/>
        <w:rPr>
          <w:rFonts w:ascii="Arial" w:eastAsia="Arial" w:hAnsi="Arial" w:cs="Arial"/>
          <w:sz w:val="22"/>
          <w:szCs w:val="22"/>
        </w:rPr>
      </w:pPr>
    </w:p>
    <w:p w:rsidR="00E1549B" w:rsidRDefault="00DD7BE5">
      <w:pPr>
        <w:spacing w:before="20" w:line="257" w:lineRule="auto"/>
        <w:ind w:left="1380" w:right="1589" w:hanging="360"/>
        <w:rPr>
          <w:rFonts w:ascii="Arial" w:eastAsia="Arial" w:hAnsi="Arial" w:cs="Arial"/>
          <w:sz w:val="22"/>
          <w:szCs w:val="22"/>
        </w:rPr>
      </w:pPr>
      <w:r>
        <w:rPr>
          <w:rFonts w:ascii="Arial" w:eastAsia="Arial" w:hAnsi="Arial" w:cs="Arial"/>
          <w:sz w:val="22"/>
          <w:szCs w:val="22"/>
        </w:rPr>
        <w:t>12. What is VIF? What is the suitable value of a VIF for a feature to be included in a regression modelling?</w:t>
      </w:r>
    </w:p>
    <w:p w:rsidR="00216B89" w:rsidRPr="00216B89" w:rsidRDefault="00D317C0" w:rsidP="00216B89">
      <w:pPr>
        <w:spacing w:before="20" w:line="257" w:lineRule="auto"/>
        <w:ind w:left="1380" w:right="1589" w:hanging="360"/>
        <w:rPr>
          <w:rFonts w:ascii="Arial" w:eastAsia="Arial" w:hAnsi="Arial" w:cs="Arial"/>
          <w:sz w:val="22"/>
          <w:szCs w:val="22"/>
        </w:rPr>
      </w:pPr>
      <w:r>
        <w:rPr>
          <w:rFonts w:ascii="Arial" w:eastAsia="Arial" w:hAnsi="Arial" w:cs="Arial"/>
          <w:sz w:val="22"/>
          <w:szCs w:val="22"/>
        </w:rPr>
        <w:tab/>
      </w:r>
      <w:r w:rsidR="00216B89" w:rsidRPr="00216B89">
        <w:rPr>
          <w:rFonts w:ascii="Arial" w:eastAsia="Arial" w:hAnsi="Arial" w:cs="Arial"/>
          <w:sz w:val="22"/>
          <w:szCs w:val="22"/>
        </w:rPr>
        <w:t xml:space="preserve">A variance inflation </w:t>
      </w:r>
      <w:proofErr w:type="gramStart"/>
      <w:r w:rsidR="00216B89" w:rsidRPr="00216B89">
        <w:rPr>
          <w:rFonts w:ascii="Arial" w:eastAsia="Arial" w:hAnsi="Arial" w:cs="Arial"/>
          <w:sz w:val="22"/>
          <w:szCs w:val="22"/>
        </w:rPr>
        <w:t>factor(</w:t>
      </w:r>
      <w:proofErr w:type="gramEnd"/>
      <w:r w:rsidR="00216B89" w:rsidRPr="00216B89">
        <w:rPr>
          <w:rFonts w:ascii="Arial" w:eastAsia="Arial" w:hAnsi="Arial" w:cs="Arial"/>
          <w:sz w:val="22"/>
          <w:szCs w:val="22"/>
        </w:rPr>
        <w:t xml:space="preserve">VIF) detects multicollinearity in regression analysis. Multicollinearity is when there’s correlation between predictors (i.e. independent variables) in a model; </w:t>
      </w:r>
      <w:proofErr w:type="gramStart"/>
      <w:r w:rsidR="00216B89" w:rsidRPr="00216B89">
        <w:rPr>
          <w:rFonts w:ascii="Arial" w:eastAsia="Arial" w:hAnsi="Arial" w:cs="Arial"/>
          <w:sz w:val="22"/>
          <w:szCs w:val="22"/>
        </w:rPr>
        <w:t>it’s</w:t>
      </w:r>
      <w:proofErr w:type="gramEnd"/>
      <w:r w:rsidR="00216B89" w:rsidRPr="00216B89">
        <w:rPr>
          <w:rFonts w:ascii="Arial" w:eastAsia="Arial" w:hAnsi="Arial" w:cs="Arial"/>
          <w:sz w:val="22"/>
          <w:szCs w:val="22"/>
        </w:rPr>
        <w:t xml:space="preserve"> presence can adversely affect your regression results. The VIF estimates how much the variance of a regression coefficient is inflated due to multicollinearity in the model.</w:t>
      </w:r>
      <w:r w:rsidR="00216B89" w:rsidRPr="00216B89">
        <w:t xml:space="preserve"> </w:t>
      </w:r>
      <w:r w:rsidR="00216B89" w:rsidRPr="00216B89">
        <w:rPr>
          <w:rFonts w:ascii="Arial" w:eastAsia="Arial" w:hAnsi="Arial" w:cs="Arial"/>
          <w:sz w:val="22"/>
          <w:szCs w:val="22"/>
        </w:rPr>
        <w:t>Variance inflation factors range from 1 upwards. The numerical value for VIF tells you (in decimal form) what percentage the variance (i.e. the standard error squared) is inflated for each coefficient. For example, a VIF of 1.9 tells you that the variance of a particular coefficient is 90% bigger than what you would expect if there was no multicollinearity — if there was no correlation with other predictors.</w:t>
      </w:r>
    </w:p>
    <w:p w:rsidR="00216B89" w:rsidRPr="00216B89" w:rsidRDefault="00216B89" w:rsidP="00216B89">
      <w:pPr>
        <w:spacing w:before="20" w:line="257" w:lineRule="auto"/>
        <w:ind w:left="1380" w:right="1589"/>
        <w:rPr>
          <w:rFonts w:ascii="Arial" w:eastAsia="Arial" w:hAnsi="Arial" w:cs="Arial"/>
          <w:sz w:val="22"/>
          <w:szCs w:val="22"/>
        </w:rPr>
      </w:pPr>
      <w:r w:rsidRPr="00216B89">
        <w:rPr>
          <w:rFonts w:ascii="Arial" w:eastAsia="Arial" w:hAnsi="Arial" w:cs="Arial"/>
          <w:sz w:val="22"/>
          <w:szCs w:val="22"/>
        </w:rPr>
        <w:t>A rule of thumb for interpreting the variance inflation factor:</w:t>
      </w:r>
    </w:p>
    <w:p w:rsidR="00216B89" w:rsidRPr="00216B89" w:rsidRDefault="00216B89" w:rsidP="00216B89">
      <w:pPr>
        <w:spacing w:before="20" w:line="257" w:lineRule="auto"/>
        <w:ind w:left="1740" w:right="1589" w:hanging="360"/>
        <w:rPr>
          <w:rFonts w:ascii="Arial" w:eastAsia="Arial" w:hAnsi="Arial" w:cs="Arial"/>
          <w:sz w:val="22"/>
          <w:szCs w:val="22"/>
        </w:rPr>
      </w:pPr>
      <w:r w:rsidRPr="00216B89">
        <w:rPr>
          <w:rFonts w:ascii="Arial" w:eastAsia="Arial" w:hAnsi="Arial" w:cs="Arial"/>
          <w:sz w:val="22"/>
          <w:szCs w:val="22"/>
        </w:rPr>
        <w:t>1 = not correlated.</w:t>
      </w:r>
    </w:p>
    <w:p w:rsidR="00216B89" w:rsidRPr="00216B89" w:rsidRDefault="00216B89" w:rsidP="00216B89">
      <w:pPr>
        <w:spacing w:before="20" w:line="257" w:lineRule="auto"/>
        <w:ind w:left="1740" w:right="1589" w:hanging="360"/>
        <w:rPr>
          <w:rFonts w:ascii="Arial" w:eastAsia="Arial" w:hAnsi="Arial" w:cs="Arial"/>
          <w:sz w:val="22"/>
          <w:szCs w:val="22"/>
        </w:rPr>
      </w:pPr>
      <w:r w:rsidRPr="00216B89">
        <w:rPr>
          <w:rFonts w:ascii="Arial" w:eastAsia="Arial" w:hAnsi="Arial" w:cs="Arial"/>
          <w:sz w:val="22"/>
          <w:szCs w:val="22"/>
        </w:rPr>
        <w:t>Between 1 and 5 = moderately correlated.</w:t>
      </w:r>
    </w:p>
    <w:p w:rsidR="00216B89" w:rsidRPr="00216B89" w:rsidRDefault="00216B89" w:rsidP="00216B89">
      <w:pPr>
        <w:spacing w:before="20" w:line="257" w:lineRule="auto"/>
        <w:ind w:left="1740" w:right="1589" w:hanging="360"/>
        <w:rPr>
          <w:rFonts w:ascii="Arial" w:eastAsia="Arial" w:hAnsi="Arial" w:cs="Arial"/>
          <w:sz w:val="22"/>
          <w:szCs w:val="22"/>
        </w:rPr>
      </w:pPr>
      <w:r w:rsidRPr="00216B89">
        <w:rPr>
          <w:rFonts w:ascii="Arial" w:eastAsia="Arial" w:hAnsi="Arial" w:cs="Arial"/>
          <w:sz w:val="22"/>
          <w:szCs w:val="22"/>
        </w:rPr>
        <w:t>Greater than 5 = highly correlated.</w:t>
      </w:r>
    </w:p>
    <w:p w:rsidR="00D317C0" w:rsidRDefault="00216B89" w:rsidP="00216B89">
      <w:pPr>
        <w:spacing w:before="20" w:line="257" w:lineRule="auto"/>
        <w:ind w:left="1380" w:right="1589"/>
        <w:rPr>
          <w:rFonts w:ascii="Arial" w:eastAsia="Arial" w:hAnsi="Arial" w:cs="Arial"/>
          <w:sz w:val="22"/>
          <w:szCs w:val="22"/>
        </w:rPr>
      </w:pPr>
      <w:r w:rsidRPr="00216B89">
        <w:rPr>
          <w:rFonts w:ascii="Arial" w:eastAsia="Arial" w:hAnsi="Arial" w:cs="Arial"/>
          <w:sz w:val="22"/>
          <w:szCs w:val="22"/>
        </w:rPr>
        <w:t>Exactly how large a VIF has to be before it causes issues is a subject of debate. What is known is that the more your VIF increases, the less reliable your regression results are going to be. In general, a VIF above 10 indicates high correlation and is cause for concern. Some authors suggest a more conservative level of 2.5 or above.</w:t>
      </w:r>
    </w:p>
    <w:p w:rsidR="00216B89" w:rsidRDefault="00216B89" w:rsidP="00216B89">
      <w:pPr>
        <w:spacing w:before="20" w:line="257" w:lineRule="auto"/>
        <w:ind w:left="1380" w:right="1589"/>
        <w:rPr>
          <w:rFonts w:ascii="Arial" w:eastAsia="Arial" w:hAnsi="Arial" w:cs="Arial"/>
          <w:sz w:val="22"/>
          <w:szCs w:val="22"/>
        </w:rPr>
      </w:pPr>
    </w:p>
    <w:p w:rsidR="002671A6" w:rsidRDefault="00DD7BE5" w:rsidP="002671A6">
      <w:pPr>
        <w:ind w:left="1020"/>
        <w:rPr>
          <w:rFonts w:ascii="Arial" w:eastAsia="Arial" w:hAnsi="Arial" w:cs="Arial"/>
          <w:sz w:val="22"/>
          <w:szCs w:val="22"/>
        </w:rPr>
      </w:pPr>
      <w:r>
        <w:rPr>
          <w:rFonts w:ascii="Arial" w:eastAsia="Arial" w:hAnsi="Arial" w:cs="Arial"/>
          <w:sz w:val="22"/>
          <w:szCs w:val="22"/>
        </w:rPr>
        <w:t>13. Why do we need to scale the data before feeding it to the train the model?</w:t>
      </w:r>
    </w:p>
    <w:p w:rsidR="002671A6" w:rsidRDefault="002671A6">
      <w:pPr>
        <w:ind w:left="1020"/>
        <w:rPr>
          <w:rFonts w:ascii="Arial" w:eastAsia="Arial" w:hAnsi="Arial" w:cs="Arial"/>
          <w:sz w:val="22"/>
          <w:szCs w:val="22"/>
        </w:rPr>
        <w:sectPr w:rsidR="002671A6">
          <w:headerReference w:type="default" r:id="rId9"/>
          <w:footerReference w:type="default" r:id="rId10"/>
          <w:pgSz w:w="11920" w:h="16840"/>
          <w:pgMar w:top="740" w:right="0" w:bottom="280" w:left="60" w:header="232" w:footer="865" w:gutter="0"/>
          <w:cols w:space="720"/>
        </w:sectPr>
      </w:pPr>
      <w:r>
        <w:rPr>
          <w:rFonts w:ascii="Arial" w:eastAsia="Arial" w:hAnsi="Arial" w:cs="Arial"/>
          <w:sz w:val="22"/>
          <w:szCs w:val="22"/>
        </w:rPr>
        <w:tab/>
      </w:r>
      <w:r w:rsidRPr="002671A6">
        <w:rPr>
          <w:rFonts w:ascii="Arial" w:eastAsia="Arial" w:hAnsi="Arial" w:cs="Arial"/>
          <w:sz w:val="22"/>
          <w:szCs w:val="22"/>
        </w:rPr>
        <w:t xml:space="preserve">When you’re working with a learning model, it is important to scale the features to a range which is centered </w:t>
      </w:r>
      <w:proofErr w:type="gramStart"/>
      <w:r w:rsidRPr="002671A6">
        <w:rPr>
          <w:rFonts w:ascii="Arial" w:eastAsia="Arial" w:hAnsi="Arial" w:cs="Arial"/>
          <w:sz w:val="22"/>
          <w:szCs w:val="22"/>
        </w:rPr>
        <w:t>around</w:t>
      </w:r>
      <w:proofErr w:type="gramEnd"/>
      <w:r w:rsidRPr="002671A6">
        <w:rPr>
          <w:rFonts w:ascii="Arial" w:eastAsia="Arial" w:hAnsi="Arial" w:cs="Arial"/>
          <w:sz w:val="22"/>
          <w:szCs w:val="22"/>
        </w:rPr>
        <w:t xml:space="preserve"> zero. This is done so that the </w:t>
      </w:r>
      <w:proofErr w:type="gramStart"/>
      <w:r w:rsidRPr="002671A6">
        <w:rPr>
          <w:rFonts w:ascii="Arial" w:eastAsia="Arial" w:hAnsi="Arial" w:cs="Arial"/>
          <w:sz w:val="22"/>
          <w:szCs w:val="22"/>
        </w:rPr>
        <w:t>variance of the features are</w:t>
      </w:r>
      <w:proofErr w:type="gramEnd"/>
      <w:r w:rsidRPr="002671A6">
        <w:rPr>
          <w:rFonts w:ascii="Arial" w:eastAsia="Arial" w:hAnsi="Arial" w:cs="Arial"/>
          <w:sz w:val="22"/>
          <w:szCs w:val="22"/>
        </w:rPr>
        <w:t xml:space="preserve"> in the same range. If a feature’s variance is orders of magnitude more than the variance of other features, that particular feature might dominate other features in the dataset, which is not something we want happening in our model.</w:t>
      </w:r>
    </w:p>
    <w:p w:rsidR="00E1549B" w:rsidRDefault="00E1549B">
      <w:pPr>
        <w:spacing w:before="1" w:line="180" w:lineRule="exact"/>
        <w:rPr>
          <w:sz w:val="19"/>
          <w:szCs w:val="19"/>
        </w:rPr>
      </w:pPr>
    </w:p>
    <w:p w:rsidR="00E1549B" w:rsidRDefault="00E1549B">
      <w:pPr>
        <w:spacing w:line="200" w:lineRule="exact"/>
      </w:pPr>
    </w:p>
    <w:p w:rsidR="00E1549B" w:rsidRDefault="00E1549B">
      <w:pPr>
        <w:spacing w:before="9" w:line="200" w:lineRule="exact"/>
      </w:pPr>
    </w:p>
    <w:p w:rsidR="006D4B6A" w:rsidRDefault="00DD7BE5" w:rsidP="006D4B6A">
      <w:pPr>
        <w:spacing w:before="32"/>
        <w:ind w:left="1020"/>
        <w:rPr>
          <w:rFonts w:ascii="Arial" w:eastAsia="Arial" w:hAnsi="Arial" w:cs="Arial"/>
          <w:sz w:val="22"/>
          <w:szCs w:val="22"/>
        </w:rPr>
      </w:pPr>
      <w:r>
        <w:rPr>
          <w:rFonts w:ascii="Arial" w:eastAsia="Arial" w:hAnsi="Arial" w:cs="Arial"/>
          <w:sz w:val="22"/>
          <w:szCs w:val="22"/>
        </w:rPr>
        <w:t>14. What are the different metrics which are used to check the goodness of fit in linear regression?</w:t>
      </w:r>
    </w:p>
    <w:p w:rsidR="006D4B6A" w:rsidRPr="006D4B6A" w:rsidRDefault="006D4B6A" w:rsidP="006D4B6A">
      <w:pPr>
        <w:spacing w:before="32"/>
        <w:ind w:left="1020"/>
        <w:rPr>
          <w:rFonts w:ascii="Arial" w:eastAsia="Arial" w:hAnsi="Arial" w:cs="Arial"/>
          <w:sz w:val="22"/>
          <w:szCs w:val="22"/>
        </w:rPr>
      </w:pPr>
      <w:r w:rsidRPr="006D4B6A">
        <w:rPr>
          <w:rFonts w:ascii="Arial" w:eastAsia="Arial" w:hAnsi="Arial" w:cs="Arial"/>
          <w:sz w:val="22"/>
          <w:szCs w:val="22"/>
        </w:rPr>
        <w:t xml:space="preserve">The Curve Fitting Toolbox supports </w:t>
      </w:r>
      <w:proofErr w:type="gramStart"/>
      <w:r w:rsidRPr="006D4B6A">
        <w:rPr>
          <w:rFonts w:ascii="Arial" w:eastAsia="Arial" w:hAnsi="Arial" w:cs="Arial"/>
          <w:sz w:val="22"/>
          <w:szCs w:val="22"/>
        </w:rPr>
        <w:t>these</w:t>
      </w:r>
      <w:proofErr w:type="gramEnd"/>
      <w:r w:rsidRPr="006D4B6A">
        <w:rPr>
          <w:rFonts w:ascii="Arial" w:eastAsia="Arial" w:hAnsi="Arial" w:cs="Arial"/>
          <w:sz w:val="22"/>
          <w:szCs w:val="22"/>
        </w:rPr>
        <w:t xml:space="preserve"> goodness of fit st</w:t>
      </w:r>
      <w:r>
        <w:rPr>
          <w:rFonts w:ascii="Arial" w:eastAsia="Arial" w:hAnsi="Arial" w:cs="Arial"/>
          <w:sz w:val="22"/>
          <w:szCs w:val="22"/>
        </w:rPr>
        <w:t>atistics for parametric models:</w:t>
      </w:r>
    </w:p>
    <w:p w:rsidR="006D4B6A" w:rsidRPr="006D4B6A" w:rsidRDefault="006D4B6A" w:rsidP="006D4B6A">
      <w:pPr>
        <w:pStyle w:val="ListParagraph"/>
        <w:numPr>
          <w:ilvl w:val="0"/>
          <w:numId w:val="2"/>
        </w:numPr>
        <w:spacing w:before="32"/>
        <w:rPr>
          <w:rFonts w:ascii="Arial" w:eastAsia="Arial" w:hAnsi="Arial" w:cs="Arial"/>
          <w:sz w:val="22"/>
          <w:szCs w:val="22"/>
        </w:rPr>
      </w:pPr>
      <w:r w:rsidRPr="006D4B6A">
        <w:rPr>
          <w:rFonts w:ascii="Arial" w:eastAsia="Arial" w:hAnsi="Arial" w:cs="Arial"/>
          <w:sz w:val="22"/>
          <w:szCs w:val="22"/>
        </w:rPr>
        <w:t>The sum of squares due to error (SSE)</w:t>
      </w:r>
    </w:p>
    <w:p w:rsidR="006D4B6A" w:rsidRPr="006D4B6A" w:rsidRDefault="006D4B6A" w:rsidP="006D4B6A">
      <w:pPr>
        <w:pStyle w:val="ListParagraph"/>
        <w:numPr>
          <w:ilvl w:val="0"/>
          <w:numId w:val="2"/>
        </w:numPr>
        <w:spacing w:before="32"/>
        <w:rPr>
          <w:rFonts w:ascii="Arial" w:eastAsia="Arial" w:hAnsi="Arial" w:cs="Arial"/>
          <w:sz w:val="22"/>
          <w:szCs w:val="22"/>
        </w:rPr>
      </w:pPr>
      <w:r w:rsidRPr="006D4B6A">
        <w:rPr>
          <w:rFonts w:ascii="Arial" w:eastAsia="Arial" w:hAnsi="Arial" w:cs="Arial"/>
          <w:sz w:val="22"/>
          <w:szCs w:val="22"/>
        </w:rPr>
        <w:t>R-square</w:t>
      </w:r>
    </w:p>
    <w:p w:rsidR="006D4B6A" w:rsidRPr="006D4B6A" w:rsidRDefault="006D4B6A" w:rsidP="006D4B6A">
      <w:pPr>
        <w:pStyle w:val="ListParagraph"/>
        <w:numPr>
          <w:ilvl w:val="0"/>
          <w:numId w:val="2"/>
        </w:numPr>
        <w:spacing w:before="32"/>
        <w:rPr>
          <w:rFonts w:ascii="Arial" w:eastAsia="Arial" w:hAnsi="Arial" w:cs="Arial"/>
          <w:sz w:val="22"/>
          <w:szCs w:val="22"/>
        </w:rPr>
      </w:pPr>
      <w:r w:rsidRPr="006D4B6A">
        <w:rPr>
          <w:rFonts w:ascii="Arial" w:eastAsia="Arial" w:hAnsi="Arial" w:cs="Arial"/>
          <w:sz w:val="22"/>
          <w:szCs w:val="22"/>
        </w:rPr>
        <w:t>Adjusted R-square</w:t>
      </w:r>
    </w:p>
    <w:p w:rsidR="002671A6" w:rsidRPr="006D4B6A" w:rsidRDefault="006D4B6A" w:rsidP="006D4B6A">
      <w:pPr>
        <w:pStyle w:val="ListParagraph"/>
        <w:numPr>
          <w:ilvl w:val="0"/>
          <w:numId w:val="2"/>
        </w:numPr>
        <w:spacing w:before="32"/>
        <w:rPr>
          <w:rFonts w:ascii="Arial" w:eastAsia="Arial" w:hAnsi="Arial" w:cs="Arial"/>
          <w:sz w:val="22"/>
          <w:szCs w:val="22"/>
        </w:rPr>
      </w:pPr>
      <w:r w:rsidRPr="006D4B6A">
        <w:rPr>
          <w:rFonts w:ascii="Arial" w:eastAsia="Arial" w:hAnsi="Arial" w:cs="Arial"/>
          <w:sz w:val="22"/>
          <w:szCs w:val="22"/>
        </w:rPr>
        <w:t>Root mean squared error (RMSE)</w:t>
      </w:r>
    </w:p>
    <w:p w:rsidR="006D4B6A" w:rsidRDefault="006D4B6A" w:rsidP="006D4B6A">
      <w:pPr>
        <w:spacing w:before="32"/>
        <w:ind w:left="1020"/>
        <w:rPr>
          <w:rFonts w:ascii="Arial" w:eastAsia="Arial" w:hAnsi="Arial" w:cs="Arial"/>
          <w:sz w:val="22"/>
          <w:szCs w:val="22"/>
        </w:rPr>
      </w:pPr>
    </w:p>
    <w:p w:rsidR="00E1549B" w:rsidRDefault="00DD7BE5">
      <w:pPr>
        <w:spacing w:before="18"/>
        <w:ind w:left="1020"/>
        <w:rPr>
          <w:rFonts w:ascii="Arial" w:eastAsia="Arial" w:hAnsi="Arial" w:cs="Arial"/>
          <w:sz w:val="22"/>
          <w:szCs w:val="22"/>
        </w:rPr>
      </w:pPr>
      <w:r>
        <w:rPr>
          <w:rFonts w:ascii="Arial" w:eastAsia="Arial" w:hAnsi="Arial" w:cs="Arial"/>
          <w:sz w:val="22"/>
          <w:szCs w:val="22"/>
        </w:rPr>
        <w:t>15. From the following confusion matrix calculate sensitivity, specificity, precision, recall and accuracy.</w:t>
      </w:r>
    </w:p>
    <w:p w:rsidR="00E1549B" w:rsidRDefault="00E1549B">
      <w:pPr>
        <w:spacing w:before="1" w:line="180" w:lineRule="exact"/>
        <w:rPr>
          <w:sz w:val="19"/>
          <w:szCs w:val="19"/>
        </w:rPr>
      </w:pPr>
    </w:p>
    <w:p w:rsidR="00E1549B" w:rsidRDefault="00DD7BE5">
      <w:pPr>
        <w:ind w:left="1488"/>
        <w:rPr>
          <w:rFonts w:ascii="Arial" w:eastAsia="Arial" w:hAnsi="Arial" w:cs="Arial"/>
          <w:sz w:val="22"/>
          <w:szCs w:val="22"/>
        </w:rPr>
      </w:pPr>
      <w:r>
        <w:rPr>
          <w:rFonts w:ascii="Arial" w:eastAsia="Arial" w:hAnsi="Arial" w:cs="Arial"/>
          <w:sz w:val="22"/>
          <w:szCs w:val="22"/>
        </w:rPr>
        <w:t>Actual/Predicted                         True                                            False</w:t>
      </w:r>
    </w:p>
    <w:p w:rsidR="00E1549B" w:rsidRDefault="00DD7BE5">
      <w:pPr>
        <w:spacing w:before="8"/>
        <w:ind w:left="1488"/>
        <w:rPr>
          <w:rFonts w:ascii="Arial" w:eastAsia="Arial" w:hAnsi="Arial" w:cs="Arial"/>
          <w:sz w:val="22"/>
          <w:szCs w:val="22"/>
        </w:rPr>
      </w:pPr>
      <w:r>
        <w:rPr>
          <w:rFonts w:ascii="Arial" w:eastAsia="Arial" w:hAnsi="Arial" w:cs="Arial"/>
          <w:sz w:val="22"/>
          <w:szCs w:val="22"/>
        </w:rPr>
        <w:t>True                                            1000                                           50</w:t>
      </w:r>
    </w:p>
    <w:p w:rsidR="00E1549B" w:rsidRDefault="001F4D69">
      <w:pPr>
        <w:spacing w:before="11"/>
        <w:ind w:left="1488"/>
        <w:rPr>
          <w:rFonts w:ascii="Arial" w:eastAsia="Arial" w:hAnsi="Arial" w:cs="Arial"/>
          <w:sz w:val="22"/>
          <w:szCs w:val="22"/>
        </w:rPr>
      </w:pPr>
      <w:bookmarkStart w:id="0" w:name="_GoBack"/>
      <w:bookmarkEnd w:id="0"/>
      <w:r>
        <w:pict>
          <v:group id="_x0000_s1026" style="position:absolute;left:0;text-align:left;margin-left:36.15pt;margin-top:-26.6pt;width:523.05pt;height:560.3pt;z-index:-251658240;mso-position-horizontal-relative:page" coordorigin="723,-532" coordsize="10461,11206">
            <v:shape id="_x0000_s1043" type="#_x0000_t75" style="position:absolute;left:723;top:213;width:10461;height:10461">
              <v:imagedata r:id="rId8" o:title=""/>
            </v:shape>
            <v:shape id="_x0000_s1042" style="position:absolute;left:1445;top:-522;width:3111;height:0" coordorigin="1445,-522" coordsize="3111,0" path="m1445,-522r3111,e" filled="f" strokeweight=".58pt">
              <v:path arrowok="t"/>
            </v:shape>
            <v:shape id="_x0000_s1041" style="position:absolute;left:4566;top:-522;width:3111;height:0" coordorigin="4566,-522" coordsize="3111,0" path="m4566,-522r3111,e" filled="f" strokeweight=".58pt">
              <v:path arrowok="t"/>
            </v:shape>
            <v:shape id="_x0000_s1040" style="position:absolute;left:7686;top:-522;width:3111;height:0" coordorigin="7686,-522" coordsize="3111,0" path="m7686,-522r3111,e" filled="f" strokeweight=".58pt">
              <v:path arrowok="t"/>
            </v:shape>
            <v:shape id="_x0000_s1039" style="position:absolute;left:1445;top:-258;width:3111;height:0" coordorigin="1445,-258" coordsize="3111,0" path="m1445,-258r3111,e" filled="f" strokeweight=".58pt">
              <v:path arrowok="t"/>
            </v:shape>
            <v:shape id="_x0000_s1038" style="position:absolute;left:4566;top:-258;width:3111;height:0" coordorigin="4566,-258" coordsize="3111,0" path="m4566,-258r3111,e" filled="f" strokeweight=".58pt">
              <v:path arrowok="t"/>
            </v:shape>
            <v:shape id="_x0000_s1037" style="position:absolute;left:7686;top:-258;width:3111;height:0" coordorigin="7686,-258" coordsize="3111,0" path="m7686,-258r3111,e" filled="f" strokeweight=".58pt">
              <v:path arrowok="t"/>
            </v:shape>
            <v:shape id="_x0000_s1036" style="position:absolute;left:1445;top:6;width:3111;height:0" coordorigin="1445,6" coordsize="3111,0" path="m1445,6r3111,e" filled="f" strokeweight=".58pt">
              <v:path arrowok="t"/>
            </v:shape>
            <v:shape id="_x0000_s1035" style="position:absolute;left:4566;top:6;width:3111;height:0" coordorigin="4566,6" coordsize="3111,0" path="m4566,6r3111,e" filled="f" strokeweight=".58pt">
              <v:path arrowok="t"/>
            </v:shape>
            <v:shape id="_x0000_s1034" style="position:absolute;left:7686;top:6;width:3111;height:0" coordorigin="7686,6" coordsize="3111,0" path="m7686,6r3111,e" filled="f" strokeweight=".58pt">
              <v:path arrowok="t"/>
            </v:shape>
            <v:shape id="_x0000_s1033" style="position:absolute;left:1440;top:-527;width:0;height:799" coordorigin="1440,-527" coordsize="0,799" path="m1440,-527r,800e" filled="f" strokeweight=".58pt">
              <v:path arrowok="t"/>
            </v:shape>
            <v:shape id="_x0000_s1032" style="position:absolute;left:1445;top:268;width:3111;height:0" coordorigin="1445,268" coordsize="3111,0" path="m1445,268r3111,e" filled="f" strokeweight=".58pt">
              <v:path arrowok="t"/>
            </v:shape>
            <v:shape id="_x0000_s1031" style="position:absolute;left:4561;top:-527;width:0;height:799" coordorigin="4561,-527" coordsize="0,799" path="m4561,-527r,800e" filled="f" strokeweight=".58pt">
              <v:path arrowok="t"/>
            </v:shape>
            <v:shape id="_x0000_s1030" style="position:absolute;left:4566;top:268;width:3111;height:0" coordorigin="4566,268" coordsize="3111,0" path="m4566,268r3111,e" filled="f" strokeweight=".58pt">
              <v:path arrowok="t"/>
            </v:shape>
            <v:shape id="_x0000_s1029" style="position:absolute;left:7681;top:-527;width:0;height:799" coordorigin="7681,-527" coordsize="0,799" path="m7681,-527r,800e" filled="f" strokeweight=".58pt">
              <v:path arrowok="t"/>
            </v:shape>
            <v:shape id="_x0000_s1028" style="position:absolute;left:7686;top:268;width:3111;height:0" coordorigin="7686,268" coordsize="3111,0" path="m7686,268r3111,e" filled="f" strokeweight=".58pt">
              <v:path arrowok="t"/>
            </v:shape>
            <v:shape id="_x0000_s1027" style="position:absolute;left:10802;top:-527;width:0;height:799" coordorigin="10802,-527" coordsize="0,799" path="m10802,-527r,800e" filled="f" strokeweight=".58pt">
              <v:path arrowok="t"/>
            </v:shape>
            <w10:wrap anchorx="page"/>
          </v:group>
        </w:pict>
      </w:r>
      <w:r w:rsidR="00DD7BE5">
        <w:rPr>
          <w:rFonts w:ascii="Arial" w:eastAsia="Arial" w:hAnsi="Arial" w:cs="Arial"/>
          <w:sz w:val="22"/>
          <w:szCs w:val="22"/>
        </w:rPr>
        <w:t>False                                          250                                             1200</w:t>
      </w:r>
    </w:p>
    <w:sectPr w:rsidR="00E1549B">
      <w:pgSz w:w="11920" w:h="16840"/>
      <w:pgMar w:top="740" w:right="0" w:bottom="280" w:left="60" w:header="232" w:footer="8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D69" w:rsidRDefault="001F4D69">
      <w:r>
        <w:separator/>
      </w:r>
    </w:p>
  </w:endnote>
  <w:endnote w:type="continuationSeparator" w:id="0">
    <w:p w:rsidR="001F4D69" w:rsidRDefault="001F4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A2A" w:rsidRDefault="001F4D69">
    <w:pPr>
      <w:spacing w:line="200" w:lineRule="exact"/>
    </w:pPr>
    <w:r>
      <w:pict>
        <v:group id="_x0000_s2049" style="position:absolute;margin-left:33.75pt;margin-top:788.7pt;width:526.75pt;height:4.55pt;z-index:-251657216;mso-position-horizontal-relative:page;mso-position-vertical-relative:page" coordorigin="675,15774" coordsize="10535,91">
          <v:shape id="_x0000_s2051" style="position:absolute;left:706;top:15856;width:10473;height:0" coordorigin="706,15856" coordsize="10473,0" path="m706,15856r10473,e" filled="f" strokecolor="#da5f5f" strokeweight=".82pt">
            <v:path arrowok="t"/>
          </v:shape>
          <v:shape id="_x0000_s2050" style="position:absolute;left:706;top:15805;width:10473;height:0" coordorigin="706,15805" coordsize="10473,0" path="m706,15805r10473,e" filled="f" strokecolor="#da5f5f" strokeweight="3.1pt">
            <v:path arrowok="t"/>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D69" w:rsidRDefault="001F4D69">
      <w:r>
        <w:separator/>
      </w:r>
    </w:p>
  </w:footnote>
  <w:footnote w:type="continuationSeparator" w:id="0">
    <w:p w:rsidR="001F4D69" w:rsidRDefault="001F4D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A2A" w:rsidRDefault="001F4D69">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8.4pt;margin-top:11.6pt;width:92.3pt;height:24.6pt;z-index:-251660288;mso-position-horizontal-relative:page;mso-position-vertical-relative:page">
          <v:imagedata r:id="rId1" o:title=""/>
          <w10:wrap anchorx="page" anchory="page"/>
        </v:shape>
      </w:pict>
    </w:r>
    <w:r>
      <w:pict>
        <v:group id="_x0000_s2053" style="position:absolute;margin-left:452.85pt;margin-top:32.85pt;width:142.45pt;height:4.55pt;z-index:-251659264;mso-position-horizontal-relative:page;mso-position-vertical-relative:page" coordorigin="9057,657" coordsize="2849,91">
          <v:shape id="_x0000_s2055" style="position:absolute;left:9088;top:739;width:2556;height:0" coordorigin="9088,739" coordsize="2556,0" path="m9088,739r2557,e" filled="f" strokecolor="#da5f5f" strokeweight=".82pt">
            <v:path arrowok="t"/>
          </v:shape>
          <v:shape id="_x0000_s2054" style="position:absolute;left:9088;top:688;width:2818;height:0" coordorigin="9088,688" coordsize="2818,0" path="m9088,688r2818,e" filled="f" strokecolor="#da5f5f" strokeweight="3.1pt">
            <v:path arrowok="t"/>
          </v:shape>
          <w10:wrap anchorx="page" anchory="page"/>
        </v:group>
      </w:pict>
    </w:r>
    <w:r>
      <w:pict>
        <v:shapetype id="_x0000_t202" coordsize="21600,21600" o:spt="202" path="m,l,21600r21600,l21600,xe">
          <v:stroke joinstyle="miter"/>
          <v:path gradientshapeok="t" o:connecttype="rect"/>
        </v:shapetype>
        <v:shape id="_x0000_s2052" type="#_x0000_t202" style="position:absolute;margin-left:463.5pt;margin-top:17.4pt;width:114.85pt;height:16.05pt;z-index:-251658240;mso-position-horizontal-relative:page;mso-position-vertical-relative:page" filled="f" stroked="f">
          <v:textbox style="mso-next-textbox:#_x0000_s2052" inset="0,0,0,0">
            <w:txbxContent>
              <w:p w:rsidR="00D35A2A" w:rsidRDefault="00D35A2A">
                <w:pPr>
                  <w:spacing w:line="300" w:lineRule="exact"/>
                  <w:ind w:left="20" w:right="-42"/>
                  <w:rPr>
                    <w:rFonts w:ascii="Arial" w:eastAsia="Arial" w:hAnsi="Arial" w:cs="Arial"/>
                    <w:sz w:val="28"/>
                    <w:szCs w:val="28"/>
                  </w:rPr>
                </w:pPr>
                <w:r>
                  <w:rPr>
                    <w:rFonts w:ascii="Arial" w:eastAsia="Arial" w:hAnsi="Arial" w:cs="Arial"/>
                    <w:color w:val="DA5F5F"/>
                    <w:sz w:val="28"/>
                    <w:szCs w:val="28"/>
                  </w:rPr>
                  <w:t>ASSIGNMENT - 6</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76ADD"/>
    <w:multiLevelType w:val="hybridMultilevel"/>
    <w:tmpl w:val="B8F41E42"/>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
    <w:nsid w:val="6E9636BA"/>
    <w:multiLevelType w:val="multilevel"/>
    <w:tmpl w:val="7682F33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E1549B"/>
    <w:rsid w:val="000A0F1E"/>
    <w:rsid w:val="001F4D69"/>
    <w:rsid w:val="00216B89"/>
    <w:rsid w:val="002671A6"/>
    <w:rsid w:val="00302BA2"/>
    <w:rsid w:val="005F1F70"/>
    <w:rsid w:val="00642922"/>
    <w:rsid w:val="006D4B6A"/>
    <w:rsid w:val="007A5B06"/>
    <w:rsid w:val="00BD45E3"/>
    <w:rsid w:val="00D317C0"/>
    <w:rsid w:val="00D35A2A"/>
    <w:rsid w:val="00DD7BE5"/>
    <w:rsid w:val="00E15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6D4B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6D4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11994">
      <w:bodyDiv w:val="1"/>
      <w:marLeft w:val="0"/>
      <w:marRight w:val="0"/>
      <w:marTop w:val="0"/>
      <w:marBottom w:val="0"/>
      <w:divBdr>
        <w:top w:val="none" w:sz="0" w:space="0" w:color="auto"/>
        <w:left w:val="none" w:sz="0" w:space="0" w:color="auto"/>
        <w:bottom w:val="none" w:sz="0" w:space="0" w:color="auto"/>
        <w:right w:val="none" w:sz="0" w:space="0" w:color="auto"/>
      </w:divBdr>
    </w:div>
    <w:div w:id="867329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3</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5</cp:revision>
  <dcterms:created xsi:type="dcterms:W3CDTF">2021-04-12T09:09:00Z</dcterms:created>
  <dcterms:modified xsi:type="dcterms:W3CDTF">2021-04-13T18:07:00Z</dcterms:modified>
</cp:coreProperties>
</file>