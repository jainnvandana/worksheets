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6B4" w:rsidRDefault="006676B4">
      <w:pPr>
        <w:spacing w:line="200" w:lineRule="exact"/>
      </w:pPr>
    </w:p>
    <w:p w:rsidR="006676B4" w:rsidRDefault="006676B4">
      <w:pPr>
        <w:spacing w:line="200" w:lineRule="exact"/>
      </w:pPr>
    </w:p>
    <w:p w:rsidR="006676B4" w:rsidRDefault="006676B4">
      <w:pPr>
        <w:spacing w:before="3" w:line="200" w:lineRule="exact"/>
      </w:pPr>
    </w:p>
    <w:p w:rsidR="006676B4" w:rsidRDefault="009A7D2A">
      <w:pPr>
        <w:spacing w:before="25"/>
        <w:ind w:left="4189" w:right="4189"/>
        <w:jc w:val="center"/>
        <w:rPr>
          <w:rFonts w:ascii="Arial" w:eastAsia="Arial" w:hAnsi="Arial" w:cs="Arial"/>
          <w:sz w:val="28"/>
          <w:szCs w:val="28"/>
        </w:rPr>
      </w:pPr>
      <w:r>
        <w:pict>
          <v:group id="_x0000_s1128" style="position:absolute;left:0;text-align:left;margin-left:210.7pt;margin-top:15.75pt;width:190.55pt;height:1.55pt;z-index:-251660288;mso-position-horizontal-relative:page" coordorigin="4214,315" coordsize="3811,31">
            <v:shape id="_x0000_s1130" style="position:absolute;left:4230;top:331;width:1632;height:0" coordorigin="4230,331" coordsize="1632,0" path="m4230,331r1632,e" filled="f" strokeweight="1.54pt">
              <v:path arrowok="t"/>
            </v:shape>
            <v:shape id="_x0000_s1129" style="position:absolute;left:5862;top:331;width:2148;height:0" coordorigin="5862,331" coordsize="2148,0" path="m5862,331r2148,e" filled="f" strokeweight="1.54pt">
              <v:path arrowok="t"/>
            </v:shape>
            <w10:wrap anchorx="page"/>
          </v:group>
        </w:pict>
      </w:r>
      <w:r w:rsidR="00E372C3">
        <w:rPr>
          <w:rFonts w:ascii="Arial" w:eastAsia="Arial" w:hAnsi="Arial" w:cs="Arial"/>
          <w:b/>
          <w:sz w:val="28"/>
          <w:szCs w:val="28"/>
        </w:rPr>
        <w:t>STATISTICS WORKSHEET-7</w:t>
      </w:r>
    </w:p>
    <w:p w:rsidR="006676B4" w:rsidRDefault="006676B4">
      <w:pPr>
        <w:spacing w:line="160" w:lineRule="exact"/>
        <w:rPr>
          <w:sz w:val="16"/>
          <w:szCs w:val="16"/>
        </w:rPr>
      </w:pPr>
    </w:p>
    <w:p w:rsidR="006676B4" w:rsidRDefault="009A7D2A">
      <w:pPr>
        <w:spacing w:line="350" w:lineRule="auto"/>
        <w:ind w:left="1464" w:right="1381" w:hanging="360"/>
        <w:rPr>
          <w:sz w:val="22"/>
          <w:szCs w:val="22"/>
        </w:rPr>
      </w:pPr>
      <w:r>
        <w:pict>
          <v:group id="_x0000_s1034" style="position:absolute;left:0;text-align:left;margin-left:44.3pt;margin-top:17.2pt;width:523.1pt;height:503.75pt;z-index:-251661312;mso-position-horizontal-relative:page" coordorigin="886,272" coordsize="10462,10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886;top:272;width:10462;height:10462">
              <v:imagedata r:id="rId8" o:title=""/>
            </v:shape>
            <v:shape id="_x0000_s1126" type="#_x0000_t75" style="position:absolute;left:886;top:272;width:10462;height:10462">
              <v:imagedata r:id="rId8" o:title=""/>
            </v:shape>
            <v:shape id="_x0000_s1125" style="position:absolute;left:1558;top:757;width:1315;height:0" coordorigin="1558,757" coordsize="1315,0" path="m1558,757r1315,e" filled="f" strokeweight="1.06pt">
              <v:path arrowok="t"/>
            </v:shape>
            <v:shape id="_x0000_s1124" style="position:absolute;left:2892;top:757;width:1316;height:0" coordorigin="2892,757" coordsize="1316,0" path="m2892,757r1316,e" filled="f" strokeweight="1.06pt">
              <v:path arrowok="t"/>
            </v:shape>
            <v:shape id="_x0000_s1123" style="position:absolute;left:4227;top:757;width:1320;height:0" coordorigin="4227,757" coordsize="1320,0" path="m4227,757r1320,e" filled="f" strokeweight="1.06pt">
              <v:path arrowok="t"/>
            </v:shape>
            <v:shape id="_x0000_s1122" style="position:absolute;left:5567;top:757;width:1316;height:0" coordorigin="5567,757" coordsize="1316,0" path="m5567,757r1315,e" filled="f" strokeweight="1.06pt">
              <v:path arrowok="t"/>
            </v:shape>
            <v:shape id="_x0000_s1121" style="position:absolute;left:6901;top:757;width:1318;height:0" coordorigin="6901,757" coordsize="1318,0" path="m6901,757r1318,e" filled="f" strokeweight="1.06pt">
              <v:path arrowok="t"/>
            </v:shape>
            <v:shape id="_x0000_s1120" style="position:absolute;left:8238;top:757;width:1320;height:0" coordorigin="8238,757" coordsize="1320,0" path="m8238,757r1321,e" filled="f" strokeweight="1.06pt">
              <v:path arrowok="t"/>
            </v:shape>
            <v:shape id="_x0000_s1119" style="position:absolute;left:9578;top:757;width:1318;height:0" coordorigin="9578,757" coordsize="1318,0" path="m9578,757r1318,e" filled="f" strokeweight="1.06pt">
              <v:path arrowok="t"/>
            </v:shape>
            <v:shape id="_x0000_s1118" style="position:absolute;left:1558;top:1288;width:1315;height:0" coordorigin="1558,1288" coordsize="1315,0" path="m1558,1288r1315,e" filled="f" strokeweight="1.06pt">
              <v:path arrowok="t"/>
            </v:shape>
            <v:shape id="_x0000_s1117" style="position:absolute;left:2892;top:1288;width:1316;height:0" coordorigin="2892,1288" coordsize="1316,0" path="m2892,1288r1316,e" filled="f" strokeweight="1.06pt">
              <v:path arrowok="t"/>
            </v:shape>
            <v:shape id="_x0000_s1116" style="position:absolute;left:4227;top:1288;width:1320;height:0" coordorigin="4227,1288" coordsize="1320,0" path="m4227,1288r1320,e" filled="f" strokeweight="1.06pt">
              <v:path arrowok="t"/>
            </v:shape>
            <v:shape id="_x0000_s1115" style="position:absolute;left:5567;top:1288;width:1316;height:0" coordorigin="5567,1288" coordsize="1316,0" path="m5567,1288r1315,e" filled="f" strokeweight="1.06pt">
              <v:path arrowok="t"/>
            </v:shape>
            <v:shape id="_x0000_s1114" style="position:absolute;left:6901;top:1288;width:1318;height:0" coordorigin="6901,1288" coordsize="1318,0" path="m6901,1288r1318,e" filled="f" strokeweight="1.06pt">
              <v:path arrowok="t"/>
            </v:shape>
            <v:shape id="_x0000_s1113" style="position:absolute;left:8238;top:1288;width:1320;height:0" coordorigin="8238,1288" coordsize="1320,0" path="m8238,1288r1321,e" filled="f" strokeweight="1.06pt">
              <v:path arrowok="t"/>
            </v:shape>
            <v:shape id="_x0000_s1112" style="position:absolute;left:9578;top:1288;width:1318;height:0" coordorigin="9578,1288" coordsize="1318,0" path="m9578,1288r1318,e" filled="f" strokeweight="1.06pt">
              <v:path arrowok="t"/>
            </v:shape>
            <v:shape id="_x0000_s1111" style="position:absolute;left:1548;top:748;width:0;height:1034" coordorigin="1548,748" coordsize="0,1034" path="m1548,748r,1034e" filled="f" strokeweight="1.06pt">
              <v:path arrowok="t"/>
            </v:shape>
            <v:shape id="_x0000_s1110" style="position:absolute;left:1558;top:1773;width:1315;height:0" coordorigin="1558,1773" coordsize="1315,0" path="m1558,1773r1315,e" filled="f" strokeweight="1.06pt">
              <v:path arrowok="t"/>
            </v:shape>
            <v:shape id="_x0000_s1109" style="position:absolute;left:2883;top:748;width:0;height:1034" coordorigin="2883,748" coordsize="0,1034" path="m2883,748r,1034e" filled="f" strokeweight="1.06pt">
              <v:path arrowok="t"/>
            </v:shape>
            <v:shape id="_x0000_s1108" style="position:absolute;left:2892;top:1773;width:1316;height:0" coordorigin="2892,1773" coordsize="1316,0" path="m2892,1773r1316,e" filled="f" strokeweight="1.06pt">
              <v:path arrowok="t"/>
            </v:shape>
            <v:shape id="_x0000_s1107" style="position:absolute;left:4218;top:748;width:0;height:1034" coordorigin="4218,748" coordsize="0,1034" path="m4218,748r,1034e" filled="f" strokeweight="1.06pt">
              <v:path arrowok="t"/>
            </v:shape>
            <v:shape id="_x0000_s1106" style="position:absolute;left:4227;top:1773;width:1320;height:0" coordorigin="4227,1773" coordsize="1320,0" path="m4227,1773r1320,e" filled="f" strokeweight="1.06pt">
              <v:path arrowok="t"/>
            </v:shape>
            <v:shape id="_x0000_s1105" style="position:absolute;left:5557;top:748;width:0;height:1034" coordorigin="5557,748" coordsize="0,1034" path="m5557,748r,1034e" filled="f" strokeweight="1.06pt">
              <v:path arrowok="t"/>
            </v:shape>
            <v:shape id="_x0000_s1104" style="position:absolute;left:5567;top:1773;width:1316;height:0" coordorigin="5567,1773" coordsize="1316,0" path="m5567,1773r1315,e" filled="f" strokeweight="1.06pt">
              <v:path arrowok="t"/>
            </v:shape>
            <v:shape id="_x0000_s1103" style="position:absolute;left:6892;top:748;width:0;height:1034" coordorigin="6892,748" coordsize="0,1034" path="m6892,748r,1034e" filled="f" strokeweight="1.06pt">
              <v:path arrowok="t"/>
            </v:shape>
            <v:shape id="_x0000_s1102" style="position:absolute;left:6901;top:1773;width:1318;height:0" coordorigin="6901,1773" coordsize="1318,0" path="m6901,1773r1318,e" filled="f" strokeweight="1.06pt">
              <v:path arrowok="t"/>
            </v:shape>
            <v:shape id="_x0000_s1101" style="position:absolute;left:8229;top:748;width:0;height:1034" coordorigin="8229,748" coordsize="0,1034" path="m8229,748r,1034e" filled="f" strokeweight="1.06pt">
              <v:path arrowok="t"/>
            </v:shape>
            <v:shape id="_x0000_s1100" style="position:absolute;left:8238;top:1773;width:1320;height:0" coordorigin="8238,1773" coordsize="1320,0" path="m8238,1773r1321,e" filled="f" strokeweight="1.06pt">
              <v:path arrowok="t"/>
            </v:shape>
            <v:shape id="_x0000_s1099" style="position:absolute;left:9568;top:748;width:0;height:1034" coordorigin="9568,748" coordsize="0,1034" path="m9568,748r,1034e" filled="f" strokeweight="1.06pt">
              <v:path arrowok="t"/>
            </v:shape>
            <v:shape id="_x0000_s1098" style="position:absolute;left:9578;top:1773;width:1318;height:0" coordorigin="9578,1773" coordsize="1318,0" path="m9578,1773r1318,e" filled="f" strokeweight="1.06pt">
              <v:path arrowok="t"/>
            </v:shape>
            <v:shape id="_x0000_s1097" style="position:absolute;left:10905;top:748;width:0;height:1034" coordorigin="10905,748" coordsize="0,1034" path="m10905,748r,1034e" filled="f" strokeweight="1.06pt">
              <v:path arrowok="t"/>
            </v:shape>
            <v:shape id="_x0000_s1096" style="position:absolute;left:1452;top:4910;width:917;height:0" coordorigin="1452,4910" coordsize="917,0" path="m1452,4910r917,e" filled="f" strokeweight="1.06pt">
              <v:path arrowok="t"/>
            </v:shape>
            <v:shape id="_x0000_s1095" style="position:absolute;left:2388;top:4910;width:917;height:0" coordorigin="2388,4910" coordsize="917,0" path="m2388,4910r917,e" filled="f" strokeweight="1.06pt">
              <v:path arrowok="t"/>
            </v:shape>
            <v:shape id="_x0000_s1094" style="position:absolute;left:3324;top:4910;width:912;height:0" coordorigin="3324,4910" coordsize="912,0" path="m3324,4910r913,e" filled="f" strokeweight="1.06pt">
              <v:path arrowok="t"/>
            </v:shape>
            <v:shape id="_x0000_s1093" style="position:absolute;left:4256;top:4910;width:917;height:0" coordorigin="4256,4910" coordsize="917,0" path="m4256,4910r917,e" filled="f" strokeweight="1.06pt">
              <v:path arrowok="t"/>
            </v:shape>
            <v:shape id="_x0000_s1092" style="position:absolute;left:5192;top:4910;width:919;height:0" coordorigin="5192,4910" coordsize="919,0" path="m5192,4910r919,e" filled="f" strokeweight="1.06pt">
              <v:path arrowok="t"/>
            </v:shape>
            <v:shape id="_x0000_s1091" style="position:absolute;left:6131;top:4910;width:917;height:0" coordorigin="6131,4910" coordsize="917,0" path="m6131,4910r917,e" filled="f" strokeweight="1.06pt">
              <v:path arrowok="t"/>
            </v:shape>
            <v:shape id="_x0000_s1090" style="position:absolute;left:7067;top:4910;width:917;height:0" coordorigin="7067,4910" coordsize="917,0" path="m7067,4910r917,e" filled="f" strokeweight="1.06pt">
              <v:path arrowok="t"/>
            </v:shape>
            <v:shape id="_x0000_s1089" style="position:absolute;left:8003;top:4910;width:912;height:0" coordorigin="8003,4910" coordsize="912,0" path="m8003,4910r912,e" filled="f" strokeweight="1.06pt">
              <v:path arrowok="t"/>
            </v:shape>
            <v:shape id="_x0000_s1088" style="position:absolute;left:8934;top:4910;width:917;height:0" coordorigin="8934,4910" coordsize="917,0" path="m8934,4910r917,e" filled="f" strokeweight="1.06pt">
              <v:path arrowok="t"/>
            </v:shape>
            <v:shape id="_x0000_s1087" style="position:absolute;left:9871;top:4910;width:919;height:0" coordorigin="9871,4910" coordsize="919,0" path="m9871,4910r919,e" filled="f" strokeweight="1.06pt">
              <v:path arrowok="t"/>
            </v:shape>
            <v:shape id="_x0000_s1086" style="position:absolute;left:1452;top:5395;width:917;height:0" coordorigin="1452,5395" coordsize="917,0" path="m1452,5395r917,e" filled="f" strokeweight="1.06pt">
              <v:path arrowok="t"/>
            </v:shape>
            <v:shape id="_x0000_s1085" style="position:absolute;left:2388;top:5395;width:917;height:0" coordorigin="2388,5395" coordsize="917,0" path="m2388,5395r917,e" filled="f" strokeweight="1.06pt">
              <v:path arrowok="t"/>
            </v:shape>
            <v:shape id="_x0000_s1084" style="position:absolute;left:3324;top:5395;width:912;height:0" coordorigin="3324,5395" coordsize="912,0" path="m3324,5395r913,e" filled="f" strokeweight="1.06pt">
              <v:path arrowok="t"/>
            </v:shape>
            <v:shape id="_x0000_s1083" style="position:absolute;left:4256;top:5395;width:917;height:0" coordorigin="4256,5395" coordsize="917,0" path="m4256,5395r917,e" filled="f" strokeweight="1.06pt">
              <v:path arrowok="t"/>
            </v:shape>
            <v:shape id="_x0000_s1082" style="position:absolute;left:5192;top:5395;width:919;height:0" coordorigin="5192,5395" coordsize="919,0" path="m5192,5395r919,e" filled="f" strokeweight="1.06pt">
              <v:path arrowok="t"/>
            </v:shape>
            <v:shape id="_x0000_s1081" style="position:absolute;left:6131;top:5395;width:917;height:0" coordorigin="6131,5395" coordsize="917,0" path="m6131,5395r917,e" filled="f" strokeweight="1.06pt">
              <v:path arrowok="t"/>
            </v:shape>
            <v:shape id="_x0000_s1080" style="position:absolute;left:7067;top:5395;width:917;height:0" coordorigin="7067,5395" coordsize="917,0" path="m7067,5395r917,e" filled="f" strokeweight="1.06pt">
              <v:path arrowok="t"/>
            </v:shape>
            <v:shape id="_x0000_s1079" style="position:absolute;left:8003;top:5395;width:912;height:0" coordorigin="8003,5395" coordsize="912,0" path="m8003,5395r912,e" filled="f" strokeweight="1.06pt">
              <v:path arrowok="t"/>
            </v:shape>
            <v:shape id="_x0000_s1078" style="position:absolute;left:8934;top:5395;width:917;height:0" coordorigin="8934,5395" coordsize="917,0" path="m8934,5395r917,e" filled="f" strokeweight="1.06pt">
              <v:path arrowok="t"/>
            </v:shape>
            <v:shape id="_x0000_s1077" style="position:absolute;left:9871;top:5395;width:919;height:0" coordorigin="9871,5395" coordsize="919,0" path="m9871,5395r919,e" filled="f" strokeweight="1.06pt">
              <v:path arrowok="t"/>
            </v:shape>
            <v:shape id="_x0000_s1076" style="position:absolute;left:1443;top:4900;width:0;height:989" coordorigin="1443,4900" coordsize="0,989" path="m1443,4900r,989e" filled="f" strokeweight="1.06pt">
              <v:path arrowok="t"/>
            </v:shape>
            <v:shape id="_x0000_s1075" style="position:absolute;left:1452;top:5880;width:917;height:0" coordorigin="1452,5880" coordsize="917,0" path="m1452,5880r917,e" filled="f" strokeweight="1.06pt">
              <v:path arrowok="t"/>
            </v:shape>
            <v:shape id="_x0000_s1074" style="position:absolute;left:2379;top:4900;width:0;height:989" coordorigin="2379,4900" coordsize="0,989" path="m2379,4900r,989e" filled="f" strokeweight="1.06pt">
              <v:path arrowok="t"/>
            </v:shape>
            <v:shape id="_x0000_s1073" style="position:absolute;left:2388;top:5880;width:917;height:0" coordorigin="2388,5880" coordsize="917,0" path="m2388,5880r917,e" filled="f" strokeweight="1.06pt">
              <v:path arrowok="t"/>
            </v:shape>
            <v:shape id="_x0000_s1072" style="position:absolute;left:3315;top:4900;width:0;height:989" coordorigin="3315,4900" coordsize="0,989" path="m3315,4900r,989e" filled="f" strokeweight="1.06pt">
              <v:path arrowok="t"/>
            </v:shape>
            <v:shape id="_x0000_s1071" style="position:absolute;left:3324;top:5880;width:912;height:0" coordorigin="3324,5880" coordsize="912,0" path="m3324,5880r913,e" filled="f" strokeweight="1.06pt">
              <v:path arrowok="t"/>
            </v:shape>
            <v:shape id="_x0000_s1070" style="position:absolute;left:4247;top:4900;width:0;height:989" coordorigin="4247,4900" coordsize="0,989" path="m4247,4900r,989e" filled="f" strokeweight="1.06pt">
              <v:path arrowok="t"/>
            </v:shape>
            <v:shape id="_x0000_s1069" style="position:absolute;left:4256;top:5880;width:917;height:0" coordorigin="4256,5880" coordsize="917,0" path="m4256,5880r917,e" filled="f" strokeweight="1.06pt">
              <v:path arrowok="t"/>
            </v:shape>
            <v:shape id="_x0000_s1068" style="position:absolute;left:5183;top:4900;width:0;height:989" coordorigin="5183,4900" coordsize="0,989" path="m5183,4900r,989e" filled="f" strokeweight="1.06pt">
              <v:path arrowok="t"/>
            </v:shape>
            <v:shape id="_x0000_s1067" style="position:absolute;left:5192;top:5880;width:919;height:0" coordorigin="5192,5880" coordsize="919,0" path="m5192,5880r919,e" filled="f" strokeweight="1.06pt">
              <v:path arrowok="t"/>
            </v:shape>
            <v:shape id="_x0000_s1066" style="position:absolute;left:6121;top:4900;width:0;height:989" coordorigin="6121,4900" coordsize="0,989" path="m6121,4900r,989e" filled="f" strokeweight="1.06pt">
              <v:path arrowok="t"/>
            </v:shape>
            <v:shape id="_x0000_s1065" style="position:absolute;left:6131;top:5880;width:917;height:0" coordorigin="6131,5880" coordsize="917,0" path="m6131,5880r917,e" filled="f" strokeweight="1.06pt">
              <v:path arrowok="t"/>
            </v:shape>
            <v:shape id="_x0000_s1064" style="position:absolute;left:7057;top:4900;width:0;height:989" coordorigin="7057,4900" coordsize="0,989" path="m7057,4900r,989e" filled="f" strokeweight="1.06pt">
              <v:path arrowok="t"/>
            </v:shape>
            <v:shape id="_x0000_s1063" style="position:absolute;left:7067;top:5880;width:917;height:0" coordorigin="7067,5880" coordsize="917,0" path="m7067,5880r917,e" filled="f" strokeweight="1.06pt">
              <v:path arrowok="t"/>
            </v:shape>
            <v:shape id="_x0000_s1062" style="position:absolute;left:7993;top:4900;width:0;height:989" coordorigin="7993,4900" coordsize="0,989" path="m7993,4900r,989e" filled="f" strokeweight="1.06pt">
              <v:path arrowok="t"/>
            </v:shape>
            <v:shape id="_x0000_s1061" style="position:absolute;left:8003;top:5880;width:912;height:0" coordorigin="8003,5880" coordsize="912,0" path="m8003,5880r912,e" filled="f" strokeweight="1.06pt">
              <v:path arrowok="t"/>
            </v:shape>
            <v:shape id="_x0000_s1060" style="position:absolute;left:8925;top:4900;width:0;height:989" coordorigin="8925,4900" coordsize="0,989" path="m8925,4900r,989e" filled="f" strokeweight="1.06pt">
              <v:path arrowok="t"/>
            </v:shape>
            <v:shape id="_x0000_s1059" style="position:absolute;left:8934;top:5880;width:917;height:0" coordorigin="8934,5880" coordsize="917,0" path="m8934,5880r917,e" filled="f" strokeweight="1.06pt">
              <v:path arrowok="t"/>
            </v:shape>
            <v:shape id="_x0000_s1058" style="position:absolute;left:9861;top:4900;width:0;height:989" coordorigin="9861,4900" coordsize="0,989" path="m9861,4900r,989e" filled="f" strokeweight="1.06pt">
              <v:path arrowok="t"/>
            </v:shape>
            <v:shape id="_x0000_s1057" style="position:absolute;left:9871;top:5880;width:919;height:0" coordorigin="9871,5880" coordsize="919,0" path="m9871,5880r919,e" filled="f" strokeweight="1.06pt">
              <v:path arrowok="t"/>
            </v:shape>
            <v:shape id="_x0000_s1056" style="position:absolute;left:10800;top:4900;width:0;height:989" coordorigin="10800,4900" coordsize="0,989" path="m10800,4900r,989e" filled="f" strokeweight=".37392mm">
              <v:path arrowok="t"/>
            </v:shape>
            <v:shape id="_x0000_s1055" style="position:absolute;left:2338;top:8498;width:1500;height:0" coordorigin="2338,8498" coordsize="1500,0" path="m2338,8498r1500,e" filled="f" strokeweight="1.06pt">
              <v:path arrowok="t"/>
            </v:shape>
            <v:shape id="_x0000_s1054" style="position:absolute;left:3857;top:8498;width:1493;height:0" coordorigin="3857,8498" coordsize="1493,0" path="m3857,8498r1493,e" filled="f" strokeweight="1.06pt">
              <v:path arrowok="t"/>
            </v:shape>
            <v:shape id="_x0000_s1053" style="position:absolute;left:5370;top:8498;width:1500;height:0" coordorigin="5370,8498" coordsize="1500,0" path="m5370,8498r1500,e" filled="f" strokeweight="1.06pt">
              <v:path arrowok="t"/>
            </v:shape>
            <v:shape id="_x0000_s1052" style="position:absolute;left:6889;top:8498;width:1493;height:0" coordorigin="6889,8498" coordsize="1493,0" path="m6889,8498r1493,e" filled="f" strokeweight="1.06pt">
              <v:path arrowok="t"/>
            </v:shape>
            <v:shape id="_x0000_s1051" style="position:absolute;left:8401;top:8498;width:1500;height:0" coordorigin="8401,8498" coordsize="1500,0" path="m8401,8498r1501,e" filled="f" strokeweight="1.06pt">
              <v:path arrowok="t"/>
            </v:shape>
            <v:shape id="_x0000_s1050" style="position:absolute;left:2338;top:9226;width:1500;height:0" coordorigin="2338,9226" coordsize="1500,0" path="m2338,9226r1500,e" filled="f" strokeweight="1.06pt">
              <v:path arrowok="t"/>
            </v:shape>
            <v:shape id="_x0000_s1049" style="position:absolute;left:3857;top:9226;width:1493;height:0" coordorigin="3857,9226" coordsize="1493,0" path="m3857,9226r1493,e" filled="f" strokeweight="1.06pt">
              <v:path arrowok="t"/>
            </v:shape>
            <v:shape id="_x0000_s1048" style="position:absolute;left:5370;top:9226;width:1500;height:0" coordorigin="5370,9226" coordsize="1500,0" path="m5370,9226r1500,e" filled="f" strokeweight="1.06pt">
              <v:path arrowok="t"/>
            </v:shape>
            <v:shape id="_x0000_s1047" style="position:absolute;left:6889;top:9226;width:1493;height:0" coordorigin="6889,9226" coordsize="1493,0" path="m6889,9226r1493,e" filled="f" strokeweight="1.06pt">
              <v:path arrowok="t"/>
            </v:shape>
            <v:shape id="_x0000_s1046" style="position:absolute;left:8401;top:9226;width:1500;height:0" coordorigin="8401,9226" coordsize="1500,0" path="m8401,9226r1501,e" filled="f" strokeweight="1.06pt">
              <v:path arrowok="t"/>
            </v:shape>
            <v:shape id="_x0000_s1045" style="position:absolute;left:2328;top:8489;width:0;height:1220" coordorigin="2328,8489" coordsize="0,1220" path="m2328,8489r,1220e" filled="f" strokeweight="1.06pt">
              <v:path arrowok="t"/>
            </v:shape>
            <v:shape id="_x0000_s1044" style="position:absolute;left:2338;top:9699;width:1500;height:0" coordorigin="2338,9699" coordsize="1500,0" path="m2338,9699r1500,e" filled="f" strokeweight="1.06pt">
              <v:path arrowok="t"/>
            </v:shape>
            <v:shape id="_x0000_s1043" style="position:absolute;left:3848;top:8489;width:0;height:1220" coordorigin="3848,8489" coordsize="0,1220" path="m3848,8489r,1220e" filled="f" strokeweight="1.06pt">
              <v:path arrowok="t"/>
            </v:shape>
            <v:shape id="_x0000_s1042" style="position:absolute;left:3857;top:9699;width:1493;height:0" coordorigin="3857,9699" coordsize="1493,0" path="m3857,9699r1493,e" filled="f" strokeweight="1.06pt">
              <v:path arrowok="t"/>
            </v:shape>
            <v:shape id="_x0000_s1041" style="position:absolute;left:5360;top:8489;width:0;height:1220" coordorigin="5360,8489" coordsize="0,1220" path="m5360,8489r,1220e" filled="f" strokeweight="1.06pt">
              <v:path arrowok="t"/>
            </v:shape>
            <v:shape id="_x0000_s1040" style="position:absolute;left:5370;top:9699;width:1500;height:0" coordorigin="5370,9699" coordsize="1500,0" path="m5370,9699r1500,e" filled="f" strokeweight="1.06pt">
              <v:path arrowok="t"/>
            </v:shape>
            <v:shape id="_x0000_s1039" style="position:absolute;left:6880;top:8489;width:0;height:1220" coordorigin="6880,8489" coordsize="0,1220" path="m6880,8489r,1220e" filled="f" strokeweight="1.06pt">
              <v:path arrowok="t"/>
            </v:shape>
            <v:shape id="_x0000_s1038" style="position:absolute;left:6889;top:9699;width:1493;height:0" coordorigin="6889,9699" coordsize="1493,0" path="m6889,9699r1493,e" filled="f" strokeweight="1.06pt">
              <v:path arrowok="t"/>
            </v:shape>
            <v:shape id="_x0000_s1037" style="position:absolute;left:8392;top:8489;width:0;height:1220" coordorigin="8392,8489" coordsize="0,1220" path="m8392,8489r,1220e" filled="f" strokeweight="1.06pt">
              <v:path arrowok="t"/>
            </v:shape>
            <v:shape id="_x0000_s1036" style="position:absolute;left:8401;top:9699;width:1500;height:0" coordorigin="8401,9699" coordsize="1500,0" path="m8401,9699r1501,e" filled="f" strokeweight="1.06pt">
              <v:path arrowok="t"/>
            </v:shape>
            <v:shape id="_x0000_s1035" style="position:absolute;left:9912;top:8489;width:0;height:1220" coordorigin="9912,8489" coordsize="0,1220" path="m9912,8489r,1220e" filled="f" strokeweight="1.06pt">
              <v:path arrowok="t"/>
            </v:shape>
            <w10:wrap anchorx="page"/>
          </v:group>
        </w:pict>
      </w:r>
      <w:r w:rsidR="00E372C3">
        <w:rPr>
          <w:sz w:val="22"/>
          <w:szCs w:val="22"/>
        </w:rPr>
        <w:t>1.    A die is thrown 1402 times. The frequencies for the outcomes 1, 2, 3, 4, 5 and 6 are given in the following table:</w:t>
      </w:r>
    </w:p>
    <w:p w:rsidR="006676B4" w:rsidRDefault="006676B4">
      <w:pPr>
        <w:spacing w:before="7" w:line="120" w:lineRule="exact"/>
        <w:rPr>
          <w:sz w:val="12"/>
          <w:szCs w:val="12"/>
        </w:rPr>
      </w:pPr>
    </w:p>
    <w:p w:rsidR="006676B4" w:rsidRDefault="00E372C3">
      <w:pPr>
        <w:spacing w:line="240" w:lineRule="exact"/>
        <w:ind w:left="1776" w:right="1913"/>
        <w:jc w:val="center"/>
        <w:rPr>
          <w:sz w:val="22"/>
          <w:szCs w:val="22"/>
        </w:rPr>
      </w:pPr>
      <w:r>
        <w:rPr>
          <w:position w:val="-1"/>
          <w:sz w:val="22"/>
          <w:szCs w:val="22"/>
        </w:rPr>
        <w:t>Outcome                1                      2                      3                      4                      5                      6</w:t>
      </w:r>
    </w:p>
    <w:p w:rsidR="006676B4" w:rsidRDefault="006676B4">
      <w:pPr>
        <w:spacing w:before="10" w:line="240" w:lineRule="exact"/>
        <w:rPr>
          <w:sz w:val="24"/>
          <w:szCs w:val="24"/>
        </w:rPr>
      </w:pPr>
    </w:p>
    <w:p w:rsidR="006676B4" w:rsidRDefault="00E372C3">
      <w:pPr>
        <w:spacing w:before="32" w:line="240" w:lineRule="exact"/>
        <w:ind w:left="1750"/>
        <w:rPr>
          <w:sz w:val="22"/>
          <w:szCs w:val="22"/>
        </w:rPr>
      </w:pPr>
      <w:r>
        <w:rPr>
          <w:position w:val="-1"/>
          <w:sz w:val="22"/>
          <w:szCs w:val="22"/>
        </w:rPr>
        <w:t>Frequency             400                  300                  157                  180                  175                  190</w:t>
      </w:r>
    </w:p>
    <w:p w:rsidR="006676B4" w:rsidRDefault="006676B4">
      <w:pPr>
        <w:spacing w:before="4" w:line="180" w:lineRule="exact"/>
        <w:rPr>
          <w:sz w:val="19"/>
          <w:szCs w:val="19"/>
        </w:rPr>
      </w:pPr>
    </w:p>
    <w:p w:rsidR="006676B4" w:rsidRDefault="006676B4">
      <w:pPr>
        <w:spacing w:line="200" w:lineRule="exact"/>
      </w:pPr>
    </w:p>
    <w:p w:rsidR="006676B4" w:rsidRDefault="00E372C3">
      <w:pPr>
        <w:spacing w:before="32"/>
        <w:ind w:left="1443"/>
        <w:rPr>
          <w:sz w:val="22"/>
          <w:szCs w:val="22"/>
        </w:rPr>
      </w:pPr>
      <w:r>
        <w:rPr>
          <w:sz w:val="22"/>
          <w:szCs w:val="22"/>
        </w:rPr>
        <w:t>Find the probability of getting 6 as outcome:</w:t>
      </w:r>
    </w:p>
    <w:p w:rsidR="006676B4" w:rsidRDefault="00E372C3">
      <w:pPr>
        <w:spacing w:before="1"/>
        <w:ind w:left="1440" w:right="9905"/>
        <w:rPr>
          <w:sz w:val="22"/>
          <w:szCs w:val="22"/>
        </w:rPr>
      </w:pPr>
      <w:r>
        <w:rPr>
          <w:sz w:val="22"/>
          <w:szCs w:val="22"/>
        </w:rPr>
        <w:t xml:space="preserve">a)   0.34 </w:t>
      </w:r>
      <w:r w:rsidRPr="00410547">
        <w:rPr>
          <w:sz w:val="22"/>
          <w:szCs w:val="22"/>
          <w:highlight w:val="yellow"/>
        </w:rPr>
        <w:t>b)   0.135</w:t>
      </w:r>
      <w:r>
        <w:rPr>
          <w:sz w:val="22"/>
          <w:szCs w:val="22"/>
        </w:rPr>
        <w:t xml:space="preserve"> c)   0.45 d)   0.78</w:t>
      </w:r>
    </w:p>
    <w:p w:rsidR="006676B4" w:rsidRDefault="006676B4">
      <w:pPr>
        <w:spacing w:before="9" w:line="240" w:lineRule="exact"/>
        <w:rPr>
          <w:sz w:val="24"/>
          <w:szCs w:val="24"/>
        </w:rPr>
      </w:pPr>
    </w:p>
    <w:p w:rsidR="006676B4" w:rsidRDefault="00E372C3">
      <w:pPr>
        <w:spacing w:line="248" w:lineRule="auto"/>
        <w:ind w:left="1464" w:right="979" w:hanging="360"/>
        <w:rPr>
          <w:sz w:val="22"/>
          <w:szCs w:val="22"/>
        </w:rPr>
      </w:pPr>
      <w:r>
        <w:rPr>
          <w:sz w:val="22"/>
          <w:szCs w:val="22"/>
        </w:rPr>
        <w:t>2.    A telephone directory page has 400 telephone numbers. The frequency distribution of their unit place digit (for example, in the number 25827689, the unit place digit is 9 is given in table below:</w:t>
      </w:r>
    </w:p>
    <w:p w:rsidR="006676B4" w:rsidRDefault="00E372C3">
      <w:pPr>
        <w:spacing w:before="10"/>
        <w:ind w:left="1496"/>
        <w:rPr>
          <w:sz w:val="22"/>
          <w:szCs w:val="22"/>
        </w:rPr>
      </w:pPr>
      <w:r>
        <w:rPr>
          <w:sz w:val="22"/>
          <w:szCs w:val="22"/>
        </w:rPr>
        <w:t>First row refers to the digits</w:t>
      </w:r>
    </w:p>
    <w:p w:rsidR="006676B4" w:rsidRDefault="00E372C3">
      <w:pPr>
        <w:spacing w:before="11"/>
        <w:ind w:left="1496"/>
        <w:rPr>
          <w:sz w:val="22"/>
          <w:szCs w:val="22"/>
        </w:rPr>
      </w:pPr>
      <w:proofErr w:type="gramStart"/>
      <w:r>
        <w:rPr>
          <w:sz w:val="22"/>
          <w:szCs w:val="22"/>
        </w:rPr>
        <w:t>Second row to their frequencies.</w:t>
      </w:r>
      <w:proofErr w:type="gramEnd"/>
    </w:p>
    <w:p w:rsidR="006676B4" w:rsidRDefault="006676B4">
      <w:pPr>
        <w:spacing w:before="3" w:line="180" w:lineRule="exact"/>
        <w:rPr>
          <w:sz w:val="18"/>
          <w:szCs w:val="18"/>
        </w:rPr>
      </w:pPr>
    </w:p>
    <w:p w:rsidR="006676B4" w:rsidRDefault="006676B4">
      <w:pPr>
        <w:spacing w:line="200" w:lineRule="exact"/>
      </w:pPr>
    </w:p>
    <w:p w:rsidR="006676B4" w:rsidRDefault="00E372C3">
      <w:pPr>
        <w:spacing w:line="240" w:lineRule="exact"/>
        <w:ind w:left="1664"/>
        <w:rPr>
          <w:sz w:val="22"/>
          <w:szCs w:val="22"/>
        </w:rPr>
      </w:pPr>
      <w:r>
        <w:rPr>
          <w:position w:val="-1"/>
          <w:sz w:val="22"/>
          <w:szCs w:val="22"/>
        </w:rPr>
        <w:t>0               1               2               3               4               5               6               7               8               9</w:t>
      </w:r>
    </w:p>
    <w:p w:rsidR="006676B4" w:rsidRDefault="006676B4">
      <w:pPr>
        <w:spacing w:before="4" w:line="200" w:lineRule="exact"/>
      </w:pPr>
    </w:p>
    <w:p w:rsidR="006676B4" w:rsidRDefault="00E372C3">
      <w:pPr>
        <w:spacing w:before="32" w:line="240" w:lineRule="exact"/>
        <w:ind w:left="1661"/>
        <w:rPr>
          <w:sz w:val="22"/>
          <w:szCs w:val="22"/>
        </w:rPr>
      </w:pPr>
      <w:r>
        <w:rPr>
          <w:position w:val="-1"/>
          <w:sz w:val="22"/>
          <w:szCs w:val="22"/>
        </w:rPr>
        <w:t>44             52             44             44             40             20             28             56             32             40</w:t>
      </w:r>
    </w:p>
    <w:p w:rsidR="006676B4" w:rsidRDefault="006676B4">
      <w:pPr>
        <w:spacing w:before="2" w:line="180" w:lineRule="exact"/>
        <w:rPr>
          <w:sz w:val="19"/>
          <w:szCs w:val="19"/>
        </w:rPr>
      </w:pPr>
    </w:p>
    <w:p w:rsidR="006676B4" w:rsidRDefault="006676B4">
      <w:pPr>
        <w:spacing w:line="200" w:lineRule="exact"/>
      </w:pPr>
    </w:p>
    <w:p w:rsidR="006676B4" w:rsidRDefault="00E372C3">
      <w:pPr>
        <w:spacing w:before="32"/>
        <w:ind w:left="1440" w:right="2262"/>
        <w:jc w:val="both"/>
        <w:rPr>
          <w:sz w:val="22"/>
          <w:szCs w:val="22"/>
        </w:rPr>
      </w:pPr>
      <w:r>
        <w:rPr>
          <w:sz w:val="22"/>
          <w:szCs w:val="22"/>
        </w:rPr>
        <w:t>What will be the probability of getting a digit with unit place digit odd number that is 1, 3,5,7,9?</w:t>
      </w:r>
    </w:p>
    <w:p w:rsidR="006676B4" w:rsidRDefault="00E372C3">
      <w:pPr>
        <w:spacing w:before="8" w:line="245" w:lineRule="auto"/>
        <w:ind w:left="1440" w:right="10015"/>
        <w:jc w:val="both"/>
        <w:rPr>
          <w:sz w:val="22"/>
          <w:szCs w:val="22"/>
        </w:rPr>
      </w:pPr>
      <w:r>
        <w:rPr>
          <w:sz w:val="22"/>
          <w:szCs w:val="22"/>
        </w:rPr>
        <w:t xml:space="preserve">a)   0.67 b)   0.60 c)   0.45 </w:t>
      </w:r>
      <w:r w:rsidRPr="00410547">
        <w:rPr>
          <w:sz w:val="22"/>
          <w:szCs w:val="22"/>
          <w:highlight w:val="yellow"/>
        </w:rPr>
        <w:t>d)   0.53</w:t>
      </w:r>
    </w:p>
    <w:p w:rsidR="006676B4" w:rsidRDefault="006676B4">
      <w:pPr>
        <w:spacing w:before="5" w:line="240" w:lineRule="exact"/>
        <w:rPr>
          <w:sz w:val="24"/>
          <w:szCs w:val="24"/>
        </w:rPr>
      </w:pPr>
    </w:p>
    <w:p w:rsidR="006676B4" w:rsidRDefault="00E372C3">
      <w:pPr>
        <w:spacing w:line="243" w:lineRule="auto"/>
        <w:ind w:left="1464" w:right="1644" w:hanging="360"/>
        <w:rPr>
          <w:sz w:val="22"/>
          <w:szCs w:val="22"/>
        </w:rPr>
      </w:pPr>
      <w:r>
        <w:rPr>
          <w:sz w:val="22"/>
          <w:szCs w:val="22"/>
        </w:rPr>
        <w:t xml:space="preserve">3.    A </w:t>
      </w:r>
      <w:proofErr w:type="spellStart"/>
      <w:r>
        <w:rPr>
          <w:sz w:val="22"/>
          <w:szCs w:val="22"/>
        </w:rPr>
        <w:t>tyre</w:t>
      </w:r>
      <w:proofErr w:type="spellEnd"/>
      <w:r>
        <w:rPr>
          <w:sz w:val="22"/>
          <w:szCs w:val="22"/>
        </w:rPr>
        <w:t xml:space="preserve"> manufacturing company which keeps a record of the distance covered before a </w:t>
      </w:r>
      <w:proofErr w:type="spellStart"/>
      <w:r>
        <w:rPr>
          <w:sz w:val="22"/>
          <w:szCs w:val="22"/>
        </w:rPr>
        <w:t>tyre</w:t>
      </w:r>
      <w:proofErr w:type="spellEnd"/>
      <w:r>
        <w:rPr>
          <w:sz w:val="22"/>
          <w:szCs w:val="22"/>
        </w:rPr>
        <w:t xml:space="preserve"> needed to be replaced.  The table below shows the results of 1100 cases.</w:t>
      </w:r>
    </w:p>
    <w:p w:rsidR="006676B4" w:rsidRDefault="006676B4">
      <w:pPr>
        <w:spacing w:before="2" w:line="140" w:lineRule="exact"/>
        <w:rPr>
          <w:sz w:val="14"/>
          <w:szCs w:val="14"/>
        </w:rPr>
      </w:pPr>
    </w:p>
    <w:p w:rsidR="006676B4" w:rsidRDefault="006676B4">
      <w:pPr>
        <w:spacing w:line="200" w:lineRule="exact"/>
        <w:sectPr w:rsidR="006676B4">
          <w:headerReference w:type="default" r:id="rId9"/>
          <w:footerReference w:type="default" r:id="rId10"/>
          <w:pgSz w:w="12240" w:h="15840"/>
          <w:pgMar w:top="1300" w:right="0" w:bottom="280" w:left="0" w:header="811" w:footer="2293" w:gutter="0"/>
          <w:cols w:space="720"/>
        </w:sectPr>
      </w:pPr>
    </w:p>
    <w:p w:rsidR="006676B4" w:rsidRDefault="00E372C3">
      <w:pPr>
        <w:spacing w:before="32"/>
        <w:jc w:val="right"/>
        <w:rPr>
          <w:sz w:val="22"/>
          <w:szCs w:val="22"/>
        </w:rPr>
      </w:pPr>
      <w:r>
        <w:rPr>
          <w:sz w:val="22"/>
          <w:szCs w:val="22"/>
        </w:rPr>
        <w:lastRenderedPageBreak/>
        <w:t>Distance</w:t>
      </w:r>
    </w:p>
    <w:p w:rsidR="006676B4" w:rsidRDefault="00E372C3">
      <w:pPr>
        <w:spacing w:before="1" w:line="240" w:lineRule="exact"/>
        <w:ind w:right="140"/>
        <w:jc w:val="right"/>
        <w:rPr>
          <w:sz w:val="22"/>
          <w:szCs w:val="22"/>
        </w:rPr>
      </w:pPr>
      <w:r>
        <w:rPr>
          <w:position w:val="-1"/>
          <w:sz w:val="22"/>
          <w:szCs w:val="22"/>
        </w:rPr>
        <w:t>(</w:t>
      </w:r>
      <w:proofErr w:type="gramStart"/>
      <w:r>
        <w:rPr>
          <w:position w:val="-1"/>
          <w:sz w:val="22"/>
          <w:szCs w:val="22"/>
        </w:rPr>
        <w:t>miles</w:t>
      </w:r>
      <w:proofErr w:type="gramEnd"/>
      <w:r>
        <w:rPr>
          <w:position w:val="-1"/>
          <w:sz w:val="22"/>
          <w:szCs w:val="22"/>
        </w:rPr>
        <w:t>)</w:t>
      </w:r>
    </w:p>
    <w:p w:rsidR="006676B4" w:rsidRDefault="00E372C3">
      <w:pPr>
        <w:spacing w:before="32"/>
        <w:rPr>
          <w:sz w:val="22"/>
          <w:szCs w:val="22"/>
        </w:rPr>
        <w:sectPr w:rsidR="006676B4">
          <w:type w:val="continuous"/>
          <w:pgSz w:w="12240" w:h="15840"/>
          <w:pgMar w:top="1300" w:right="0" w:bottom="280" w:left="0" w:header="720" w:footer="720" w:gutter="0"/>
          <w:cols w:num="2" w:space="720" w:equalWidth="0">
            <w:col w:w="3319" w:space="750"/>
            <w:col w:w="8171"/>
          </w:cols>
        </w:sectPr>
      </w:pPr>
      <w:r>
        <w:br w:type="column"/>
      </w:r>
      <w:r>
        <w:rPr>
          <w:sz w:val="22"/>
          <w:szCs w:val="22"/>
        </w:rPr>
        <w:lastRenderedPageBreak/>
        <w:t>&lt;4000                 4000-9000          9001-14000        &gt;14000</w:t>
      </w:r>
    </w:p>
    <w:p w:rsidR="006676B4" w:rsidRDefault="006676B4">
      <w:pPr>
        <w:spacing w:before="2" w:line="180" w:lineRule="exact"/>
        <w:rPr>
          <w:sz w:val="19"/>
          <w:szCs w:val="19"/>
        </w:rPr>
      </w:pPr>
    </w:p>
    <w:p w:rsidR="006676B4" w:rsidRDefault="00E372C3">
      <w:pPr>
        <w:spacing w:before="32" w:line="240" w:lineRule="exact"/>
        <w:ind w:left="2547"/>
        <w:rPr>
          <w:sz w:val="22"/>
          <w:szCs w:val="22"/>
        </w:rPr>
      </w:pPr>
      <w:r>
        <w:rPr>
          <w:position w:val="-1"/>
          <w:sz w:val="22"/>
          <w:szCs w:val="22"/>
        </w:rPr>
        <w:t>Frequency           20                       260                      375                     445</w:t>
      </w:r>
    </w:p>
    <w:p w:rsidR="006676B4" w:rsidRDefault="006676B4">
      <w:pPr>
        <w:spacing w:before="2" w:line="180" w:lineRule="exact"/>
        <w:rPr>
          <w:sz w:val="18"/>
          <w:szCs w:val="18"/>
        </w:rPr>
      </w:pPr>
    </w:p>
    <w:p w:rsidR="006676B4" w:rsidRDefault="006676B4">
      <w:pPr>
        <w:spacing w:line="200" w:lineRule="exact"/>
      </w:pPr>
    </w:p>
    <w:p w:rsidR="006676B4" w:rsidRDefault="00E372C3">
      <w:pPr>
        <w:spacing w:before="32" w:line="248" w:lineRule="auto"/>
        <w:ind w:left="1443" w:right="2090"/>
        <w:rPr>
          <w:sz w:val="22"/>
          <w:szCs w:val="22"/>
        </w:rPr>
        <w:sectPr w:rsidR="006676B4">
          <w:type w:val="continuous"/>
          <w:pgSz w:w="12240" w:h="15840"/>
          <w:pgMar w:top="1300" w:right="0" w:bottom="280" w:left="0" w:header="720" w:footer="720" w:gutter="0"/>
          <w:cols w:space="720"/>
        </w:sectPr>
      </w:pPr>
      <w:r>
        <w:rPr>
          <w:sz w:val="22"/>
          <w:szCs w:val="22"/>
        </w:rPr>
        <w:t xml:space="preserve">If we buy a new </w:t>
      </w:r>
      <w:proofErr w:type="spellStart"/>
      <w:r>
        <w:rPr>
          <w:sz w:val="22"/>
          <w:szCs w:val="22"/>
        </w:rPr>
        <w:t>tyre</w:t>
      </w:r>
      <w:proofErr w:type="spellEnd"/>
      <w:r>
        <w:rPr>
          <w:sz w:val="22"/>
          <w:szCs w:val="22"/>
        </w:rPr>
        <w:t xml:space="preserve"> of this company, what is the probability that the </w:t>
      </w:r>
      <w:proofErr w:type="spellStart"/>
      <w:r>
        <w:rPr>
          <w:sz w:val="22"/>
          <w:szCs w:val="22"/>
        </w:rPr>
        <w:t>tyre</w:t>
      </w:r>
      <w:proofErr w:type="spellEnd"/>
      <w:r>
        <w:rPr>
          <w:sz w:val="22"/>
          <w:szCs w:val="22"/>
        </w:rPr>
        <w:t xml:space="preserve"> will last more than 9000 miles?</w:t>
      </w:r>
    </w:p>
    <w:p w:rsidR="006676B4" w:rsidRDefault="006676B4">
      <w:pPr>
        <w:spacing w:before="3" w:line="180" w:lineRule="exact"/>
        <w:rPr>
          <w:sz w:val="18"/>
          <w:szCs w:val="18"/>
        </w:rPr>
      </w:pPr>
    </w:p>
    <w:p w:rsidR="006676B4" w:rsidRDefault="00E372C3">
      <w:pPr>
        <w:spacing w:before="32" w:line="245" w:lineRule="auto"/>
        <w:ind w:left="1464" w:right="818" w:hanging="360"/>
        <w:rPr>
          <w:sz w:val="22"/>
          <w:szCs w:val="22"/>
        </w:rPr>
      </w:pPr>
      <w:r>
        <w:rPr>
          <w:sz w:val="22"/>
          <w:szCs w:val="22"/>
        </w:rPr>
        <w:t xml:space="preserve">4.    Please refer to the case and table given in the question No. 3 and determine what is the probability that if we buy a new </w:t>
      </w:r>
      <w:proofErr w:type="spellStart"/>
      <w:r>
        <w:rPr>
          <w:sz w:val="22"/>
          <w:szCs w:val="22"/>
        </w:rPr>
        <w:t>tyre</w:t>
      </w:r>
      <w:proofErr w:type="spellEnd"/>
      <w:r>
        <w:rPr>
          <w:sz w:val="22"/>
          <w:szCs w:val="22"/>
        </w:rPr>
        <w:t xml:space="preserve"> then it will last in the interval [4000-14000] miles?</w:t>
      </w:r>
    </w:p>
    <w:p w:rsidR="006676B4" w:rsidRDefault="009A7D2A">
      <w:pPr>
        <w:spacing w:before="5"/>
        <w:ind w:left="1440" w:right="9905"/>
        <w:rPr>
          <w:sz w:val="22"/>
          <w:szCs w:val="22"/>
        </w:rPr>
      </w:pPr>
      <w:r>
        <w:pict>
          <v:group id="_x0000_s1031" style="position:absolute;left:0;text-align:left;margin-left:20.9pt;margin-top:13.85pt;width:523.1pt;height:523.1pt;z-index:-251659264;mso-position-horizontal-relative:page" coordorigin="886,649" coordsize="10462,10462">
            <v:shape id="_x0000_s1033" type="#_x0000_t75" style="position:absolute;left:886;top:649;width:10462;height:10462">
              <v:imagedata r:id="rId8" o:title=""/>
            </v:shape>
            <v:shape id="_x0000_s1032" type="#_x0000_t75" style="position:absolute;left:886;top:649;width:10462;height:10462">
              <v:imagedata r:id="rId8" o:title=""/>
            </v:shape>
            <w10:wrap anchorx="page"/>
          </v:group>
        </w:pict>
      </w:r>
      <w:r w:rsidR="00E372C3">
        <w:rPr>
          <w:sz w:val="22"/>
          <w:szCs w:val="22"/>
        </w:rPr>
        <w:t xml:space="preserve">a)   0.56 </w:t>
      </w:r>
      <w:r w:rsidR="00E372C3" w:rsidRPr="000E6BB8">
        <w:rPr>
          <w:sz w:val="22"/>
          <w:szCs w:val="22"/>
          <w:highlight w:val="yellow"/>
        </w:rPr>
        <w:t>b)   0.577</w:t>
      </w:r>
      <w:r w:rsidR="00E372C3">
        <w:rPr>
          <w:sz w:val="22"/>
          <w:szCs w:val="22"/>
        </w:rPr>
        <w:t xml:space="preserve"> c)   0.745 d)   0.73</w:t>
      </w:r>
    </w:p>
    <w:p w:rsidR="006676B4" w:rsidRDefault="006676B4">
      <w:pPr>
        <w:spacing w:before="13" w:line="240" w:lineRule="exact"/>
        <w:rPr>
          <w:sz w:val="24"/>
          <w:szCs w:val="24"/>
        </w:rPr>
      </w:pPr>
    </w:p>
    <w:p w:rsidR="006676B4" w:rsidRDefault="00E372C3">
      <w:pPr>
        <w:spacing w:line="245" w:lineRule="auto"/>
        <w:ind w:left="1464" w:right="1099" w:hanging="360"/>
        <w:rPr>
          <w:sz w:val="22"/>
          <w:szCs w:val="22"/>
        </w:rPr>
      </w:pPr>
      <w:r>
        <w:rPr>
          <w:sz w:val="22"/>
          <w:szCs w:val="22"/>
        </w:rPr>
        <w:t>5.    We have a box containing cards numbered from 0 to 9. We draw a card randomly from the box. If it is told to you that the card drawn is greater than 4 what is the probability that the card is odd?</w:t>
      </w:r>
    </w:p>
    <w:p w:rsidR="006676B4" w:rsidRDefault="00E372C3">
      <w:pPr>
        <w:spacing w:before="2"/>
        <w:ind w:left="1440" w:right="10126"/>
        <w:jc w:val="both"/>
        <w:rPr>
          <w:sz w:val="22"/>
          <w:szCs w:val="22"/>
        </w:rPr>
      </w:pPr>
      <w:r>
        <w:rPr>
          <w:sz w:val="22"/>
          <w:szCs w:val="22"/>
        </w:rPr>
        <w:t xml:space="preserve">a)   0.5 b)   0.8 </w:t>
      </w:r>
      <w:r w:rsidRPr="00534600">
        <w:rPr>
          <w:sz w:val="22"/>
          <w:szCs w:val="22"/>
          <w:highlight w:val="yellow"/>
        </w:rPr>
        <w:t>c)   0.6</w:t>
      </w:r>
      <w:r>
        <w:rPr>
          <w:sz w:val="22"/>
          <w:szCs w:val="22"/>
        </w:rPr>
        <w:t xml:space="preserve"> d)   0.7</w:t>
      </w:r>
    </w:p>
    <w:p w:rsidR="006676B4" w:rsidRDefault="006676B4">
      <w:pPr>
        <w:spacing w:before="12" w:line="240" w:lineRule="exact"/>
        <w:rPr>
          <w:sz w:val="24"/>
          <w:szCs w:val="24"/>
        </w:rPr>
      </w:pPr>
    </w:p>
    <w:p w:rsidR="006676B4" w:rsidRDefault="00E372C3">
      <w:pPr>
        <w:spacing w:line="248" w:lineRule="auto"/>
        <w:ind w:left="1464" w:right="1103" w:hanging="360"/>
        <w:rPr>
          <w:sz w:val="22"/>
          <w:szCs w:val="22"/>
        </w:rPr>
      </w:pPr>
      <w:r>
        <w:rPr>
          <w:sz w:val="22"/>
          <w:szCs w:val="22"/>
        </w:rPr>
        <w:t>6.    We have a box containing cards numbered from 1 to 8. We draw a card randomly from the box. If it is told to you that the card drawn is less than 4 what is the probability that the card is even?</w:t>
      </w:r>
    </w:p>
    <w:p w:rsidR="006676B4" w:rsidRDefault="00E372C3">
      <w:pPr>
        <w:spacing w:before="1" w:line="240" w:lineRule="exact"/>
        <w:ind w:left="1440" w:right="10015"/>
        <w:jc w:val="both"/>
        <w:rPr>
          <w:sz w:val="22"/>
          <w:szCs w:val="22"/>
        </w:rPr>
      </w:pPr>
      <w:r w:rsidRPr="00534600">
        <w:rPr>
          <w:sz w:val="22"/>
          <w:szCs w:val="22"/>
          <w:highlight w:val="yellow"/>
        </w:rPr>
        <w:t>a)   0.33</w:t>
      </w:r>
      <w:r>
        <w:rPr>
          <w:sz w:val="22"/>
          <w:szCs w:val="22"/>
        </w:rPr>
        <w:t xml:space="preserve"> b)   0.40</w:t>
      </w:r>
    </w:p>
    <w:p w:rsidR="006676B4" w:rsidRDefault="00E372C3">
      <w:pPr>
        <w:spacing w:before="2" w:line="240" w:lineRule="exact"/>
        <w:ind w:left="1440" w:right="10015"/>
        <w:jc w:val="both"/>
        <w:rPr>
          <w:sz w:val="22"/>
          <w:szCs w:val="22"/>
        </w:rPr>
      </w:pPr>
      <w:r>
        <w:rPr>
          <w:sz w:val="22"/>
          <w:szCs w:val="22"/>
        </w:rPr>
        <w:t>c)   0.56 d)   0.89</w:t>
      </w:r>
    </w:p>
    <w:p w:rsidR="006676B4" w:rsidRDefault="006676B4">
      <w:pPr>
        <w:spacing w:before="8" w:line="240" w:lineRule="exact"/>
        <w:rPr>
          <w:sz w:val="24"/>
          <w:szCs w:val="24"/>
        </w:rPr>
      </w:pPr>
    </w:p>
    <w:p w:rsidR="006676B4" w:rsidRDefault="00E372C3">
      <w:pPr>
        <w:spacing w:line="248" w:lineRule="auto"/>
        <w:ind w:left="1464" w:right="1565" w:hanging="360"/>
        <w:rPr>
          <w:sz w:val="22"/>
          <w:szCs w:val="22"/>
        </w:rPr>
      </w:pPr>
      <w:r>
        <w:rPr>
          <w:sz w:val="22"/>
          <w:szCs w:val="22"/>
        </w:rPr>
        <w:t>7.    A die is thrown twice and the sum of the numbers appearing is observed to be 7. What is the conditional probability that the number 6 has appeared at least on one of the die?</w:t>
      </w:r>
    </w:p>
    <w:p w:rsidR="006676B4" w:rsidRDefault="00E372C3">
      <w:pPr>
        <w:ind w:left="1443" w:right="10013"/>
        <w:jc w:val="both"/>
        <w:rPr>
          <w:sz w:val="22"/>
          <w:szCs w:val="22"/>
        </w:rPr>
      </w:pPr>
      <w:r>
        <w:rPr>
          <w:sz w:val="22"/>
          <w:szCs w:val="22"/>
        </w:rPr>
        <w:t xml:space="preserve">a)   0.45 b)   0.37 </w:t>
      </w:r>
      <w:r w:rsidRPr="00592947">
        <w:rPr>
          <w:sz w:val="22"/>
          <w:szCs w:val="22"/>
          <w:highlight w:val="yellow"/>
        </w:rPr>
        <w:t>c)   0.33</w:t>
      </w:r>
      <w:r>
        <w:rPr>
          <w:sz w:val="22"/>
          <w:szCs w:val="22"/>
        </w:rPr>
        <w:t xml:space="preserve"> d)   0.89</w:t>
      </w:r>
    </w:p>
    <w:p w:rsidR="006676B4" w:rsidRDefault="006676B4">
      <w:pPr>
        <w:spacing w:before="14" w:line="240" w:lineRule="exact"/>
        <w:rPr>
          <w:sz w:val="24"/>
          <w:szCs w:val="24"/>
        </w:rPr>
      </w:pPr>
    </w:p>
    <w:p w:rsidR="006676B4" w:rsidRDefault="00E372C3">
      <w:pPr>
        <w:spacing w:line="246" w:lineRule="auto"/>
        <w:ind w:left="1464" w:right="793" w:hanging="360"/>
        <w:rPr>
          <w:sz w:val="22"/>
          <w:szCs w:val="22"/>
        </w:rPr>
      </w:pPr>
      <w:r>
        <w:rPr>
          <w:sz w:val="22"/>
          <w:szCs w:val="22"/>
        </w:rPr>
        <w:t>8.    Consider the experiment of tossing a coin. If the coin shows tail, toss it again but if it shows head, then throw a die.  Find the conditional probability of the event that ‘the die shows a number greater than 4’ given that ‘there is at least one Head’.</w:t>
      </w:r>
    </w:p>
    <w:p w:rsidR="006676B4" w:rsidRDefault="00E372C3">
      <w:pPr>
        <w:spacing w:before="1" w:line="240" w:lineRule="exact"/>
        <w:ind w:left="1440" w:right="10015"/>
        <w:jc w:val="both"/>
        <w:rPr>
          <w:sz w:val="22"/>
          <w:szCs w:val="22"/>
        </w:rPr>
      </w:pPr>
      <w:r>
        <w:rPr>
          <w:sz w:val="22"/>
          <w:szCs w:val="22"/>
        </w:rPr>
        <w:t>a)   0.1 b)   0.22</w:t>
      </w:r>
    </w:p>
    <w:p w:rsidR="006676B4" w:rsidRDefault="00E372C3">
      <w:pPr>
        <w:spacing w:line="240" w:lineRule="exact"/>
        <w:ind w:left="1440" w:right="10020"/>
        <w:jc w:val="both"/>
        <w:rPr>
          <w:sz w:val="22"/>
          <w:szCs w:val="22"/>
        </w:rPr>
      </w:pPr>
      <w:bookmarkStart w:id="0" w:name="_GoBack"/>
      <w:bookmarkEnd w:id="0"/>
      <w:r w:rsidRPr="002161A6">
        <w:rPr>
          <w:sz w:val="22"/>
          <w:szCs w:val="22"/>
          <w:highlight w:val="yellow"/>
        </w:rPr>
        <w:t>c)   0.38</w:t>
      </w:r>
    </w:p>
    <w:p w:rsidR="006676B4" w:rsidRDefault="00E372C3">
      <w:pPr>
        <w:spacing w:line="240" w:lineRule="exact"/>
        <w:ind w:left="1440" w:right="10020"/>
        <w:jc w:val="both"/>
        <w:rPr>
          <w:sz w:val="22"/>
          <w:szCs w:val="22"/>
        </w:rPr>
      </w:pPr>
      <w:r>
        <w:rPr>
          <w:sz w:val="22"/>
          <w:szCs w:val="22"/>
        </w:rPr>
        <w:t>d)   0.45</w:t>
      </w:r>
    </w:p>
    <w:p w:rsidR="006676B4" w:rsidRDefault="006676B4">
      <w:pPr>
        <w:spacing w:before="13" w:line="240" w:lineRule="exact"/>
        <w:rPr>
          <w:sz w:val="24"/>
          <w:szCs w:val="24"/>
        </w:rPr>
      </w:pPr>
    </w:p>
    <w:p w:rsidR="006676B4" w:rsidRDefault="00E372C3">
      <w:pPr>
        <w:spacing w:line="245" w:lineRule="auto"/>
        <w:ind w:left="1464" w:right="1236" w:hanging="360"/>
        <w:rPr>
          <w:sz w:val="22"/>
          <w:szCs w:val="22"/>
        </w:rPr>
      </w:pPr>
      <w:r>
        <w:rPr>
          <w:sz w:val="22"/>
          <w:szCs w:val="22"/>
        </w:rPr>
        <w:t>9.    There are three persons Evan, Ross and Michelle. These people lined up randomly for a picture. What is the probability of Ross being at one of the ends of the line?</w:t>
      </w:r>
    </w:p>
    <w:p w:rsidR="006676B4" w:rsidRDefault="00E372C3">
      <w:pPr>
        <w:spacing w:before="2"/>
        <w:ind w:left="1440" w:right="10015"/>
        <w:jc w:val="both"/>
        <w:rPr>
          <w:sz w:val="22"/>
          <w:szCs w:val="22"/>
        </w:rPr>
      </w:pPr>
      <w:r w:rsidRPr="002161A6">
        <w:rPr>
          <w:sz w:val="22"/>
          <w:szCs w:val="22"/>
          <w:highlight w:val="yellow"/>
        </w:rPr>
        <w:t>a)   0.66</w:t>
      </w:r>
      <w:r>
        <w:rPr>
          <w:sz w:val="22"/>
          <w:szCs w:val="22"/>
        </w:rPr>
        <w:t xml:space="preserve"> b)   0.45 c)   0.23 d)   0.56</w:t>
      </w:r>
    </w:p>
    <w:p w:rsidR="006676B4" w:rsidRDefault="006676B4">
      <w:pPr>
        <w:spacing w:before="11" w:line="240" w:lineRule="exact"/>
        <w:rPr>
          <w:sz w:val="24"/>
          <w:szCs w:val="24"/>
        </w:rPr>
      </w:pPr>
    </w:p>
    <w:p w:rsidR="006676B4" w:rsidRDefault="00E372C3">
      <w:pPr>
        <w:spacing w:line="245" w:lineRule="auto"/>
        <w:ind w:left="1464" w:right="978" w:hanging="360"/>
        <w:rPr>
          <w:sz w:val="22"/>
          <w:szCs w:val="22"/>
        </w:rPr>
        <w:sectPr w:rsidR="006676B4">
          <w:footerReference w:type="default" r:id="rId11"/>
          <w:pgSz w:w="12240" w:h="15840"/>
          <w:pgMar w:top="1300" w:right="0" w:bottom="280" w:left="0" w:header="811" w:footer="2293" w:gutter="0"/>
          <w:cols w:space="720"/>
        </w:sectPr>
      </w:pPr>
      <w:r>
        <w:rPr>
          <w:sz w:val="22"/>
          <w:szCs w:val="22"/>
        </w:rPr>
        <w:t>10.  Let us make an assumption that each born child is equally likely to be a boy or a girl. Now suppose, if a family has two children, what is the conditional probability that both are girls given that at least one of them is a girl?</w:t>
      </w:r>
    </w:p>
    <w:p w:rsidR="006676B4" w:rsidRDefault="009A7D2A">
      <w:pPr>
        <w:spacing w:before="7" w:line="160" w:lineRule="exact"/>
        <w:rPr>
          <w:sz w:val="17"/>
          <w:szCs w:val="17"/>
        </w:rPr>
      </w:pPr>
      <w:r>
        <w:lastRenderedPageBreak/>
        <w:pict>
          <v:shape id="_x0000_s1030" type="#_x0000_t75" style="position:absolute;margin-left:11.9pt;margin-top:36pt;width:92.3pt;height:24.6pt;z-index:-251657216;mso-position-horizontal-relative:page;mso-position-vertical-relative:page">
            <v:imagedata r:id="rId12" o:title=""/>
            <w10:wrap anchorx="page" anchory="page"/>
          </v:shape>
        </w:pict>
      </w:r>
      <w:r>
        <w:pict>
          <v:shape id="_x0000_s1029" type="#_x0000_t75" style="position:absolute;margin-left:44.3pt;margin-top:134.3pt;width:523.1pt;height:523.1pt;z-index:-251658240;mso-position-horizontal-relative:page;mso-position-vertical-relative:page">
            <v:imagedata r:id="rId8" o:title=""/>
            <w10:wrap anchorx="page" anchory="page"/>
          </v:shape>
        </w:pict>
      </w:r>
    </w:p>
    <w:p w:rsidR="006676B4" w:rsidRDefault="006676B4">
      <w:pPr>
        <w:spacing w:line="200" w:lineRule="exact"/>
      </w:pPr>
    </w:p>
    <w:p w:rsidR="006676B4" w:rsidRDefault="009A7D2A">
      <w:pPr>
        <w:spacing w:before="32" w:line="245" w:lineRule="auto"/>
        <w:ind w:left="464" w:right="1223" w:hanging="360"/>
        <w:rPr>
          <w:sz w:val="22"/>
          <w:szCs w:val="22"/>
        </w:rPr>
      </w:pPr>
      <w:r>
        <w:pict>
          <v:group id="_x0000_s1026" style="position:absolute;left:0;text-align:left;margin-left:415.3pt;margin-top:56.7pt;width:196.7pt;height:4.55pt;z-index:-251656192;mso-position-horizontal-relative:page;mso-position-vertical-relative:page" coordorigin="8306,1134" coordsize="3934,91">
            <v:shape id="_x0000_s1028" style="position:absolute;left:8337;top:1217;width:3903;height:0" coordorigin="8337,1217" coordsize="3903,0" path="m8337,1217r3903,e" filled="f" strokecolor="#da5f5f" strokeweight=".82pt">
              <v:path arrowok="t"/>
            </v:shape>
            <v:shape id="_x0000_s1027" style="position:absolute;left:8337;top:1165;width:3903;height:0" coordorigin="8337,1165" coordsize="3903,0" path="m8337,1165r3903,e" filled="f" strokecolor="#da5f5f" strokeweight="3.1pt">
              <v:path arrowok="t"/>
            </v:shape>
            <w10:wrap anchorx="page" anchory="page"/>
          </v:group>
        </w:pict>
      </w:r>
      <w:r w:rsidR="00E372C3">
        <w:rPr>
          <w:sz w:val="22"/>
          <w:szCs w:val="22"/>
        </w:rPr>
        <w:t>11.  Consider the same case as in the question no. 10. It is given that elder child is a boy. What is the conditional probability that both children are boys?</w:t>
      </w:r>
    </w:p>
    <w:p w:rsidR="006676B4" w:rsidRDefault="00E372C3">
      <w:pPr>
        <w:spacing w:before="2"/>
        <w:ind w:left="440" w:right="10015"/>
        <w:rPr>
          <w:sz w:val="22"/>
          <w:szCs w:val="22"/>
        </w:rPr>
      </w:pPr>
      <w:r>
        <w:rPr>
          <w:sz w:val="22"/>
          <w:szCs w:val="22"/>
        </w:rPr>
        <w:t xml:space="preserve">a)   0.33 b)   0.23 </w:t>
      </w:r>
      <w:r w:rsidRPr="002161A6">
        <w:rPr>
          <w:sz w:val="22"/>
          <w:szCs w:val="22"/>
          <w:highlight w:val="yellow"/>
        </w:rPr>
        <w:t>c)   0.5</w:t>
      </w:r>
      <w:r>
        <w:rPr>
          <w:sz w:val="22"/>
          <w:szCs w:val="22"/>
        </w:rPr>
        <w:t xml:space="preserve"> d)   0.76</w:t>
      </w:r>
    </w:p>
    <w:p w:rsidR="006676B4" w:rsidRDefault="006676B4">
      <w:pPr>
        <w:spacing w:before="8" w:line="260" w:lineRule="exact"/>
        <w:rPr>
          <w:sz w:val="26"/>
          <w:szCs w:val="26"/>
        </w:rPr>
      </w:pPr>
    </w:p>
    <w:p w:rsidR="006676B4" w:rsidRDefault="00E372C3">
      <w:pPr>
        <w:spacing w:line="243" w:lineRule="auto"/>
        <w:ind w:left="448" w:right="971" w:hanging="344"/>
        <w:rPr>
          <w:sz w:val="22"/>
          <w:szCs w:val="22"/>
        </w:rPr>
      </w:pPr>
      <w:r>
        <w:rPr>
          <w:sz w:val="22"/>
          <w:szCs w:val="22"/>
        </w:rPr>
        <w:t>12. We toss a coin. If we get head, we toss a coin again and if we get tail we throw a die. What is the probability of getting a number greater than 4 on die?</w:t>
      </w:r>
    </w:p>
    <w:p w:rsidR="006676B4" w:rsidRDefault="00E372C3">
      <w:pPr>
        <w:spacing w:before="10"/>
        <w:ind w:left="440" w:right="9905"/>
        <w:rPr>
          <w:sz w:val="22"/>
          <w:szCs w:val="22"/>
        </w:rPr>
      </w:pPr>
      <w:r w:rsidRPr="002161A6">
        <w:rPr>
          <w:sz w:val="22"/>
          <w:szCs w:val="22"/>
          <w:highlight w:val="yellow"/>
        </w:rPr>
        <w:t>a)   0.166</w:t>
      </w:r>
      <w:r>
        <w:rPr>
          <w:sz w:val="22"/>
          <w:szCs w:val="22"/>
        </w:rPr>
        <w:t xml:space="preserve"> b)   0.34 c)   0.78 d)   0.34</w:t>
      </w:r>
    </w:p>
    <w:p w:rsidR="006676B4" w:rsidRDefault="006676B4">
      <w:pPr>
        <w:spacing w:before="3" w:line="280" w:lineRule="exact"/>
        <w:rPr>
          <w:sz w:val="28"/>
          <w:szCs w:val="28"/>
        </w:rPr>
      </w:pPr>
    </w:p>
    <w:p w:rsidR="006676B4" w:rsidRDefault="00E372C3">
      <w:pPr>
        <w:spacing w:line="248" w:lineRule="auto"/>
        <w:ind w:left="448" w:right="971" w:hanging="344"/>
        <w:rPr>
          <w:sz w:val="22"/>
          <w:szCs w:val="22"/>
        </w:rPr>
      </w:pPr>
      <w:r>
        <w:rPr>
          <w:sz w:val="22"/>
          <w:szCs w:val="22"/>
        </w:rPr>
        <w:t>13. We toss a coin. If we get head, we toss a coin again and if we get tail we throw a die. What is the probability of getting an odd number on die?</w:t>
      </w:r>
    </w:p>
    <w:p w:rsidR="006676B4" w:rsidRDefault="00E372C3">
      <w:pPr>
        <w:spacing w:before="7"/>
        <w:ind w:left="440" w:right="9905"/>
        <w:rPr>
          <w:sz w:val="22"/>
          <w:szCs w:val="22"/>
        </w:rPr>
      </w:pPr>
      <w:r>
        <w:rPr>
          <w:sz w:val="22"/>
          <w:szCs w:val="22"/>
        </w:rPr>
        <w:t>a)   0.345 b)   0.79 c)   0.2</w:t>
      </w:r>
    </w:p>
    <w:p w:rsidR="006676B4" w:rsidRDefault="00E372C3">
      <w:pPr>
        <w:spacing w:line="240" w:lineRule="exact"/>
        <w:ind w:left="440"/>
        <w:rPr>
          <w:sz w:val="22"/>
          <w:szCs w:val="22"/>
        </w:rPr>
      </w:pPr>
      <w:r w:rsidRPr="002161A6">
        <w:rPr>
          <w:sz w:val="22"/>
          <w:szCs w:val="22"/>
          <w:highlight w:val="yellow"/>
        </w:rPr>
        <w:t>d)   0.25</w:t>
      </w:r>
    </w:p>
    <w:p w:rsidR="006676B4" w:rsidRDefault="006676B4">
      <w:pPr>
        <w:spacing w:before="8" w:line="260" w:lineRule="exact"/>
        <w:rPr>
          <w:sz w:val="26"/>
          <w:szCs w:val="26"/>
        </w:rPr>
      </w:pPr>
    </w:p>
    <w:p w:rsidR="006676B4" w:rsidRDefault="00E372C3">
      <w:pPr>
        <w:spacing w:line="243" w:lineRule="auto"/>
        <w:ind w:left="443" w:right="773" w:hanging="339"/>
        <w:rPr>
          <w:sz w:val="22"/>
          <w:szCs w:val="22"/>
        </w:rPr>
      </w:pPr>
      <w:r>
        <w:rPr>
          <w:sz w:val="22"/>
          <w:szCs w:val="22"/>
        </w:rPr>
        <w:t>14. Suppose we throw two dice together. What is the conditional probability of getting sum of two numbers found on the two die after throwing is less than 4, provided that the two numbers found on the two die are different?</w:t>
      </w:r>
    </w:p>
    <w:p w:rsidR="006676B4" w:rsidRDefault="00E372C3">
      <w:pPr>
        <w:spacing w:before="17" w:line="245" w:lineRule="auto"/>
        <w:ind w:left="464" w:right="9991"/>
        <w:rPr>
          <w:sz w:val="22"/>
          <w:szCs w:val="22"/>
        </w:rPr>
      </w:pPr>
      <w:r>
        <w:rPr>
          <w:sz w:val="22"/>
          <w:szCs w:val="22"/>
        </w:rPr>
        <w:t xml:space="preserve">a)   0.3 b)   0.56 c)   0.24 </w:t>
      </w:r>
      <w:r w:rsidRPr="002161A6">
        <w:rPr>
          <w:sz w:val="22"/>
          <w:szCs w:val="22"/>
          <w:highlight w:val="yellow"/>
        </w:rPr>
        <w:t>d)   0.06</w:t>
      </w:r>
    </w:p>
    <w:p w:rsidR="006676B4" w:rsidRDefault="006676B4">
      <w:pPr>
        <w:spacing w:before="15" w:line="260" w:lineRule="exact"/>
        <w:rPr>
          <w:sz w:val="26"/>
          <w:szCs w:val="26"/>
        </w:rPr>
      </w:pPr>
    </w:p>
    <w:p w:rsidR="006676B4" w:rsidRDefault="00E372C3">
      <w:pPr>
        <w:spacing w:line="245" w:lineRule="auto"/>
        <w:ind w:left="440" w:right="913" w:hanging="336"/>
        <w:rPr>
          <w:sz w:val="22"/>
          <w:szCs w:val="22"/>
        </w:rPr>
      </w:pPr>
      <w:r>
        <w:rPr>
          <w:sz w:val="22"/>
          <w:szCs w:val="22"/>
        </w:rPr>
        <w:t>15. A box contains three coins: two regular coins and one fake two-headed coin, you pick a coin at random and toss it.  What is the probability that it lands heads up?</w:t>
      </w:r>
    </w:p>
    <w:p w:rsidR="006676B4" w:rsidRDefault="00E372C3">
      <w:pPr>
        <w:spacing w:before="7"/>
        <w:ind w:left="440" w:right="10119"/>
        <w:jc w:val="both"/>
        <w:rPr>
          <w:sz w:val="22"/>
          <w:szCs w:val="22"/>
        </w:rPr>
      </w:pPr>
      <w:proofErr w:type="gramStart"/>
      <w:r>
        <w:rPr>
          <w:sz w:val="22"/>
          <w:szCs w:val="22"/>
        </w:rPr>
        <w:t>a</w:t>
      </w:r>
      <w:proofErr w:type="gramEnd"/>
      <w:r>
        <w:rPr>
          <w:sz w:val="22"/>
          <w:szCs w:val="22"/>
        </w:rPr>
        <w:t xml:space="preserve">)   1/3 </w:t>
      </w:r>
      <w:r w:rsidRPr="00246A97">
        <w:rPr>
          <w:sz w:val="22"/>
          <w:szCs w:val="22"/>
          <w:highlight w:val="yellow"/>
        </w:rPr>
        <w:t>b)   2/3</w:t>
      </w:r>
      <w:r>
        <w:rPr>
          <w:sz w:val="22"/>
          <w:szCs w:val="22"/>
        </w:rPr>
        <w:t xml:space="preserve"> c)   1/2 d)   3/4</w:t>
      </w:r>
    </w:p>
    <w:sectPr w:rsidR="006676B4">
      <w:headerReference w:type="default" r:id="rId13"/>
      <w:footerReference w:type="default" r:id="rId14"/>
      <w:pgSz w:w="12240" w:h="15840"/>
      <w:pgMar w:top="1120" w:right="0" w:bottom="280" w:left="1000" w:header="84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D2A" w:rsidRDefault="009A7D2A">
      <w:r>
        <w:separator/>
      </w:r>
    </w:p>
  </w:endnote>
  <w:endnote w:type="continuationSeparator" w:id="0">
    <w:p w:rsidR="009A7D2A" w:rsidRDefault="009A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6B4" w:rsidRPr="000E6BB8" w:rsidRDefault="009A7D2A">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646.75pt;width:11.2pt;height:51.7pt;z-index:-251659264;mso-position-horizontal-relative:page;mso-position-vertical-relative:page" filled="f" stroked="f">
          <v:textbox inset="0,0,0,0">
            <w:txbxContent>
              <w:p w:rsidR="006676B4" w:rsidRDefault="00E372C3">
                <w:pPr>
                  <w:spacing w:line="240" w:lineRule="exact"/>
                  <w:ind w:left="20" w:right="-1"/>
                  <w:jc w:val="both"/>
                  <w:rPr>
                    <w:sz w:val="22"/>
                    <w:szCs w:val="22"/>
                  </w:rPr>
                </w:pPr>
                <w:r>
                  <w:rPr>
                    <w:sz w:val="22"/>
                    <w:szCs w:val="22"/>
                  </w:rPr>
                  <w:t>a)</w:t>
                </w:r>
              </w:p>
              <w:p w:rsidR="006676B4" w:rsidRDefault="00E372C3">
                <w:pPr>
                  <w:spacing w:before="6" w:line="243" w:lineRule="auto"/>
                  <w:ind w:left="20" w:right="-18"/>
                  <w:jc w:val="both"/>
                  <w:rPr>
                    <w:sz w:val="22"/>
                    <w:szCs w:val="22"/>
                  </w:rPr>
                </w:pPr>
                <w:proofErr w:type="gramStart"/>
                <w:r>
                  <w:rPr>
                    <w:sz w:val="22"/>
                    <w:szCs w:val="22"/>
                  </w:rPr>
                  <w:t xml:space="preserve">b) </w:t>
                </w:r>
                <w:r w:rsidRPr="000E6BB8">
                  <w:rPr>
                    <w:sz w:val="22"/>
                    <w:szCs w:val="22"/>
                    <w:highlight w:val="yellow"/>
                  </w:rPr>
                  <w:t>c)</w:t>
                </w:r>
                <w:proofErr w:type="gramEnd"/>
                <w:r>
                  <w:rPr>
                    <w:sz w:val="22"/>
                    <w:szCs w:val="22"/>
                  </w:rPr>
                  <w:t xml:space="preserve"> d)</w:t>
                </w:r>
              </w:p>
            </w:txbxContent>
          </v:textbox>
          <w10:wrap anchorx="page" anchory="page"/>
        </v:shape>
      </w:pict>
    </w:r>
    <w:r>
      <w:pict>
        <v:shape id="_x0000_s2052" type="#_x0000_t202" style="position:absolute;margin-left:89pt;margin-top:646.75pt;width:26.85pt;height:51.7pt;z-index:-251658240;mso-position-horizontal-relative:page;mso-position-vertical-relative:page" filled="f" stroked="f">
          <v:textbox inset="0,0,0,0">
            <w:txbxContent>
              <w:p w:rsidR="006676B4" w:rsidRPr="00CA2382" w:rsidRDefault="00E372C3">
                <w:pPr>
                  <w:spacing w:line="240" w:lineRule="exact"/>
                  <w:ind w:left="20"/>
                  <w:rPr>
                    <w:sz w:val="22"/>
                    <w:szCs w:val="22"/>
                  </w:rPr>
                </w:pPr>
                <w:r w:rsidRPr="00CA2382">
                  <w:rPr>
                    <w:sz w:val="22"/>
                    <w:szCs w:val="22"/>
                  </w:rPr>
                  <w:t>0.67</w:t>
                </w:r>
              </w:p>
              <w:p w:rsidR="006676B4" w:rsidRPr="00CA2382" w:rsidRDefault="00E372C3">
                <w:pPr>
                  <w:spacing w:before="6"/>
                  <w:ind w:left="20" w:right="-33"/>
                  <w:rPr>
                    <w:sz w:val="22"/>
                    <w:szCs w:val="22"/>
                  </w:rPr>
                </w:pPr>
                <w:r w:rsidRPr="00CA2382">
                  <w:rPr>
                    <w:sz w:val="22"/>
                    <w:szCs w:val="22"/>
                  </w:rPr>
                  <w:t>0.459</w:t>
                </w:r>
              </w:p>
              <w:p w:rsidR="006676B4" w:rsidRPr="00CA2382" w:rsidRDefault="00E372C3">
                <w:pPr>
                  <w:spacing w:before="8"/>
                  <w:ind w:left="20" w:right="-33"/>
                  <w:rPr>
                    <w:sz w:val="22"/>
                    <w:szCs w:val="22"/>
                  </w:rPr>
                </w:pPr>
                <w:r w:rsidRPr="000E6BB8">
                  <w:rPr>
                    <w:sz w:val="22"/>
                    <w:szCs w:val="22"/>
                    <w:highlight w:val="yellow"/>
                  </w:rPr>
                  <w:t>0.745</w:t>
                </w:r>
              </w:p>
              <w:p w:rsidR="006676B4" w:rsidRPr="00CA2382" w:rsidRDefault="00E372C3">
                <w:pPr>
                  <w:spacing w:line="240" w:lineRule="exact"/>
                  <w:ind w:left="20"/>
                  <w:rPr>
                    <w:sz w:val="22"/>
                    <w:szCs w:val="22"/>
                  </w:rPr>
                </w:pPr>
                <w:r w:rsidRPr="00CA2382">
                  <w:rPr>
                    <w:sz w:val="22"/>
                    <w:szCs w:val="22"/>
                  </w:rPr>
                  <w:t>0.73</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6B4" w:rsidRDefault="009A7D2A">
    <w:pPr>
      <w:spacing w:line="200" w:lineRule="exact"/>
    </w:pPr>
    <w:r>
      <w:pict>
        <v:shapetype id="_x0000_t202" coordsize="21600,21600" o:spt="202" path="m,l,21600r21600,l21600,xe">
          <v:stroke joinstyle="miter"/>
          <v:path gradientshapeok="t" o:connecttype="rect"/>
        </v:shapetype>
        <v:shape id="_x0000_s2051" type="#_x0000_t202" style="position:absolute;margin-left:71pt;margin-top:650.7pt;width:11.2pt;height:51.8pt;z-index:-251657216;mso-position-horizontal-relative:page;mso-position-vertical-relative:page" filled="f" stroked="f">
          <v:textbox inset="0,0,0,0">
            <w:txbxContent>
              <w:p w:rsidR="006676B4" w:rsidRDefault="00E372C3">
                <w:pPr>
                  <w:spacing w:line="240" w:lineRule="exact"/>
                  <w:ind w:left="20" w:right="-1"/>
                  <w:jc w:val="both"/>
                  <w:rPr>
                    <w:sz w:val="22"/>
                    <w:szCs w:val="22"/>
                  </w:rPr>
                </w:pPr>
                <w:r>
                  <w:rPr>
                    <w:sz w:val="22"/>
                    <w:szCs w:val="22"/>
                  </w:rPr>
                  <w:t>a)</w:t>
                </w:r>
              </w:p>
              <w:p w:rsidR="006676B4" w:rsidRDefault="00E372C3">
                <w:pPr>
                  <w:spacing w:before="6" w:line="244" w:lineRule="auto"/>
                  <w:ind w:left="20" w:right="-18"/>
                  <w:jc w:val="both"/>
                  <w:rPr>
                    <w:sz w:val="22"/>
                    <w:szCs w:val="22"/>
                  </w:rPr>
                </w:pPr>
                <w:proofErr w:type="gramStart"/>
                <w:r>
                  <w:rPr>
                    <w:sz w:val="22"/>
                    <w:szCs w:val="22"/>
                  </w:rPr>
                  <w:t>b) c)</w:t>
                </w:r>
                <w:proofErr w:type="gramEnd"/>
                <w:r>
                  <w:rPr>
                    <w:sz w:val="22"/>
                    <w:szCs w:val="22"/>
                  </w:rPr>
                  <w:t xml:space="preserve"> d)</w:t>
                </w:r>
              </w:p>
            </w:txbxContent>
          </v:textbox>
          <w10:wrap anchorx="page" anchory="page"/>
        </v:shape>
      </w:pict>
    </w:r>
    <w:r>
      <w:pict>
        <v:shape id="_x0000_s2050" type="#_x0000_t202" style="position:absolute;margin-left:89pt;margin-top:650.7pt;width:21.3pt;height:51.8pt;z-index:-251656192;mso-position-horizontal-relative:page;mso-position-vertical-relative:page" filled="f" stroked="f">
          <v:textbox inset="0,0,0,0">
            <w:txbxContent>
              <w:p w:rsidR="006676B4" w:rsidRDefault="00E372C3">
                <w:pPr>
                  <w:spacing w:line="240" w:lineRule="exact"/>
                  <w:ind w:left="20" w:right="-33"/>
                  <w:rPr>
                    <w:sz w:val="22"/>
                    <w:szCs w:val="22"/>
                  </w:rPr>
                </w:pPr>
                <w:r>
                  <w:rPr>
                    <w:sz w:val="22"/>
                    <w:szCs w:val="22"/>
                  </w:rPr>
                  <w:t>0.33</w:t>
                </w:r>
              </w:p>
              <w:p w:rsidR="006676B4" w:rsidRDefault="00E372C3">
                <w:pPr>
                  <w:spacing w:before="6"/>
                  <w:ind w:left="20" w:right="-33"/>
                  <w:rPr>
                    <w:sz w:val="22"/>
                    <w:szCs w:val="22"/>
                  </w:rPr>
                </w:pPr>
                <w:r>
                  <w:rPr>
                    <w:sz w:val="22"/>
                    <w:szCs w:val="22"/>
                  </w:rPr>
                  <w:t>0.45</w:t>
                </w:r>
              </w:p>
              <w:p w:rsidR="006676B4" w:rsidRDefault="00E372C3">
                <w:pPr>
                  <w:spacing w:before="4"/>
                  <w:ind w:left="20" w:right="-33"/>
                  <w:rPr>
                    <w:sz w:val="22"/>
                    <w:szCs w:val="22"/>
                  </w:rPr>
                </w:pPr>
                <w:r w:rsidRPr="002161A6">
                  <w:rPr>
                    <w:sz w:val="22"/>
                    <w:szCs w:val="22"/>
                    <w:highlight w:val="yellow"/>
                  </w:rPr>
                  <w:t>0.56</w:t>
                </w:r>
              </w:p>
              <w:p w:rsidR="006676B4" w:rsidRDefault="00E372C3">
                <w:pPr>
                  <w:spacing w:before="6"/>
                  <w:ind w:left="20" w:right="-33"/>
                  <w:rPr>
                    <w:sz w:val="22"/>
                    <w:szCs w:val="22"/>
                  </w:rPr>
                </w:pPr>
                <w:r>
                  <w:rPr>
                    <w:sz w:val="22"/>
                    <w:szCs w:val="22"/>
                  </w:rPr>
                  <w:t>0.26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6B4" w:rsidRDefault="006676B4">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D2A" w:rsidRDefault="009A7D2A">
      <w:r>
        <w:separator/>
      </w:r>
    </w:p>
  </w:footnote>
  <w:footnote w:type="continuationSeparator" w:id="0">
    <w:p w:rsidR="009A7D2A" w:rsidRDefault="009A7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6B4" w:rsidRDefault="009A7D2A">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5.9pt;margin-top:40.55pt;width:92.3pt;height:24.6pt;z-index:-251662336;mso-position-horizontal-relative:page;mso-position-vertical-relative:page">
          <v:imagedata r:id="rId1" o:title=""/>
          <w10:wrap anchorx="page" anchory="page"/>
        </v:shape>
      </w:pict>
    </w:r>
    <w:r>
      <w:pict>
        <v:group id="_x0000_s2055" style="position:absolute;margin-left:410.7pt;margin-top:56.7pt;width:201.3pt;height:4.55pt;z-index:-251661312;mso-position-horizontal-relative:page;mso-position-vertical-relative:page" coordorigin="8214,1134" coordsize="4026,91">
          <v:shape id="_x0000_s2057" style="position:absolute;left:8245;top:1217;width:3983;height:0" coordorigin="8245,1217" coordsize="3983,0" path="m8245,1217r3983,e" filled="f" strokecolor="#da5f5f" strokeweight=".82pt">
            <v:path arrowok="t"/>
          </v:shape>
          <v:shape id="_x0000_s2056" style="position:absolute;left:8245;top:1165;width:3983;height:0" coordorigin="8245,1165" coordsize="3983,0" path="m8245,1165r398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514.85pt;margin-top:41.15pt;width:92.4pt;height:16.05pt;z-index:-251660288;mso-position-horizontal-relative:page;mso-position-vertical-relative:page" filled="f" stroked="f">
          <v:textbox inset="0,0,0,0">
            <w:txbxContent>
              <w:p w:rsidR="006676B4" w:rsidRDefault="00E372C3">
                <w:pPr>
                  <w:spacing w:line="300" w:lineRule="exact"/>
                  <w:ind w:left="20" w:right="-42"/>
                  <w:rPr>
                    <w:rFonts w:ascii="Arial" w:eastAsia="Arial" w:hAnsi="Arial" w:cs="Arial"/>
                    <w:sz w:val="28"/>
                    <w:szCs w:val="28"/>
                  </w:rPr>
                </w:pPr>
                <w:r>
                  <w:rPr>
                    <w:rFonts w:ascii="Arial" w:eastAsia="Arial" w:hAnsi="Arial" w:cs="Arial"/>
                    <w:color w:val="DA5F5F"/>
                    <w:sz w:val="28"/>
                    <w:szCs w:val="28"/>
                  </w:rPr>
                  <w:t>WORKSHEET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6B4" w:rsidRDefault="009A7D2A">
    <w:pPr>
      <w:spacing w:line="200" w:lineRule="exact"/>
    </w:pPr>
    <w:r>
      <w:pict>
        <v:shapetype id="_x0000_t202" coordsize="21600,21600" o:spt="202" path="m,l,21600r21600,l21600,xe">
          <v:stroke joinstyle="miter"/>
          <v:path gradientshapeok="t" o:connecttype="rect"/>
        </v:shapetype>
        <v:shape id="_x0000_s2049" type="#_x0000_t202" style="position:absolute;margin-left:519.3pt;margin-top:41.15pt;width:92.4pt;height:16.05pt;z-index:-251655168;mso-position-horizontal-relative:page;mso-position-vertical-relative:page" filled="f" stroked="f">
          <v:textbox inset="0,0,0,0">
            <w:txbxContent>
              <w:p w:rsidR="006676B4" w:rsidRDefault="00E372C3">
                <w:pPr>
                  <w:spacing w:line="300" w:lineRule="exact"/>
                  <w:ind w:left="20" w:right="-42"/>
                  <w:rPr>
                    <w:rFonts w:ascii="Arial" w:eastAsia="Arial" w:hAnsi="Arial" w:cs="Arial"/>
                    <w:sz w:val="28"/>
                    <w:szCs w:val="28"/>
                  </w:rPr>
                </w:pPr>
                <w:r>
                  <w:rPr>
                    <w:rFonts w:ascii="Arial" w:eastAsia="Arial" w:hAnsi="Arial" w:cs="Arial"/>
                    <w:color w:val="DA5F5F"/>
                    <w:sz w:val="28"/>
                    <w:szCs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031A9"/>
    <w:multiLevelType w:val="multilevel"/>
    <w:tmpl w:val="E0C0E2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676B4"/>
    <w:rsid w:val="000B325E"/>
    <w:rsid w:val="000E6BB8"/>
    <w:rsid w:val="002161A6"/>
    <w:rsid w:val="00246A97"/>
    <w:rsid w:val="002554AA"/>
    <w:rsid w:val="00410547"/>
    <w:rsid w:val="00534600"/>
    <w:rsid w:val="0056665B"/>
    <w:rsid w:val="00592947"/>
    <w:rsid w:val="006676B4"/>
    <w:rsid w:val="006A6D52"/>
    <w:rsid w:val="00940B3E"/>
    <w:rsid w:val="009A7D2A"/>
    <w:rsid w:val="00C34773"/>
    <w:rsid w:val="00CA2382"/>
    <w:rsid w:val="00E3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A2382"/>
    <w:pPr>
      <w:tabs>
        <w:tab w:val="center" w:pos="4513"/>
        <w:tab w:val="right" w:pos="9026"/>
      </w:tabs>
    </w:pPr>
  </w:style>
  <w:style w:type="character" w:customStyle="1" w:styleId="HeaderChar">
    <w:name w:val="Header Char"/>
    <w:basedOn w:val="DefaultParagraphFont"/>
    <w:link w:val="Header"/>
    <w:uiPriority w:val="99"/>
    <w:rsid w:val="00CA2382"/>
  </w:style>
  <w:style w:type="paragraph" w:styleId="Footer">
    <w:name w:val="footer"/>
    <w:basedOn w:val="Normal"/>
    <w:link w:val="FooterChar"/>
    <w:uiPriority w:val="99"/>
    <w:unhideWhenUsed/>
    <w:rsid w:val="00CA2382"/>
    <w:pPr>
      <w:tabs>
        <w:tab w:val="center" w:pos="4513"/>
        <w:tab w:val="right" w:pos="9026"/>
      </w:tabs>
    </w:pPr>
  </w:style>
  <w:style w:type="character" w:customStyle="1" w:styleId="FooterChar">
    <w:name w:val="Footer Char"/>
    <w:basedOn w:val="DefaultParagraphFont"/>
    <w:link w:val="Footer"/>
    <w:uiPriority w:val="99"/>
    <w:rsid w:val="00CA2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A2382"/>
    <w:pPr>
      <w:tabs>
        <w:tab w:val="center" w:pos="4513"/>
        <w:tab w:val="right" w:pos="9026"/>
      </w:tabs>
    </w:pPr>
  </w:style>
  <w:style w:type="character" w:customStyle="1" w:styleId="HeaderChar">
    <w:name w:val="Header Char"/>
    <w:basedOn w:val="DefaultParagraphFont"/>
    <w:link w:val="Header"/>
    <w:uiPriority w:val="99"/>
    <w:rsid w:val="00CA2382"/>
  </w:style>
  <w:style w:type="paragraph" w:styleId="Footer">
    <w:name w:val="footer"/>
    <w:basedOn w:val="Normal"/>
    <w:link w:val="FooterChar"/>
    <w:uiPriority w:val="99"/>
    <w:unhideWhenUsed/>
    <w:rsid w:val="00CA2382"/>
    <w:pPr>
      <w:tabs>
        <w:tab w:val="center" w:pos="4513"/>
        <w:tab w:val="right" w:pos="9026"/>
      </w:tabs>
    </w:pPr>
  </w:style>
  <w:style w:type="character" w:customStyle="1" w:styleId="FooterChar">
    <w:name w:val="Footer Char"/>
    <w:basedOn w:val="DefaultParagraphFont"/>
    <w:link w:val="Footer"/>
    <w:uiPriority w:val="99"/>
    <w:rsid w:val="00CA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6</cp:revision>
  <dcterms:created xsi:type="dcterms:W3CDTF">2021-04-17T04:51:00Z</dcterms:created>
  <dcterms:modified xsi:type="dcterms:W3CDTF">2021-04-19T13:52:00Z</dcterms:modified>
</cp:coreProperties>
</file>