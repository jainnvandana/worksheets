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29A" w:rsidRDefault="00EE729A">
      <w:pPr>
        <w:spacing w:before="9" w:line="160" w:lineRule="exact"/>
        <w:rPr>
          <w:sz w:val="17"/>
          <w:szCs w:val="17"/>
        </w:rPr>
      </w:pPr>
    </w:p>
    <w:p w:rsidR="00EE729A" w:rsidRDefault="00EE729A">
      <w:pPr>
        <w:spacing w:line="200" w:lineRule="exact"/>
      </w:pPr>
    </w:p>
    <w:p w:rsidR="00EE729A" w:rsidRDefault="00EE729A">
      <w:pPr>
        <w:spacing w:line="200" w:lineRule="exact"/>
      </w:pPr>
    </w:p>
    <w:p w:rsidR="00EE729A" w:rsidRDefault="009632BC">
      <w:pPr>
        <w:spacing w:before="24"/>
        <w:ind w:left="3004" w:right="2926"/>
        <w:jc w:val="center"/>
        <w:rPr>
          <w:sz w:val="28"/>
          <w:szCs w:val="28"/>
        </w:rPr>
      </w:pPr>
      <w:r>
        <w:rPr>
          <w:sz w:val="28"/>
          <w:szCs w:val="28"/>
          <w:u w:val="single" w:color="000000"/>
        </w:rPr>
        <w:t>MACHINE LEARNING – WORKSHEET</w:t>
      </w:r>
    </w:p>
    <w:p w:rsidR="00EE729A" w:rsidRDefault="00EE729A">
      <w:pPr>
        <w:spacing w:line="160" w:lineRule="exact"/>
        <w:rPr>
          <w:sz w:val="16"/>
          <w:szCs w:val="16"/>
        </w:rPr>
      </w:pPr>
    </w:p>
    <w:p w:rsidR="00EE729A" w:rsidRDefault="009632BC">
      <w:pPr>
        <w:spacing w:line="300" w:lineRule="exact"/>
        <w:ind w:left="4447" w:right="4370"/>
        <w:jc w:val="center"/>
        <w:rPr>
          <w:sz w:val="28"/>
          <w:szCs w:val="28"/>
        </w:rPr>
      </w:pPr>
      <w:r>
        <w:rPr>
          <w:position w:val="-1"/>
          <w:sz w:val="28"/>
          <w:szCs w:val="28"/>
          <w:u w:val="single" w:color="000000"/>
        </w:rPr>
        <w:t>(CLUSTERING)</w:t>
      </w:r>
    </w:p>
    <w:p w:rsidR="00EE729A" w:rsidRDefault="00EE729A">
      <w:pPr>
        <w:spacing w:line="200" w:lineRule="exact"/>
      </w:pPr>
    </w:p>
    <w:p w:rsidR="00EE729A" w:rsidRDefault="00EE729A">
      <w:pPr>
        <w:spacing w:line="200" w:lineRule="exact"/>
      </w:pPr>
    </w:p>
    <w:p w:rsidR="00EE729A" w:rsidRDefault="00EE729A">
      <w:pPr>
        <w:spacing w:before="3" w:line="220" w:lineRule="exact"/>
        <w:rPr>
          <w:sz w:val="22"/>
          <w:szCs w:val="22"/>
        </w:rPr>
      </w:pPr>
    </w:p>
    <w:p w:rsidR="00EE729A" w:rsidRDefault="009632BC">
      <w:pPr>
        <w:spacing w:before="29"/>
        <w:ind w:left="220"/>
        <w:rPr>
          <w:sz w:val="24"/>
          <w:szCs w:val="24"/>
        </w:rPr>
      </w:pPr>
      <w:r>
        <w:rPr>
          <w:b/>
          <w:sz w:val="24"/>
          <w:szCs w:val="24"/>
        </w:rPr>
        <w:t>Q1 to Q12 have only one correct answer. Choose the correct option to answer your question.</w:t>
      </w:r>
    </w:p>
    <w:p w:rsidR="00EE729A" w:rsidRDefault="00EE729A">
      <w:pPr>
        <w:spacing w:before="11" w:line="260" w:lineRule="exact"/>
        <w:rPr>
          <w:sz w:val="26"/>
          <w:szCs w:val="26"/>
        </w:rPr>
      </w:pPr>
    </w:p>
    <w:p w:rsidR="00EE729A" w:rsidRDefault="009632BC">
      <w:pPr>
        <w:ind w:left="280" w:right="5181" w:hanging="60"/>
        <w:rPr>
          <w:sz w:val="24"/>
          <w:szCs w:val="24"/>
        </w:rPr>
      </w:pPr>
      <w:r>
        <w:rPr>
          <w:b/>
          <w:sz w:val="24"/>
          <w:szCs w:val="24"/>
        </w:rPr>
        <w:t xml:space="preserve">1. </w:t>
      </w:r>
      <w:r>
        <w:rPr>
          <w:sz w:val="24"/>
          <w:szCs w:val="24"/>
        </w:rPr>
        <w:t xml:space="preserve">Which of the following is an application of clustering a. Biological network </w:t>
      </w:r>
      <w:proofErr w:type="gramStart"/>
      <w:r>
        <w:rPr>
          <w:sz w:val="24"/>
          <w:szCs w:val="24"/>
        </w:rPr>
        <w:t>analysis</w:t>
      </w:r>
      <w:proofErr w:type="gramEnd"/>
    </w:p>
    <w:p w:rsidR="00EE729A" w:rsidRDefault="009632BC">
      <w:pPr>
        <w:spacing w:before="2" w:line="260" w:lineRule="exact"/>
        <w:ind w:left="280" w:right="7986"/>
        <w:rPr>
          <w:sz w:val="24"/>
          <w:szCs w:val="24"/>
        </w:rPr>
      </w:pPr>
      <w:r>
        <w:rPr>
          <w:sz w:val="24"/>
          <w:szCs w:val="24"/>
        </w:rPr>
        <w:t>b. Market trend prediction c. Topic modeling</w:t>
      </w:r>
    </w:p>
    <w:p w:rsidR="00EE729A" w:rsidRDefault="009632BC">
      <w:pPr>
        <w:spacing w:line="260" w:lineRule="exact"/>
        <w:ind w:left="280"/>
        <w:rPr>
          <w:sz w:val="24"/>
          <w:szCs w:val="24"/>
        </w:rPr>
      </w:pPr>
      <w:r w:rsidRPr="00F406B6">
        <w:rPr>
          <w:sz w:val="24"/>
          <w:szCs w:val="24"/>
          <w:highlight w:val="yellow"/>
        </w:rPr>
        <w:t>d. All of the above</w:t>
      </w:r>
    </w:p>
    <w:p w:rsidR="00EE729A" w:rsidRDefault="00EE729A">
      <w:pPr>
        <w:spacing w:before="16" w:line="260" w:lineRule="exact"/>
        <w:rPr>
          <w:sz w:val="26"/>
          <w:szCs w:val="26"/>
        </w:rPr>
      </w:pPr>
    </w:p>
    <w:p w:rsidR="00EE729A" w:rsidRDefault="009632BC">
      <w:pPr>
        <w:ind w:left="220"/>
        <w:rPr>
          <w:sz w:val="24"/>
          <w:szCs w:val="24"/>
        </w:rPr>
      </w:pPr>
      <w:r>
        <w:rPr>
          <w:b/>
          <w:sz w:val="24"/>
          <w:szCs w:val="24"/>
        </w:rPr>
        <w:t>2</w:t>
      </w:r>
      <w:r>
        <w:rPr>
          <w:sz w:val="24"/>
          <w:szCs w:val="24"/>
        </w:rPr>
        <w:t xml:space="preserve">. </w:t>
      </w:r>
      <w:proofErr w:type="gramStart"/>
      <w:r>
        <w:rPr>
          <w:sz w:val="24"/>
          <w:szCs w:val="24"/>
        </w:rPr>
        <w:t>On</w:t>
      </w:r>
      <w:proofErr w:type="gramEnd"/>
      <w:r>
        <w:rPr>
          <w:sz w:val="24"/>
          <w:szCs w:val="24"/>
        </w:rPr>
        <w:t xml:space="preserve"> which data type, we cannot perform cluster analysis?</w:t>
      </w:r>
    </w:p>
    <w:p w:rsidR="00EE729A" w:rsidRDefault="009632BC">
      <w:pPr>
        <w:ind w:left="280" w:right="8707"/>
        <w:rPr>
          <w:sz w:val="24"/>
          <w:szCs w:val="24"/>
        </w:rPr>
      </w:pPr>
      <w:r>
        <w:rPr>
          <w:sz w:val="24"/>
          <w:szCs w:val="24"/>
        </w:rPr>
        <w:t>a. Time series data b. Text data</w:t>
      </w:r>
    </w:p>
    <w:p w:rsidR="00EE729A" w:rsidRDefault="009632BC">
      <w:pPr>
        <w:ind w:left="280" w:right="8700"/>
        <w:rPr>
          <w:sz w:val="24"/>
          <w:szCs w:val="24"/>
        </w:rPr>
      </w:pPr>
      <w:r>
        <w:rPr>
          <w:sz w:val="24"/>
          <w:szCs w:val="24"/>
        </w:rPr>
        <w:t xml:space="preserve">c. Multimedia data </w:t>
      </w:r>
      <w:r w:rsidRPr="00F406B6">
        <w:rPr>
          <w:sz w:val="24"/>
          <w:szCs w:val="24"/>
          <w:highlight w:val="yellow"/>
        </w:rPr>
        <w:t>d. None</w:t>
      </w:r>
    </w:p>
    <w:p w:rsidR="00EE729A" w:rsidRDefault="00EE729A">
      <w:pPr>
        <w:spacing w:before="16" w:line="260" w:lineRule="exact"/>
        <w:rPr>
          <w:sz w:val="26"/>
          <w:szCs w:val="26"/>
        </w:rPr>
      </w:pPr>
    </w:p>
    <w:p w:rsidR="00EE729A" w:rsidRDefault="009632BC">
      <w:pPr>
        <w:ind w:left="280" w:right="5862" w:hanging="60"/>
        <w:rPr>
          <w:sz w:val="24"/>
          <w:szCs w:val="24"/>
        </w:rPr>
      </w:pPr>
      <w:r>
        <w:rPr>
          <w:b/>
          <w:sz w:val="24"/>
          <w:szCs w:val="24"/>
        </w:rPr>
        <w:t>3</w:t>
      </w:r>
      <w:r>
        <w:rPr>
          <w:sz w:val="24"/>
          <w:szCs w:val="24"/>
        </w:rPr>
        <w:t xml:space="preserve">. Netflix’s movie recommendation system uses- a. </w:t>
      </w:r>
      <w:proofErr w:type="gramStart"/>
      <w:r>
        <w:rPr>
          <w:sz w:val="24"/>
          <w:szCs w:val="24"/>
        </w:rPr>
        <w:t>Supervised</w:t>
      </w:r>
      <w:proofErr w:type="gramEnd"/>
      <w:r>
        <w:rPr>
          <w:sz w:val="24"/>
          <w:szCs w:val="24"/>
        </w:rPr>
        <w:t xml:space="preserve"> learning</w:t>
      </w:r>
    </w:p>
    <w:p w:rsidR="00EE729A" w:rsidRDefault="009632BC">
      <w:pPr>
        <w:spacing w:before="2" w:line="260" w:lineRule="exact"/>
        <w:ind w:left="280" w:right="8008"/>
        <w:rPr>
          <w:sz w:val="24"/>
          <w:szCs w:val="24"/>
        </w:rPr>
      </w:pPr>
      <w:r>
        <w:rPr>
          <w:sz w:val="24"/>
          <w:szCs w:val="24"/>
        </w:rPr>
        <w:t xml:space="preserve">b. Unsupervised learning </w:t>
      </w:r>
      <w:r w:rsidRPr="00F406B6">
        <w:rPr>
          <w:sz w:val="24"/>
          <w:szCs w:val="24"/>
          <w:highlight w:val="yellow"/>
        </w:rPr>
        <w:t>c. Reinforcement learning</w:t>
      </w:r>
      <w:r>
        <w:rPr>
          <w:sz w:val="24"/>
          <w:szCs w:val="24"/>
        </w:rPr>
        <w:t xml:space="preserve"> d. All of the above</w:t>
      </w:r>
    </w:p>
    <w:p w:rsidR="00EE729A" w:rsidRDefault="00EE729A">
      <w:pPr>
        <w:spacing w:before="13" w:line="260" w:lineRule="exact"/>
        <w:rPr>
          <w:sz w:val="26"/>
          <w:szCs w:val="26"/>
        </w:rPr>
      </w:pPr>
    </w:p>
    <w:p w:rsidR="00EE729A" w:rsidRDefault="009632BC">
      <w:pPr>
        <w:ind w:left="280" w:right="5967" w:hanging="60"/>
        <w:rPr>
          <w:sz w:val="24"/>
          <w:szCs w:val="24"/>
        </w:rPr>
      </w:pPr>
      <w:r>
        <w:rPr>
          <w:b/>
          <w:sz w:val="24"/>
          <w:szCs w:val="24"/>
        </w:rPr>
        <w:t>4</w:t>
      </w:r>
      <w:r>
        <w:rPr>
          <w:sz w:val="24"/>
          <w:szCs w:val="24"/>
        </w:rPr>
        <w:t>. The final output of Hierarchical clustering is- a. The number of cluster centroids</w:t>
      </w:r>
    </w:p>
    <w:p w:rsidR="00EE729A" w:rsidRDefault="009632BC">
      <w:pPr>
        <w:ind w:left="280" w:right="4089"/>
        <w:rPr>
          <w:sz w:val="24"/>
          <w:szCs w:val="24"/>
        </w:rPr>
      </w:pPr>
      <w:r w:rsidRPr="00F406B6">
        <w:rPr>
          <w:sz w:val="24"/>
          <w:szCs w:val="24"/>
          <w:highlight w:val="yellow"/>
        </w:rPr>
        <w:t>b. The tree representing how close the data points are to each other</w:t>
      </w:r>
      <w:r>
        <w:rPr>
          <w:sz w:val="24"/>
          <w:szCs w:val="24"/>
        </w:rPr>
        <w:t xml:space="preserve"> c. A map defining the similar</w:t>
      </w:r>
      <w:r>
        <w:rPr>
          <w:sz w:val="24"/>
          <w:szCs w:val="24"/>
        </w:rPr>
        <w:t xml:space="preserve"> data points into individual groups</w:t>
      </w:r>
    </w:p>
    <w:p w:rsidR="00EE729A" w:rsidRDefault="009632BC">
      <w:pPr>
        <w:ind w:left="280"/>
        <w:rPr>
          <w:sz w:val="24"/>
          <w:szCs w:val="24"/>
        </w:rPr>
      </w:pPr>
      <w:r>
        <w:rPr>
          <w:sz w:val="24"/>
          <w:szCs w:val="24"/>
        </w:rPr>
        <w:t>d. All of the above</w:t>
      </w:r>
    </w:p>
    <w:p w:rsidR="00EE729A" w:rsidRDefault="00EE729A">
      <w:pPr>
        <w:spacing w:before="16" w:line="260" w:lineRule="exact"/>
        <w:rPr>
          <w:sz w:val="26"/>
          <w:szCs w:val="26"/>
        </w:rPr>
      </w:pPr>
    </w:p>
    <w:p w:rsidR="00EE729A" w:rsidRDefault="009632BC">
      <w:pPr>
        <w:ind w:left="220"/>
        <w:rPr>
          <w:sz w:val="24"/>
          <w:szCs w:val="24"/>
        </w:rPr>
      </w:pPr>
      <w:r>
        <w:rPr>
          <w:b/>
          <w:sz w:val="24"/>
          <w:szCs w:val="24"/>
        </w:rPr>
        <w:t>5</w:t>
      </w:r>
      <w:r>
        <w:rPr>
          <w:sz w:val="24"/>
          <w:szCs w:val="24"/>
        </w:rPr>
        <w:t>. Which of the step is not required for K-means clustering?</w:t>
      </w:r>
    </w:p>
    <w:p w:rsidR="00EE729A" w:rsidRDefault="009632BC">
      <w:pPr>
        <w:ind w:left="280"/>
        <w:rPr>
          <w:sz w:val="24"/>
          <w:szCs w:val="24"/>
        </w:rPr>
      </w:pPr>
      <w:proofErr w:type="gramStart"/>
      <w:r>
        <w:rPr>
          <w:sz w:val="24"/>
          <w:szCs w:val="24"/>
        </w:rPr>
        <w:t>a</w:t>
      </w:r>
      <w:proofErr w:type="gramEnd"/>
      <w:r>
        <w:rPr>
          <w:sz w:val="24"/>
          <w:szCs w:val="24"/>
        </w:rPr>
        <w:t>. a distance metric</w:t>
      </w:r>
    </w:p>
    <w:p w:rsidR="00EE729A" w:rsidRDefault="009632BC">
      <w:pPr>
        <w:ind w:left="280"/>
        <w:rPr>
          <w:sz w:val="24"/>
          <w:szCs w:val="24"/>
        </w:rPr>
      </w:pPr>
      <w:proofErr w:type="gramStart"/>
      <w:r>
        <w:rPr>
          <w:sz w:val="24"/>
          <w:szCs w:val="24"/>
        </w:rPr>
        <w:t>b</w:t>
      </w:r>
      <w:proofErr w:type="gramEnd"/>
      <w:r>
        <w:rPr>
          <w:sz w:val="24"/>
          <w:szCs w:val="24"/>
        </w:rPr>
        <w:t>. initial number of clusters</w:t>
      </w:r>
    </w:p>
    <w:p w:rsidR="00EE729A" w:rsidRDefault="009632BC">
      <w:pPr>
        <w:ind w:left="280" w:right="6983"/>
        <w:rPr>
          <w:sz w:val="24"/>
          <w:szCs w:val="24"/>
        </w:rPr>
      </w:pPr>
      <w:proofErr w:type="gramStart"/>
      <w:r>
        <w:rPr>
          <w:sz w:val="24"/>
          <w:szCs w:val="24"/>
        </w:rPr>
        <w:t>c</w:t>
      </w:r>
      <w:proofErr w:type="gramEnd"/>
      <w:r>
        <w:rPr>
          <w:sz w:val="24"/>
          <w:szCs w:val="24"/>
        </w:rPr>
        <w:t xml:space="preserve">. initial guess as to cluster centroids </w:t>
      </w:r>
      <w:r w:rsidRPr="00F406B6">
        <w:rPr>
          <w:sz w:val="24"/>
          <w:szCs w:val="24"/>
          <w:highlight w:val="yellow"/>
        </w:rPr>
        <w:t>d. None</w:t>
      </w:r>
    </w:p>
    <w:p w:rsidR="00EE729A" w:rsidRDefault="00EE729A">
      <w:pPr>
        <w:spacing w:before="16" w:line="260" w:lineRule="exact"/>
        <w:rPr>
          <w:sz w:val="26"/>
          <w:szCs w:val="26"/>
        </w:rPr>
      </w:pPr>
    </w:p>
    <w:p w:rsidR="00EE729A" w:rsidRDefault="009632BC">
      <w:pPr>
        <w:ind w:left="220"/>
        <w:rPr>
          <w:sz w:val="24"/>
          <w:szCs w:val="24"/>
        </w:rPr>
      </w:pPr>
      <w:r>
        <w:rPr>
          <w:b/>
          <w:sz w:val="24"/>
          <w:szCs w:val="24"/>
        </w:rPr>
        <w:t>6</w:t>
      </w:r>
      <w:r>
        <w:rPr>
          <w:sz w:val="24"/>
          <w:szCs w:val="24"/>
        </w:rPr>
        <w:t>. Which is the following is wrong?</w:t>
      </w:r>
    </w:p>
    <w:p w:rsidR="00EE729A" w:rsidRDefault="009632BC">
      <w:pPr>
        <w:ind w:left="280"/>
        <w:rPr>
          <w:sz w:val="24"/>
          <w:szCs w:val="24"/>
        </w:rPr>
      </w:pPr>
      <w:proofErr w:type="gramStart"/>
      <w:r>
        <w:rPr>
          <w:sz w:val="24"/>
          <w:szCs w:val="24"/>
        </w:rPr>
        <w:t>a</w:t>
      </w:r>
      <w:proofErr w:type="gramEnd"/>
      <w:r>
        <w:rPr>
          <w:sz w:val="24"/>
          <w:szCs w:val="24"/>
        </w:rPr>
        <w:t>. k-means clustering is a vector quantization method</w:t>
      </w:r>
    </w:p>
    <w:p w:rsidR="00EE729A" w:rsidRDefault="009632BC">
      <w:pPr>
        <w:ind w:left="280" w:right="4247"/>
        <w:rPr>
          <w:sz w:val="24"/>
          <w:szCs w:val="24"/>
        </w:rPr>
      </w:pPr>
      <w:proofErr w:type="gramStart"/>
      <w:r>
        <w:rPr>
          <w:sz w:val="24"/>
          <w:szCs w:val="24"/>
        </w:rPr>
        <w:t>b</w:t>
      </w:r>
      <w:proofErr w:type="gramEnd"/>
      <w:r>
        <w:rPr>
          <w:sz w:val="24"/>
          <w:szCs w:val="24"/>
        </w:rPr>
        <w:t xml:space="preserve">. k-means clustering tries to group n observations into k clusters </w:t>
      </w:r>
      <w:r w:rsidRPr="00F406B6">
        <w:rPr>
          <w:sz w:val="24"/>
          <w:szCs w:val="24"/>
          <w:highlight w:val="yellow"/>
        </w:rPr>
        <w:t>c. k-nearest neighbor is same as k-means</w:t>
      </w:r>
    </w:p>
    <w:p w:rsidR="00EE729A" w:rsidRDefault="009632BC">
      <w:pPr>
        <w:ind w:left="280"/>
        <w:rPr>
          <w:sz w:val="24"/>
          <w:szCs w:val="24"/>
        </w:rPr>
      </w:pPr>
      <w:r>
        <w:rPr>
          <w:sz w:val="24"/>
          <w:szCs w:val="24"/>
        </w:rPr>
        <w:t>d. None</w:t>
      </w:r>
    </w:p>
    <w:p w:rsidR="00EE729A" w:rsidRDefault="00EE729A">
      <w:pPr>
        <w:spacing w:before="16" w:line="260" w:lineRule="exact"/>
        <w:rPr>
          <w:sz w:val="26"/>
          <w:szCs w:val="26"/>
        </w:rPr>
      </w:pPr>
    </w:p>
    <w:p w:rsidR="00EE729A" w:rsidRDefault="009632BC">
      <w:pPr>
        <w:ind w:left="220" w:right="235"/>
        <w:rPr>
          <w:sz w:val="24"/>
          <w:szCs w:val="24"/>
        </w:rPr>
        <w:sectPr w:rsidR="00EE729A">
          <w:headerReference w:type="default" r:id="rId8"/>
          <w:footerReference w:type="default" r:id="rId9"/>
          <w:pgSz w:w="11920" w:h="16840"/>
          <w:pgMar w:top="1680" w:right="580" w:bottom="280" w:left="500" w:header="1205" w:footer="1113" w:gutter="0"/>
          <w:cols w:space="720"/>
        </w:sectPr>
      </w:pPr>
      <w:r>
        <w:rPr>
          <w:b/>
          <w:sz w:val="24"/>
          <w:szCs w:val="24"/>
        </w:rPr>
        <w:t xml:space="preserve">7. </w:t>
      </w:r>
      <w:r>
        <w:rPr>
          <w:sz w:val="24"/>
          <w:szCs w:val="24"/>
        </w:rPr>
        <w:t>Which of the following metrics, do we have for finding dissimilarity between two clusters in hierarchical clustering?</w:t>
      </w:r>
    </w:p>
    <w:p w:rsidR="00EE729A" w:rsidRDefault="00EE729A">
      <w:pPr>
        <w:spacing w:line="160" w:lineRule="exact"/>
        <w:rPr>
          <w:sz w:val="16"/>
          <w:szCs w:val="16"/>
        </w:rPr>
      </w:pPr>
    </w:p>
    <w:p w:rsidR="00EE729A" w:rsidRDefault="009632BC">
      <w:pPr>
        <w:spacing w:before="29"/>
        <w:ind w:left="580"/>
        <w:rPr>
          <w:sz w:val="24"/>
          <w:szCs w:val="24"/>
        </w:rPr>
      </w:pPr>
      <w:r>
        <w:rPr>
          <w:rFonts w:ascii="Cambria" w:eastAsia="Cambria" w:hAnsi="Cambria" w:cs="Cambria"/>
          <w:color w:val="585757"/>
          <w:sz w:val="23"/>
          <w:szCs w:val="23"/>
        </w:rPr>
        <w:t xml:space="preserve">1.   </w:t>
      </w:r>
      <w:r>
        <w:rPr>
          <w:color w:val="000000"/>
          <w:sz w:val="24"/>
          <w:szCs w:val="24"/>
        </w:rPr>
        <w:t>Single-link</w:t>
      </w:r>
    </w:p>
    <w:p w:rsidR="00EE729A" w:rsidRDefault="009632BC">
      <w:pPr>
        <w:ind w:left="580"/>
        <w:rPr>
          <w:sz w:val="24"/>
          <w:szCs w:val="24"/>
        </w:rPr>
      </w:pPr>
      <w:r>
        <w:rPr>
          <w:rFonts w:ascii="Cambria" w:eastAsia="Cambria" w:hAnsi="Cambria" w:cs="Cambria"/>
          <w:color w:val="585757"/>
          <w:sz w:val="23"/>
          <w:szCs w:val="23"/>
        </w:rPr>
        <w:t xml:space="preserve">2.   </w:t>
      </w:r>
      <w:r>
        <w:rPr>
          <w:color w:val="000000"/>
          <w:sz w:val="24"/>
          <w:szCs w:val="24"/>
        </w:rPr>
        <w:t>Complete-link</w:t>
      </w:r>
    </w:p>
    <w:p w:rsidR="00EE729A" w:rsidRDefault="009632BC">
      <w:pPr>
        <w:ind w:left="580"/>
        <w:rPr>
          <w:sz w:val="24"/>
          <w:szCs w:val="24"/>
        </w:rPr>
      </w:pPr>
      <w:r>
        <w:rPr>
          <w:rFonts w:ascii="Cambria" w:eastAsia="Cambria" w:hAnsi="Cambria" w:cs="Cambria"/>
          <w:color w:val="585757"/>
          <w:sz w:val="23"/>
          <w:szCs w:val="23"/>
        </w:rPr>
        <w:t xml:space="preserve">3.   </w:t>
      </w:r>
      <w:r>
        <w:rPr>
          <w:color w:val="000000"/>
          <w:sz w:val="24"/>
          <w:szCs w:val="24"/>
        </w:rPr>
        <w:t>Average-link</w:t>
      </w:r>
    </w:p>
    <w:p w:rsidR="00EE729A" w:rsidRDefault="009632BC">
      <w:pPr>
        <w:ind w:left="1000" w:right="8839"/>
        <w:rPr>
          <w:sz w:val="24"/>
          <w:szCs w:val="24"/>
        </w:rPr>
      </w:pPr>
      <w:r>
        <w:rPr>
          <w:sz w:val="24"/>
          <w:szCs w:val="24"/>
        </w:rPr>
        <w:t>Options: a. 1 and 2 b. 1 and 3 c. 2 and 3</w:t>
      </w:r>
    </w:p>
    <w:p w:rsidR="00EE729A" w:rsidRDefault="009632BC">
      <w:pPr>
        <w:ind w:left="1000" w:right="8604"/>
        <w:jc w:val="both"/>
        <w:rPr>
          <w:sz w:val="24"/>
          <w:szCs w:val="24"/>
        </w:rPr>
      </w:pPr>
      <w:r w:rsidRPr="00F406B6">
        <w:rPr>
          <w:sz w:val="24"/>
          <w:szCs w:val="24"/>
          <w:highlight w:val="yellow"/>
        </w:rPr>
        <w:t>d. 1, 2 and 3</w:t>
      </w:r>
    </w:p>
    <w:p w:rsidR="00EE729A" w:rsidRDefault="00EE729A">
      <w:pPr>
        <w:spacing w:before="16" w:line="260" w:lineRule="exact"/>
        <w:rPr>
          <w:sz w:val="26"/>
          <w:szCs w:val="26"/>
        </w:rPr>
      </w:pPr>
    </w:p>
    <w:p w:rsidR="00EE729A" w:rsidRDefault="009632BC">
      <w:pPr>
        <w:ind w:left="220"/>
        <w:rPr>
          <w:sz w:val="24"/>
          <w:szCs w:val="24"/>
        </w:rPr>
      </w:pPr>
      <w:r>
        <w:rPr>
          <w:b/>
          <w:sz w:val="24"/>
          <w:szCs w:val="24"/>
        </w:rPr>
        <w:t>8</w:t>
      </w:r>
      <w:r>
        <w:rPr>
          <w:sz w:val="24"/>
          <w:szCs w:val="24"/>
        </w:rPr>
        <w:t>. Which of the following are true?</w:t>
      </w:r>
    </w:p>
    <w:p w:rsidR="00EE729A" w:rsidRDefault="009632BC">
      <w:pPr>
        <w:ind w:left="580"/>
        <w:rPr>
          <w:sz w:val="24"/>
          <w:szCs w:val="24"/>
        </w:rPr>
      </w:pPr>
      <w:r>
        <w:rPr>
          <w:rFonts w:ascii="Cambria" w:eastAsia="Cambria" w:hAnsi="Cambria" w:cs="Cambria"/>
          <w:color w:val="585757"/>
          <w:sz w:val="23"/>
          <w:szCs w:val="23"/>
        </w:rPr>
        <w:t xml:space="preserve">1.   </w:t>
      </w:r>
      <w:r>
        <w:rPr>
          <w:color w:val="000000"/>
          <w:sz w:val="24"/>
          <w:szCs w:val="24"/>
        </w:rPr>
        <w:t>Clustering analysis is negatively affected by multicollinearity of features</w:t>
      </w:r>
    </w:p>
    <w:p w:rsidR="00EE729A" w:rsidRDefault="009632BC">
      <w:pPr>
        <w:ind w:left="580"/>
        <w:rPr>
          <w:sz w:val="24"/>
          <w:szCs w:val="24"/>
        </w:rPr>
      </w:pPr>
      <w:r>
        <w:rPr>
          <w:rFonts w:ascii="Cambria" w:eastAsia="Cambria" w:hAnsi="Cambria" w:cs="Cambria"/>
          <w:color w:val="585757"/>
          <w:sz w:val="23"/>
          <w:szCs w:val="23"/>
        </w:rPr>
        <w:t xml:space="preserve">2.   </w:t>
      </w:r>
      <w:r>
        <w:rPr>
          <w:color w:val="000000"/>
          <w:sz w:val="24"/>
          <w:szCs w:val="24"/>
        </w:rPr>
        <w:t>Clustering analysis is negatively affected by heteroscedasticity</w:t>
      </w:r>
    </w:p>
    <w:p w:rsidR="00EE729A" w:rsidRDefault="009632BC">
      <w:pPr>
        <w:ind w:left="1000" w:right="8853"/>
        <w:jc w:val="both"/>
        <w:rPr>
          <w:sz w:val="24"/>
          <w:szCs w:val="24"/>
        </w:rPr>
      </w:pPr>
      <w:r>
        <w:rPr>
          <w:sz w:val="24"/>
          <w:szCs w:val="24"/>
        </w:rPr>
        <w:t xml:space="preserve">Options: </w:t>
      </w:r>
      <w:r w:rsidRPr="00F406B6">
        <w:rPr>
          <w:sz w:val="24"/>
          <w:szCs w:val="24"/>
          <w:highlight w:val="yellow"/>
        </w:rPr>
        <w:t>a. 1 only</w:t>
      </w:r>
      <w:r>
        <w:rPr>
          <w:sz w:val="24"/>
          <w:szCs w:val="24"/>
        </w:rPr>
        <w:t xml:space="preserve"> b. 2 only c. 1 and 2</w:t>
      </w:r>
    </w:p>
    <w:p w:rsidR="00EE729A" w:rsidRDefault="009632BC">
      <w:pPr>
        <w:ind w:left="1060" w:right="8173"/>
        <w:jc w:val="both"/>
        <w:rPr>
          <w:sz w:val="24"/>
          <w:szCs w:val="24"/>
        </w:rPr>
      </w:pPr>
      <w:r>
        <w:rPr>
          <w:sz w:val="24"/>
          <w:szCs w:val="24"/>
        </w:rPr>
        <w:t>d. None of them</w:t>
      </w:r>
    </w:p>
    <w:p w:rsidR="00EE729A" w:rsidRDefault="00EE729A">
      <w:pPr>
        <w:spacing w:before="16" w:line="260" w:lineRule="exact"/>
        <w:rPr>
          <w:sz w:val="26"/>
          <w:szCs w:val="26"/>
        </w:rPr>
      </w:pPr>
    </w:p>
    <w:p w:rsidR="00EE729A" w:rsidRDefault="009632BC">
      <w:pPr>
        <w:ind w:left="220" w:right="379"/>
        <w:rPr>
          <w:sz w:val="24"/>
          <w:szCs w:val="24"/>
        </w:rPr>
      </w:pPr>
      <w:r>
        <w:rPr>
          <w:b/>
          <w:sz w:val="24"/>
          <w:szCs w:val="24"/>
        </w:rPr>
        <w:t>9</w:t>
      </w:r>
      <w:r>
        <w:rPr>
          <w:sz w:val="24"/>
          <w:szCs w:val="24"/>
        </w:rPr>
        <w:t>. In the figure above, if you draw a horizontal line on y-axis for y=2. What will be the number of clusters formed?</w:t>
      </w: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before="4" w:line="200" w:lineRule="exact"/>
      </w:pPr>
    </w:p>
    <w:p w:rsidR="00EE729A" w:rsidRDefault="009632BC">
      <w:pPr>
        <w:ind w:left="1000" w:right="9425"/>
        <w:jc w:val="both"/>
        <w:rPr>
          <w:sz w:val="24"/>
          <w:szCs w:val="24"/>
        </w:rPr>
      </w:pPr>
      <w:r w:rsidRPr="00F406B6">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188.15pt;margin-top:-199.85pt;width:219pt;height:200.15pt;z-index:-251659264;mso-position-horizontal-relative:page">
            <v:imagedata r:id="rId10" o:title=""/>
            <w10:wrap anchorx="page"/>
          </v:shape>
        </w:pict>
      </w:r>
      <w:r w:rsidRPr="00F406B6">
        <w:rPr>
          <w:sz w:val="24"/>
          <w:szCs w:val="24"/>
          <w:highlight w:val="yellow"/>
        </w:rPr>
        <w:t>a. 2</w:t>
      </w:r>
      <w:r>
        <w:rPr>
          <w:sz w:val="24"/>
          <w:szCs w:val="24"/>
        </w:rPr>
        <w:t xml:space="preserve"> b. 4 c. 3 d. 5</w:t>
      </w:r>
    </w:p>
    <w:p w:rsidR="00EE729A" w:rsidRDefault="00EE729A">
      <w:pPr>
        <w:spacing w:before="16" w:line="260" w:lineRule="exact"/>
        <w:rPr>
          <w:sz w:val="26"/>
          <w:szCs w:val="26"/>
        </w:rPr>
      </w:pPr>
    </w:p>
    <w:p w:rsidR="00EE729A" w:rsidRDefault="009632BC">
      <w:pPr>
        <w:ind w:left="220"/>
        <w:rPr>
          <w:sz w:val="24"/>
          <w:szCs w:val="24"/>
        </w:rPr>
      </w:pPr>
      <w:r>
        <w:rPr>
          <w:b/>
          <w:sz w:val="24"/>
          <w:szCs w:val="24"/>
        </w:rPr>
        <w:t>10</w:t>
      </w:r>
      <w:r>
        <w:rPr>
          <w:sz w:val="24"/>
          <w:szCs w:val="24"/>
        </w:rPr>
        <w:t>. For which of the following tasks might clustering be a suitable approach?</w:t>
      </w:r>
    </w:p>
    <w:p w:rsidR="00EE729A" w:rsidRDefault="009632BC">
      <w:pPr>
        <w:ind w:left="220" w:right="143" w:firstLine="60"/>
        <w:rPr>
          <w:sz w:val="24"/>
          <w:szCs w:val="24"/>
        </w:rPr>
      </w:pPr>
      <w:r>
        <w:rPr>
          <w:sz w:val="24"/>
          <w:szCs w:val="24"/>
        </w:rPr>
        <w:t>a. Given sales data from a large number of products in a supermarket, estimate future sales for each of these products.</w:t>
      </w:r>
    </w:p>
    <w:p w:rsidR="00EE729A" w:rsidRDefault="009632BC">
      <w:pPr>
        <w:ind w:left="220" w:right="897" w:firstLine="60"/>
        <w:rPr>
          <w:sz w:val="24"/>
          <w:szCs w:val="24"/>
        </w:rPr>
      </w:pPr>
      <w:r w:rsidRPr="00F406B6">
        <w:rPr>
          <w:sz w:val="24"/>
          <w:szCs w:val="24"/>
          <w:highlight w:val="yellow"/>
        </w:rPr>
        <w:t>b. Given a database of information about your users, automatically group them into different market segments.</w:t>
      </w:r>
    </w:p>
    <w:p w:rsidR="00EE729A" w:rsidRDefault="009632BC">
      <w:pPr>
        <w:ind w:left="280"/>
        <w:rPr>
          <w:sz w:val="24"/>
          <w:szCs w:val="24"/>
        </w:rPr>
      </w:pPr>
      <w:r>
        <w:rPr>
          <w:sz w:val="24"/>
          <w:szCs w:val="24"/>
        </w:rPr>
        <w:t>c. Predicting whether stoc</w:t>
      </w:r>
      <w:r>
        <w:rPr>
          <w:sz w:val="24"/>
          <w:szCs w:val="24"/>
        </w:rPr>
        <w:t>k price of a company will increase tomorrow.</w:t>
      </w:r>
    </w:p>
    <w:p w:rsidR="00EE729A" w:rsidRDefault="009632BC">
      <w:pPr>
        <w:ind w:left="280"/>
        <w:rPr>
          <w:sz w:val="24"/>
          <w:szCs w:val="24"/>
        </w:rPr>
        <w:sectPr w:rsidR="00EE729A">
          <w:pgSz w:w="11920" w:h="16840"/>
          <w:pgMar w:top="1680" w:right="580" w:bottom="280" w:left="500" w:header="1205" w:footer="1113" w:gutter="0"/>
          <w:cols w:space="720"/>
        </w:sectPr>
      </w:pPr>
      <w:r>
        <w:rPr>
          <w:sz w:val="24"/>
          <w:szCs w:val="24"/>
        </w:rPr>
        <w:t>d. Given historical weather records, predict if tomorrow's weather will be sunny or rainy.</w:t>
      </w:r>
    </w:p>
    <w:p w:rsidR="00EE729A" w:rsidRDefault="00EE729A">
      <w:pPr>
        <w:spacing w:line="160" w:lineRule="exact"/>
        <w:rPr>
          <w:sz w:val="16"/>
          <w:szCs w:val="16"/>
        </w:rPr>
      </w:pPr>
    </w:p>
    <w:p w:rsidR="00EE729A" w:rsidRDefault="009632BC">
      <w:pPr>
        <w:spacing w:before="29"/>
        <w:ind w:left="220"/>
        <w:rPr>
          <w:sz w:val="24"/>
          <w:szCs w:val="24"/>
        </w:rPr>
      </w:pPr>
      <w:r>
        <w:rPr>
          <w:b/>
          <w:sz w:val="24"/>
          <w:szCs w:val="24"/>
        </w:rPr>
        <w:t>11</w:t>
      </w:r>
      <w:r>
        <w:rPr>
          <w:sz w:val="24"/>
          <w:szCs w:val="24"/>
        </w:rPr>
        <w:t>. Given, six points with the following attributes:</w:t>
      </w:r>
    </w:p>
    <w:p w:rsidR="00EE729A" w:rsidRDefault="00F406B6">
      <w:pPr>
        <w:spacing w:before="8"/>
        <w:ind w:left="2313"/>
      </w:pPr>
      <w:r>
        <w:pict>
          <v:shape id="_x0000_i1025" type="#_x0000_t75" style="width:313.8pt;height:322.8pt">
            <v:imagedata r:id="rId11" o:title=""/>
          </v:shape>
        </w:pict>
      </w:r>
    </w:p>
    <w:p w:rsidR="00EE729A" w:rsidRDefault="00EE729A">
      <w:pPr>
        <w:spacing w:before="9" w:line="260" w:lineRule="exact"/>
        <w:rPr>
          <w:sz w:val="26"/>
          <w:szCs w:val="26"/>
        </w:rPr>
      </w:pPr>
    </w:p>
    <w:p w:rsidR="00EE729A" w:rsidRDefault="009632BC">
      <w:pPr>
        <w:ind w:left="220" w:right="548"/>
        <w:rPr>
          <w:sz w:val="24"/>
          <w:szCs w:val="24"/>
        </w:rPr>
      </w:pPr>
      <w:proofErr w:type="gramStart"/>
      <w:r>
        <w:rPr>
          <w:sz w:val="24"/>
          <w:szCs w:val="24"/>
        </w:rPr>
        <w:t xml:space="preserve">Which of the following clustering representations and </w:t>
      </w:r>
      <w:proofErr w:type="spellStart"/>
      <w:r>
        <w:rPr>
          <w:sz w:val="24"/>
          <w:szCs w:val="24"/>
        </w:rPr>
        <w:t>dendrogram</w:t>
      </w:r>
      <w:proofErr w:type="spellEnd"/>
      <w:r>
        <w:rPr>
          <w:sz w:val="24"/>
          <w:szCs w:val="24"/>
        </w:rPr>
        <w:t xml:space="preserve"> depicts the use of MIN or Single link proximity function in hierarchical clustering:</w:t>
      </w:r>
      <w:proofErr w:type="gramEnd"/>
    </w:p>
    <w:p w:rsidR="00EE729A" w:rsidRDefault="009632BC">
      <w:pPr>
        <w:spacing w:before="6"/>
        <w:ind w:left="626" w:right="-51"/>
        <w:rPr>
          <w:sz w:val="24"/>
          <w:szCs w:val="24"/>
        </w:rPr>
        <w:sectPr w:rsidR="00EE729A">
          <w:pgSz w:w="11920" w:h="16840"/>
          <w:pgMar w:top="1680" w:right="580" w:bottom="280" w:left="500" w:header="1205" w:footer="1113" w:gutter="0"/>
          <w:cols w:space="720"/>
        </w:sectPr>
      </w:pPr>
      <w:r w:rsidRPr="00F406B6">
        <w:rPr>
          <w:position w:val="1"/>
          <w:sz w:val="24"/>
          <w:szCs w:val="24"/>
          <w:highlight w:val="yellow"/>
        </w:rPr>
        <w:t>A.</w:t>
      </w:r>
      <w:r>
        <w:rPr>
          <w:position w:val="1"/>
          <w:sz w:val="24"/>
          <w:szCs w:val="24"/>
        </w:rPr>
        <w:t xml:space="preserve"> </w:t>
      </w:r>
      <w:r w:rsidR="00F406B6">
        <w:pict>
          <v:shape id="_x0000_i1026" type="#_x0000_t75" style="width:468pt;height:190.2pt">
            <v:imagedata r:id="rId12" o:title=""/>
          </v:shape>
        </w:pict>
      </w:r>
    </w:p>
    <w:p w:rsidR="00EE729A" w:rsidRDefault="00EE729A">
      <w:pPr>
        <w:spacing w:line="200" w:lineRule="exact"/>
      </w:pPr>
    </w:p>
    <w:p w:rsidR="00EE729A" w:rsidRDefault="009632BC">
      <w:pPr>
        <w:ind w:left="703" w:right="625"/>
        <w:jc w:val="center"/>
        <w:rPr>
          <w:sz w:val="24"/>
          <w:szCs w:val="24"/>
        </w:rPr>
      </w:pPr>
      <w:r>
        <w:rPr>
          <w:sz w:val="24"/>
          <w:szCs w:val="24"/>
        </w:rPr>
        <w:t xml:space="preserve">B </w:t>
      </w:r>
      <w:r w:rsidR="00F406B6">
        <w:pict>
          <v:shape id="_x0000_i1027" type="#_x0000_t75" style="width:433.2pt;height:190.8pt">
            <v:imagedata r:id="rId13" o:title=""/>
          </v:shape>
        </w:pict>
      </w:r>
    </w:p>
    <w:p w:rsidR="00EE729A" w:rsidRDefault="00EE729A">
      <w:pPr>
        <w:spacing w:before="17" w:line="260" w:lineRule="exact"/>
        <w:rPr>
          <w:sz w:val="26"/>
          <w:szCs w:val="26"/>
        </w:rPr>
      </w:pPr>
    </w:p>
    <w:p w:rsidR="00EE729A" w:rsidRDefault="009632BC">
      <w:pPr>
        <w:ind w:left="501" w:right="420"/>
        <w:jc w:val="center"/>
        <w:rPr>
          <w:sz w:val="24"/>
          <w:szCs w:val="24"/>
        </w:rPr>
      </w:pPr>
      <w:r>
        <w:rPr>
          <w:position w:val="1"/>
          <w:sz w:val="24"/>
          <w:szCs w:val="24"/>
        </w:rPr>
        <w:t xml:space="preserve">C. </w:t>
      </w:r>
      <w:r w:rsidR="00F406B6">
        <w:pict>
          <v:shape id="_x0000_i1028" type="#_x0000_t75" style="width:450pt;height:193.2pt">
            <v:imagedata r:id="rId14" o:title=""/>
          </v:shape>
        </w:pict>
      </w:r>
    </w:p>
    <w:p w:rsidR="00EE729A" w:rsidRDefault="00EE729A">
      <w:pPr>
        <w:spacing w:before="7" w:line="280" w:lineRule="exact"/>
        <w:rPr>
          <w:sz w:val="28"/>
          <w:szCs w:val="28"/>
        </w:rPr>
      </w:pPr>
    </w:p>
    <w:p w:rsidR="00EE729A" w:rsidRDefault="009632BC">
      <w:pPr>
        <w:spacing w:line="4120" w:lineRule="exact"/>
        <w:ind w:left="609" w:right="528"/>
        <w:jc w:val="center"/>
        <w:rPr>
          <w:sz w:val="24"/>
          <w:szCs w:val="24"/>
        </w:rPr>
      </w:pPr>
      <w:r>
        <w:rPr>
          <w:position w:val="-78"/>
          <w:sz w:val="24"/>
          <w:szCs w:val="24"/>
        </w:rPr>
        <w:t xml:space="preserve">D. </w:t>
      </w:r>
      <w:r w:rsidR="00F406B6">
        <w:pict>
          <v:shape id="_x0000_i1029" type="#_x0000_t75" style="width:436.8pt;height:204pt">
            <v:imagedata r:id="rId15" o:title=""/>
          </v:shape>
        </w:pict>
      </w:r>
    </w:p>
    <w:p w:rsidR="00EE729A" w:rsidRDefault="00EE729A">
      <w:pPr>
        <w:spacing w:before="8" w:line="120" w:lineRule="exact"/>
        <w:rPr>
          <w:sz w:val="12"/>
          <w:szCs w:val="12"/>
        </w:rPr>
      </w:pPr>
    </w:p>
    <w:p w:rsidR="00EE729A" w:rsidRDefault="00EE729A">
      <w:pPr>
        <w:spacing w:line="200" w:lineRule="exact"/>
      </w:pPr>
    </w:p>
    <w:p w:rsidR="00EE729A" w:rsidRDefault="00EE729A">
      <w:pPr>
        <w:spacing w:line="200" w:lineRule="exact"/>
      </w:pPr>
    </w:p>
    <w:p w:rsidR="00EE729A" w:rsidRDefault="009632BC">
      <w:pPr>
        <w:spacing w:before="29"/>
        <w:ind w:left="220"/>
        <w:rPr>
          <w:sz w:val="24"/>
          <w:szCs w:val="24"/>
        </w:rPr>
        <w:sectPr w:rsidR="00EE729A">
          <w:pgSz w:w="11920" w:h="16840"/>
          <w:pgMar w:top="1680" w:right="580" w:bottom="280" w:left="500" w:header="1205" w:footer="1113" w:gutter="0"/>
          <w:cols w:space="720"/>
        </w:sectPr>
      </w:pPr>
      <w:r>
        <w:rPr>
          <w:b/>
          <w:sz w:val="24"/>
          <w:szCs w:val="24"/>
        </w:rPr>
        <w:t>12</w:t>
      </w:r>
      <w:r>
        <w:rPr>
          <w:sz w:val="24"/>
          <w:szCs w:val="24"/>
        </w:rPr>
        <w:t>. Given, six points with the following attributes:</w:t>
      </w:r>
    </w:p>
    <w:p w:rsidR="00EE729A" w:rsidRDefault="00EE729A">
      <w:pPr>
        <w:spacing w:line="200" w:lineRule="exact"/>
      </w:pPr>
    </w:p>
    <w:p w:rsidR="00EE729A" w:rsidRDefault="00F406B6">
      <w:pPr>
        <w:ind w:left="2313"/>
      </w:pPr>
      <w:r>
        <w:pict>
          <v:shape id="_x0000_i1030" type="#_x0000_t75" style="width:313.8pt;height:322.8pt">
            <v:imagedata r:id="rId11" o:title=""/>
          </v:shape>
        </w:pict>
      </w:r>
    </w:p>
    <w:p w:rsidR="00EE729A" w:rsidRDefault="009632BC">
      <w:pPr>
        <w:spacing w:line="260" w:lineRule="exact"/>
        <w:ind w:left="220"/>
        <w:rPr>
          <w:sz w:val="24"/>
          <w:szCs w:val="24"/>
        </w:rPr>
      </w:pPr>
      <w:proofErr w:type="gramStart"/>
      <w:r>
        <w:rPr>
          <w:sz w:val="24"/>
          <w:szCs w:val="24"/>
        </w:rPr>
        <w:t xml:space="preserve">Which of the following clustering representations and </w:t>
      </w:r>
      <w:proofErr w:type="spellStart"/>
      <w:r>
        <w:rPr>
          <w:sz w:val="24"/>
          <w:szCs w:val="24"/>
        </w:rPr>
        <w:t>dendrogram</w:t>
      </w:r>
      <w:proofErr w:type="spellEnd"/>
      <w:r>
        <w:rPr>
          <w:sz w:val="24"/>
          <w:szCs w:val="24"/>
        </w:rPr>
        <w:t xml:space="preserve"> depicts the use of MAX or Complete link</w:t>
      </w:r>
      <w:proofErr w:type="gramEnd"/>
    </w:p>
    <w:p w:rsidR="00EE729A" w:rsidRDefault="009632BC">
      <w:pPr>
        <w:ind w:left="220"/>
        <w:rPr>
          <w:sz w:val="24"/>
          <w:szCs w:val="24"/>
        </w:rPr>
      </w:pPr>
      <w:proofErr w:type="gramStart"/>
      <w:r>
        <w:rPr>
          <w:sz w:val="24"/>
          <w:szCs w:val="24"/>
        </w:rPr>
        <w:t>proximity</w:t>
      </w:r>
      <w:proofErr w:type="gramEnd"/>
      <w:r>
        <w:rPr>
          <w:sz w:val="24"/>
          <w:szCs w:val="24"/>
        </w:rPr>
        <w:t xml:space="preserve"> function in hierarchical clustering:</w:t>
      </w:r>
    </w:p>
    <w:p w:rsidR="00EE729A" w:rsidRDefault="009632BC">
      <w:pPr>
        <w:spacing w:before="6"/>
        <w:ind w:left="349" w:right="269"/>
        <w:jc w:val="center"/>
        <w:rPr>
          <w:sz w:val="24"/>
          <w:szCs w:val="24"/>
        </w:rPr>
        <w:sectPr w:rsidR="00EE729A">
          <w:pgSz w:w="11920" w:h="16840"/>
          <w:pgMar w:top="1680" w:right="580" w:bottom="280" w:left="500" w:header="1205" w:footer="1113" w:gutter="0"/>
          <w:cols w:space="720"/>
        </w:sectPr>
      </w:pPr>
      <w:r>
        <w:rPr>
          <w:position w:val="1"/>
          <w:sz w:val="24"/>
          <w:szCs w:val="24"/>
        </w:rPr>
        <w:t xml:space="preserve">A </w:t>
      </w:r>
      <w:r w:rsidR="00F406B6">
        <w:pict>
          <v:shape id="_x0000_i1031" type="#_x0000_t75" style="width:468pt;height:190.2pt">
            <v:imagedata r:id="rId12" o:title=""/>
          </v:shape>
        </w:pict>
      </w:r>
    </w:p>
    <w:p w:rsidR="00EE729A" w:rsidRDefault="00EE729A">
      <w:pPr>
        <w:spacing w:line="200" w:lineRule="exact"/>
      </w:pPr>
    </w:p>
    <w:p w:rsidR="00EE729A" w:rsidRDefault="009632BC">
      <w:pPr>
        <w:ind w:left="952"/>
        <w:rPr>
          <w:sz w:val="24"/>
          <w:szCs w:val="24"/>
        </w:rPr>
      </w:pPr>
      <w:r w:rsidRPr="00F406B6">
        <w:rPr>
          <w:sz w:val="24"/>
          <w:szCs w:val="24"/>
          <w:highlight w:val="yellow"/>
        </w:rPr>
        <w:t>B.</w:t>
      </w:r>
      <w:r>
        <w:rPr>
          <w:sz w:val="24"/>
          <w:szCs w:val="24"/>
        </w:rPr>
        <w:t xml:space="preserve">  </w:t>
      </w:r>
      <w:r w:rsidR="00F406B6">
        <w:pict>
          <v:shape id="_x0000_i1032" type="#_x0000_t75" style="width:433.2pt;height:190.8pt">
            <v:imagedata r:id="rId13" o:title=""/>
          </v:shape>
        </w:pict>
      </w:r>
    </w:p>
    <w:p w:rsidR="00EE729A" w:rsidRDefault="00EE729A">
      <w:pPr>
        <w:spacing w:before="6" w:line="100" w:lineRule="exact"/>
        <w:rPr>
          <w:sz w:val="10"/>
          <w:szCs w:val="10"/>
        </w:rPr>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9632BC">
      <w:pPr>
        <w:ind w:left="782"/>
        <w:rPr>
          <w:sz w:val="24"/>
          <w:szCs w:val="24"/>
        </w:rPr>
      </w:pPr>
      <w:r>
        <w:rPr>
          <w:sz w:val="24"/>
          <w:szCs w:val="24"/>
        </w:rPr>
        <w:t>C.</w:t>
      </w: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before="17" w:line="240" w:lineRule="exact"/>
        <w:rPr>
          <w:sz w:val="24"/>
          <w:szCs w:val="24"/>
        </w:rPr>
      </w:pPr>
    </w:p>
    <w:p w:rsidR="00EE729A" w:rsidRDefault="009632BC">
      <w:pPr>
        <w:spacing w:line="260" w:lineRule="exact"/>
        <w:ind w:left="907"/>
        <w:rPr>
          <w:sz w:val="24"/>
          <w:szCs w:val="24"/>
        </w:rPr>
      </w:pPr>
      <w:r>
        <w:pict>
          <v:group id="_x0000_s1026" style="position:absolute;left:0;text-align:left;margin-left:81.1pt;margin-top:-388.15pt;width:450pt;height:399.6pt;z-index:-251658240;mso-position-horizontal-relative:page" coordorigin="1622,-7763" coordsize="9000,7992">
            <v:shape id="_x0000_s1028" type="#_x0000_t75" style="position:absolute;left:1622;top:-7763;width:9000;height:3859">
              <v:imagedata r:id="rId14" o:title=""/>
            </v:shape>
            <v:shape id="_x0000_s1027" type="#_x0000_t75" style="position:absolute;left:1759;top:-3851;width:8741;height:4080">
              <v:imagedata r:id="rId15" o:title=""/>
            </v:shape>
            <w10:wrap anchorx="page"/>
          </v:group>
        </w:pict>
      </w:r>
      <w:r>
        <w:rPr>
          <w:position w:val="-1"/>
          <w:sz w:val="24"/>
          <w:szCs w:val="24"/>
        </w:rPr>
        <w:t>D.</w:t>
      </w:r>
    </w:p>
    <w:p w:rsidR="00EE729A" w:rsidRDefault="00EE729A">
      <w:pPr>
        <w:spacing w:line="200" w:lineRule="exact"/>
      </w:pPr>
    </w:p>
    <w:p w:rsidR="00EE729A" w:rsidRDefault="00EE729A">
      <w:pPr>
        <w:spacing w:line="200" w:lineRule="exact"/>
      </w:pPr>
    </w:p>
    <w:p w:rsidR="00EE729A" w:rsidRDefault="00EE729A">
      <w:pPr>
        <w:spacing w:line="200" w:lineRule="exact"/>
      </w:pPr>
    </w:p>
    <w:p w:rsidR="00EE729A" w:rsidRDefault="00EE729A">
      <w:pPr>
        <w:spacing w:before="9" w:line="200" w:lineRule="exact"/>
      </w:pPr>
    </w:p>
    <w:p w:rsidR="00B6561A" w:rsidRDefault="00B6561A">
      <w:pPr>
        <w:spacing w:before="9" w:line="200" w:lineRule="exact"/>
      </w:pPr>
      <w:bookmarkStart w:id="0" w:name="_GoBack"/>
      <w:bookmarkEnd w:id="0"/>
    </w:p>
    <w:p w:rsidR="00EE729A" w:rsidRDefault="009632BC">
      <w:pPr>
        <w:spacing w:before="29"/>
        <w:ind w:left="220"/>
        <w:rPr>
          <w:sz w:val="24"/>
          <w:szCs w:val="24"/>
        </w:rPr>
        <w:sectPr w:rsidR="00EE729A">
          <w:pgSz w:w="11920" w:h="16840"/>
          <w:pgMar w:top="1680" w:right="580" w:bottom="280" w:left="500" w:header="1205" w:footer="1113" w:gutter="0"/>
          <w:cols w:space="720"/>
        </w:sectPr>
      </w:pPr>
      <w:r>
        <w:rPr>
          <w:b/>
          <w:sz w:val="24"/>
          <w:szCs w:val="24"/>
        </w:rPr>
        <w:t>Q13 to Q15 are subjective answers type questions, Answers them in their own words briefly</w:t>
      </w:r>
    </w:p>
    <w:p w:rsidR="00EE729A" w:rsidRDefault="00EE729A">
      <w:pPr>
        <w:spacing w:line="200" w:lineRule="exact"/>
      </w:pPr>
    </w:p>
    <w:p w:rsidR="00EE729A" w:rsidRDefault="00EE729A">
      <w:pPr>
        <w:spacing w:before="19" w:line="220" w:lineRule="exact"/>
        <w:rPr>
          <w:sz w:val="22"/>
          <w:szCs w:val="22"/>
        </w:rPr>
      </w:pPr>
    </w:p>
    <w:p w:rsidR="00EE729A" w:rsidRDefault="009632BC">
      <w:pPr>
        <w:spacing w:before="29"/>
        <w:ind w:left="220"/>
        <w:rPr>
          <w:color w:val="212121"/>
          <w:sz w:val="24"/>
          <w:szCs w:val="24"/>
        </w:rPr>
      </w:pPr>
      <w:r>
        <w:rPr>
          <w:b/>
          <w:sz w:val="24"/>
          <w:szCs w:val="24"/>
        </w:rPr>
        <w:t>13</w:t>
      </w:r>
      <w:r>
        <w:rPr>
          <w:sz w:val="24"/>
          <w:szCs w:val="24"/>
        </w:rPr>
        <w:t xml:space="preserve">. </w:t>
      </w:r>
      <w:r>
        <w:rPr>
          <w:color w:val="212121"/>
          <w:sz w:val="24"/>
          <w:szCs w:val="24"/>
        </w:rPr>
        <w:t>What is the importance of clustering?</w:t>
      </w:r>
    </w:p>
    <w:p w:rsidR="001C04BA" w:rsidRPr="001C04BA" w:rsidRDefault="00F85E81" w:rsidP="001C04BA">
      <w:pPr>
        <w:spacing w:before="29"/>
        <w:ind w:left="220"/>
        <w:rPr>
          <w:rFonts w:asciiTheme="minorHAnsi" w:hAnsiTheme="minorHAnsi" w:cstheme="minorHAnsi"/>
          <w:sz w:val="24"/>
          <w:szCs w:val="24"/>
          <w:lang w:val="en-IN"/>
        </w:rPr>
      </w:pPr>
      <w:r>
        <w:rPr>
          <w:b/>
          <w:sz w:val="24"/>
          <w:szCs w:val="24"/>
        </w:rPr>
        <w:t>Ans.</w:t>
      </w:r>
      <w:r>
        <w:rPr>
          <w:sz w:val="24"/>
          <w:szCs w:val="24"/>
        </w:rPr>
        <w:t xml:space="preserve"> </w:t>
      </w:r>
      <w:r w:rsidR="001C04BA" w:rsidRPr="001C04BA">
        <w:rPr>
          <w:rFonts w:asciiTheme="minorHAnsi" w:hAnsiTheme="minorHAnsi" w:cstheme="minorHAnsi"/>
          <w:sz w:val="24"/>
          <w:szCs w:val="24"/>
          <w:lang w:val="en-IN"/>
        </w:rPr>
        <w:t>Clustering or unsupervised data analysis can be useful for several purposes.</w:t>
      </w:r>
    </w:p>
    <w:p w:rsidR="001C04BA" w:rsidRPr="001C04BA" w:rsidRDefault="001C04BA" w:rsidP="001C04BA">
      <w:pPr>
        <w:spacing w:before="29"/>
        <w:ind w:left="220"/>
        <w:rPr>
          <w:rFonts w:asciiTheme="minorHAnsi" w:hAnsiTheme="minorHAnsi" w:cstheme="minorHAnsi"/>
          <w:sz w:val="24"/>
          <w:szCs w:val="24"/>
          <w:lang w:val="en-IN"/>
        </w:rPr>
      </w:pPr>
      <w:r w:rsidRPr="001C04BA">
        <w:rPr>
          <w:rFonts w:asciiTheme="minorHAnsi" w:hAnsiTheme="minorHAnsi" w:cstheme="minorHAnsi"/>
          <w:sz w:val="24"/>
          <w:szCs w:val="24"/>
          <w:lang w:val="en-IN"/>
        </w:rPr>
        <w:t xml:space="preserve">The most frequent case is for explorative analysis, when NOBODY knows if the data you are analysing are characterised by a small number of representative patterns that can be used to summary the dataset in a more compact representation (groups, partitions, centroids, </w:t>
      </w:r>
      <w:proofErr w:type="spellStart"/>
      <w:r w:rsidRPr="001C04BA">
        <w:rPr>
          <w:rFonts w:asciiTheme="minorHAnsi" w:hAnsiTheme="minorHAnsi" w:cstheme="minorHAnsi"/>
          <w:sz w:val="24"/>
          <w:szCs w:val="24"/>
          <w:lang w:val="en-IN"/>
        </w:rPr>
        <w:t>etc</w:t>
      </w:r>
      <w:proofErr w:type="spellEnd"/>
      <w:r w:rsidRPr="001C04BA">
        <w:rPr>
          <w:rFonts w:asciiTheme="minorHAnsi" w:hAnsiTheme="minorHAnsi" w:cstheme="minorHAnsi"/>
          <w:sz w:val="24"/>
          <w:szCs w:val="24"/>
          <w:lang w:val="en-IN"/>
        </w:rPr>
        <w:t>)</w:t>
      </w:r>
    </w:p>
    <w:p w:rsidR="001C04BA" w:rsidRPr="001C04BA" w:rsidRDefault="001C04BA" w:rsidP="001C04BA">
      <w:pPr>
        <w:spacing w:before="29"/>
        <w:ind w:left="220"/>
        <w:rPr>
          <w:rFonts w:asciiTheme="minorHAnsi" w:hAnsiTheme="minorHAnsi" w:cstheme="minorHAnsi"/>
          <w:sz w:val="24"/>
          <w:szCs w:val="24"/>
          <w:lang w:val="en-IN"/>
        </w:rPr>
      </w:pPr>
      <w:r w:rsidRPr="001C04BA">
        <w:rPr>
          <w:rFonts w:asciiTheme="minorHAnsi" w:hAnsiTheme="minorHAnsi" w:cstheme="minorHAnsi"/>
          <w:sz w:val="24"/>
          <w:szCs w:val="24"/>
          <w:lang w:val="en-IN"/>
        </w:rPr>
        <w:t>Discovering POSSIBLE partitions is usually based on some sort of similarity between the data variables. POSSIBLE underlined again. And everything depends on how you define the problem you want to study (variable engineering) and how you define “these two things are more similar than these other two things”.</w:t>
      </w:r>
    </w:p>
    <w:p w:rsidR="001C04BA" w:rsidRPr="001C04BA" w:rsidRDefault="001C04BA" w:rsidP="001C04BA">
      <w:pPr>
        <w:spacing w:before="29"/>
        <w:ind w:left="220"/>
        <w:rPr>
          <w:rFonts w:asciiTheme="minorHAnsi" w:hAnsiTheme="minorHAnsi" w:cstheme="minorHAnsi"/>
          <w:sz w:val="24"/>
          <w:szCs w:val="24"/>
          <w:lang w:val="en-IN"/>
        </w:rPr>
      </w:pPr>
      <w:r w:rsidRPr="001C04BA">
        <w:rPr>
          <w:rFonts w:asciiTheme="minorHAnsi" w:hAnsiTheme="minorHAnsi" w:cstheme="minorHAnsi"/>
          <w:sz w:val="24"/>
          <w:szCs w:val="24"/>
          <w:lang w:val="en-IN"/>
        </w:rPr>
        <w:t xml:space="preserve">Another case is to evaluate the presence of outliers. IF you are SURE that the data should show a certain set of patterns (similarity-based groups </w:t>
      </w:r>
      <w:proofErr w:type="spellStart"/>
      <w:r w:rsidRPr="001C04BA">
        <w:rPr>
          <w:rFonts w:asciiTheme="minorHAnsi" w:hAnsiTheme="minorHAnsi" w:cstheme="minorHAnsi"/>
          <w:sz w:val="24"/>
          <w:szCs w:val="24"/>
          <w:lang w:val="en-IN"/>
        </w:rPr>
        <w:t>etc</w:t>
      </w:r>
      <w:proofErr w:type="spellEnd"/>
      <w:r w:rsidRPr="001C04BA">
        <w:rPr>
          <w:rFonts w:asciiTheme="minorHAnsi" w:hAnsiTheme="minorHAnsi" w:cstheme="minorHAnsi"/>
          <w:sz w:val="24"/>
          <w:szCs w:val="24"/>
          <w:lang w:val="en-IN"/>
        </w:rPr>
        <w:t>) you can check if some data samples are not following those patterns, and analyse them individually to understand why.</w:t>
      </w:r>
    </w:p>
    <w:p w:rsidR="00F85E81" w:rsidRDefault="00F85E81">
      <w:pPr>
        <w:spacing w:before="29"/>
        <w:ind w:left="220"/>
        <w:rPr>
          <w:sz w:val="24"/>
          <w:szCs w:val="24"/>
        </w:rPr>
      </w:pPr>
    </w:p>
    <w:p w:rsidR="00EE729A" w:rsidRDefault="009632BC">
      <w:pPr>
        <w:ind w:left="220"/>
        <w:rPr>
          <w:color w:val="212121"/>
          <w:sz w:val="24"/>
          <w:szCs w:val="24"/>
        </w:rPr>
      </w:pPr>
      <w:r>
        <w:rPr>
          <w:b/>
          <w:color w:val="212121"/>
          <w:sz w:val="24"/>
          <w:szCs w:val="24"/>
        </w:rPr>
        <w:t>14</w:t>
      </w:r>
      <w:r>
        <w:rPr>
          <w:color w:val="212121"/>
          <w:sz w:val="24"/>
          <w:szCs w:val="24"/>
        </w:rPr>
        <w:t>. How do you cluster a profile?</w:t>
      </w:r>
    </w:p>
    <w:p w:rsidR="001C04BA" w:rsidRPr="006451C1" w:rsidRDefault="00F85E81" w:rsidP="001C04BA">
      <w:pPr>
        <w:ind w:left="220"/>
        <w:rPr>
          <w:rFonts w:asciiTheme="minorHAnsi" w:hAnsiTheme="minorHAnsi" w:cstheme="minorHAnsi"/>
          <w:sz w:val="22"/>
          <w:szCs w:val="22"/>
          <w:lang w:val="en-IN"/>
        </w:rPr>
      </w:pPr>
      <w:r>
        <w:rPr>
          <w:b/>
          <w:color w:val="212121"/>
          <w:sz w:val="24"/>
          <w:szCs w:val="24"/>
        </w:rPr>
        <w:t>Ans</w:t>
      </w:r>
      <w:r w:rsidRPr="00F85E81">
        <w:rPr>
          <w:sz w:val="24"/>
          <w:szCs w:val="24"/>
        </w:rPr>
        <w:t>.</w:t>
      </w:r>
      <w:r>
        <w:rPr>
          <w:sz w:val="24"/>
          <w:szCs w:val="24"/>
        </w:rPr>
        <w:t xml:space="preserve"> </w:t>
      </w:r>
      <w:r w:rsidR="001C04BA" w:rsidRPr="006451C1">
        <w:rPr>
          <w:rFonts w:asciiTheme="minorHAnsi" w:hAnsiTheme="minorHAnsi" w:cstheme="minorHAnsi"/>
          <w:sz w:val="22"/>
          <w:szCs w:val="22"/>
          <w:lang w:val="en-IN"/>
        </w:rPr>
        <w:t>Profiling involves generating descriptions of the clusters with reference to the input variables you used for the cluster analysis. Profiling acts as a class descriptor for the clusters and will help you to ‘tell a story’ so that you can understand this information and use it across your business. This approach is most useful where a multivariate cluster analysis has been conducted.</w:t>
      </w:r>
      <w:r w:rsidR="001C04BA" w:rsidRPr="006451C1">
        <w:rPr>
          <w:rFonts w:asciiTheme="minorHAnsi" w:hAnsiTheme="minorHAnsi" w:cstheme="minorHAnsi"/>
          <w:spacing w:val="8"/>
          <w:sz w:val="22"/>
          <w:szCs w:val="22"/>
          <w:lang w:val="en-IN" w:eastAsia="en-IN"/>
        </w:rPr>
        <w:t xml:space="preserve"> </w:t>
      </w:r>
      <w:r w:rsidR="001C04BA" w:rsidRPr="006451C1">
        <w:rPr>
          <w:rFonts w:asciiTheme="minorHAnsi" w:hAnsiTheme="minorHAnsi" w:cstheme="minorHAnsi"/>
          <w:sz w:val="22"/>
          <w:szCs w:val="22"/>
          <w:lang w:val="en-IN"/>
        </w:rPr>
        <w:t>To profile, interpret and understand your clusters, you can follow the steps below.</w:t>
      </w:r>
    </w:p>
    <w:p w:rsidR="001C04BA" w:rsidRPr="006451C1" w:rsidRDefault="001C04BA" w:rsidP="001C04BA">
      <w:pPr>
        <w:ind w:left="220"/>
        <w:rPr>
          <w:rFonts w:asciiTheme="minorHAnsi" w:hAnsiTheme="minorHAnsi" w:cstheme="minorHAnsi"/>
          <w:sz w:val="22"/>
          <w:szCs w:val="22"/>
          <w:lang w:val="en-IN"/>
        </w:rPr>
      </w:pPr>
      <w:r w:rsidRPr="006451C1">
        <w:rPr>
          <w:rFonts w:asciiTheme="minorHAnsi" w:hAnsiTheme="minorHAnsi" w:cstheme="minorHAnsi"/>
          <w:b/>
          <w:bCs/>
          <w:sz w:val="22"/>
          <w:szCs w:val="22"/>
          <w:lang w:val="en-IN"/>
        </w:rPr>
        <w:t>Step 1:</w:t>
      </w:r>
      <w:r w:rsidRPr="006451C1">
        <w:rPr>
          <w:rFonts w:asciiTheme="minorHAnsi" w:hAnsiTheme="minorHAnsi" w:cstheme="minorHAnsi"/>
          <w:sz w:val="22"/>
          <w:szCs w:val="22"/>
          <w:lang w:val="en-IN"/>
        </w:rPr>
        <w:t> Graphically represent your clusters according to your input variables. As you can see in the example below, we have clustered the raw data according to purchase frequency and monetary value. This has produced three distinct clusters. The selected clustering algorithm aims to maximise the similarity between the data points in the same cluster and minimise the similarity between data points in different clusters.</w:t>
      </w:r>
    </w:p>
    <w:p w:rsidR="006451C1" w:rsidRPr="006451C1" w:rsidRDefault="006451C1" w:rsidP="001C04BA">
      <w:pPr>
        <w:ind w:left="220"/>
        <w:rPr>
          <w:rFonts w:asciiTheme="minorHAnsi" w:hAnsiTheme="minorHAnsi" w:cstheme="minorHAnsi"/>
          <w:sz w:val="22"/>
          <w:szCs w:val="22"/>
        </w:rPr>
      </w:pPr>
      <w:r w:rsidRPr="006451C1">
        <w:rPr>
          <w:rFonts w:asciiTheme="minorHAnsi" w:hAnsiTheme="minorHAnsi" w:cstheme="minorHAnsi"/>
          <w:b/>
          <w:bCs/>
          <w:sz w:val="22"/>
          <w:szCs w:val="22"/>
        </w:rPr>
        <w:t>Step 2:</w:t>
      </w:r>
      <w:r w:rsidRPr="006451C1">
        <w:rPr>
          <w:rFonts w:asciiTheme="minorHAnsi" w:hAnsiTheme="minorHAnsi" w:cstheme="minorHAnsi"/>
          <w:sz w:val="22"/>
          <w:szCs w:val="22"/>
        </w:rPr>
        <w:t> Score your clusters in a table so that you can measure and compare them on each input variable with regards to numerical or descriptive values.</w:t>
      </w:r>
    </w:p>
    <w:p w:rsidR="006451C1" w:rsidRPr="006451C1" w:rsidRDefault="006451C1" w:rsidP="001C04BA">
      <w:pPr>
        <w:ind w:left="220"/>
        <w:rPr>
          <w:rFonts w:asciiTheme="minorHAnsi" w:hAnsiTheme="minorHAnsi" w:cstheme="minorHAnsi"/>
          <w:sz w:val="22"/>
          <w:szCs w:val="22"/>
          <w:lang w:val="en-IN"/>
        </w:rPr>
      </w:pPr>
      <w:r w:rsidRPr="006451C1">
        <w:rPr>
          <w:rFonts w:asciiTheme="minorHAnsi" w:hAnsiTheme="minorHAnsi" w:cstheme="minorHAnsi"/>
          <w:b/>
          <w:bCs/>
          <w:sz w:val="22"/>
          <w:szCs w:val="22"/>
        </w:rPr>
        <w:t>Step 3:</w:t>
      </w:r>
      <w:r w:rsidRPr="006451C1">
        <w:rPr>
          <w:rFonts w:asciiTheme="minorHAnsi" w:hAnsiTheme="minorHAnsi" w:cstheme="minorHAnsi"/>
          <w:sz w:val="22"/>
          <w:szCs w:val="22"/>
        </w:rPr>
        <w:t> Now it’s time to profile your clusters. At this step, variables should be described in a type of ‘story’ about the category or customer base. This will help buyers and marketers to use this information strategically with an in-depth understanding of the differences between each cluster and which variables define the groupings. This step sets cluster profiling apart from traditional segmentation.</w:t>
      </w:r>
    </w:p>
    <w:p w:rsidR="001C04BA" w:rsidRPr="001C04BA" w:rsidRDefault="001C04BA" w:rsidP="001C04BA">
      <w:pPr>
        <w:ind w:left="220"/>
        <w:rPr>
          <w:lang w:val="en-IN"/>
        </w:rPr>
      </w:pPr>
    </w:p>
    <w:p w:rsidR="00F85E81" w:rsidRDefault="00F85E81">
      <w:pPr>
        <w:ind w:left="220"/>
        <w:rPr>
          <w:sz w:val="24"/>
          <w:szCs w:val="24"/>
        </w:rPr>
      </w:pPr>
    </w:p>
    <w:p w:rsidR="00EE729A" w:rsidRDefault="009632BC">
      <w:pPr>
        <w:ind w:left="220"/>
        <w:rPr>
          <w:color w:val="212121"/>
          <w:sz w:val="24"/>
          <w:szCs w:val="24"/>
        </w:rPr>
      </w:pPr>
      <w:r>
        <w:rPr>
          <w:b/>
          <w:color w:val="212121"/>
          <w:sz w:val="24"/>
          <w:szCs w:val="24"/>
        </w:rPr>
        <w:t>15</w:t>
      </w:r>
      <w:r>
        <w:rPr>
          <w:color w:val="212121"/>
          <w:sz w:val="24"/>
          <w:szCs w:val="24"/>
        </w:rPr>
        <w:t>. How can I improve my clustering performance?</w:t>
      </w:r>
    </w:p>
    <w:p w:rsidR="001313CF" w:rsidRPr="001313CF" w:rsidRDefault="00F85E81" w:rsidP="001313CF">
      <w:pPr>
        <w:ind w:left="220"/>
        <w:rPr>
          <w:sz w:val="24"/>
          <w:szCs w:val="24"/>
          <w:lang w:val="en-IN"/>
        </w:rPr>
      </w:pPr>
      <w:r>
        <w:rPr>
          <w:b/>
          <w:color w:val="212121"/>
          <w:sz w:val="24"/>
          <w:szCs w:val="24"/>
        </w:rPr>
        <w:t>Ans</w:t>
      </w:r>
      <w:r w:rsidRPr="00F85E81">
        <w:rPr>
          <w:sz w:val="24"/>
          <w:szCs w:val="24"/>
        </w:rPr>
        <w:t>.</w:t>
      </w:r>
      <w:r w:rsidR="001313CF">
        <w:rPr>
          <w:sz w:val="24"/>
          <w:szCs w:val="24"/>
        </w:rPr>
        <w:t xml:space="preserve"> </w:t>
      </w:r>
      <w:r w:rsidR="001313CF" w:rsidRPr="001313CF">
        <w:rPr>
          <w:rFonts w:asciiTheme="minorHAnsi" w:hAnsiTheme="minorHAnsi" w:cstheme="minorHAnsi"/>
          <w:sz w:val="22"/>
          <w:szCs w:val="22"/>
          <w:lang w:val="en-IN"/>
        </w:rPr>
        <w:t xml:space="preserve">Improving clustering performance using independent component analysis and unsupervised feature learning. </w:t>
      </w:r>
      <w:r w:rsidR="001313CF" w:rsidRPr="001313CF">
        <w:rPr>
          <w:rFonts w:asciiTheme="minorHAnsi" w:hAnsiTheme="minorHAnsi" w:cstheme="minorHAnsi"/>
          <w:sz w:val="22"/>
          <w:szCs w:val="22"/>
        </w:rPr>
        <w:t>Principal Component Analysis (PCA) is an important approach to unsupervised dimensionality reduction technique</w:t>
      </w:r>
      <w:r w:rsidR="001313CF">
        <w:rPr>
          <w:rFonts w:asciiTheme="minorHAnsi" w:hAnsiTheme="minorHAnsi" w:cstheme="minorHAnsi"/>
          <w:sz w:val="22"/>
          <w:szCs w:val="22"/>
        </w:rPr>
        <w:t xml:space="preserve">.  </w:t>
      </w:r>
      <w:r w:rsidR="001313CF" w:rsidRPr="001313CF">
        <w:rPr>
          <w:rFonts w:asciiTheme="minorHAnsi" w:hAnsiTheme="minorHAnsi" w:cstheme="minorHAnsi"/>
          <w:sz w:val="22"/>
          <w:szCs w:val="22"/>
        </w:rPr>
        <w:t xml:space="preserve"> </w:t>
      </w:r>
      <w:proofErr w:type="gramStart"/>
      <w:r w:rsidR="001313CF" w:rsidRPr="001313CF">
        <w:rPr>
          <w:rFonts w:asciiTheme="minorHAnsi" w:hAnsiTheme="minorHAnsi" w:cstheme="minorHAnsi"/>
          <w:sz w:val="22"/>
          <w:szCs w:val="22"/>
        </w:rPr>
        <w:t>The</w:t>
      </w:r>
      <w:proofErr w:type="gramEnd"/>
      <w:r w:rsidR="001313CF" w:rsidRPr="001313CF">
        <w:rPr>
          <w:rFonts w:asciiTheme="minorHAnsi" w:hAnsiTheme="minorHAnsi" w:cstheme="minorHAnsi"/>
          <w:sz w:val="22"/>
          <w:szCs w:val="22"/>
        </w:rPr>
        <w:t xml:space="preserve"> central idea of PCA is to reduce the dimensionality of the data set consisting of a large number of variables. It is a statistical technique for determining key variables in a high dimensional data set that explain the differences in the observations and can be used to simplify the analysis and visualization of high dimensional data set.</w:t>
      </w:r>
    </w:p>
    <w:p w:rsidR="00F85E81" w:rsidRDefault="00F85E81">
      <w:pPr>
        <w:ind w:left="220"/>
        <w:rPr>
          <w:sz w:val="24"/>
          <w:szCs w:val="24"/>
        </w:rPr>
      </w:pPr>
    </w:p>
    <w:sectPr w:rsidR="00F85E81">
      <w:pgSz w:w="11920" w:h="16840"/>
      <w:pgMar w:top="1680" w:right="580" w:bottom="280" w:left="500" w:header="1205" w:footer="1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2BC" w:rsidRDefault="009632BC">
      <w:r>
        <w:separator/>
      </w:r>
    </w:p>
  </w:endnote>
  <w:endnote w:type="continuationSeparator" w:id="0">
    <w:p w:rsidR="009632BC" w:rsidRDefault="00963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29A" w:rsidRDefault="009632BC">
    <w:pPr>
      <w:spacing w:line="200" w:lineRule="exact"/>
    </w:pPr>
    <w:r>
      <w:pict>
        <v:group id="_x0000_s2049" style="position:absolute;margin-left:34.45pt;margin-top:776.25pt;width:526.3pt;height:17pt;z-index:-251657216;mso-position-horizontal-relative:page;mso-position-vertical-relative:page" coordorigin="689,15525" coordsize="10526,340">
          <v:shape id="_x0000_s2053" style="position:absolute;left:730;top:15535;width:110;height:269" coordorigin="730,15535" coordsize="110,269" path="m730,15804r110,l840,15535r-110,l730,15804xe" fillcolor="#ccc" stroked="f">
            <v:path arrowok="t"/>
          </v:shape>
          <v:shape id="_x0000_s2052" style="position:absolute;left:11068;top:15535;width:115;height:269" coordorigin="11068,15535" coordsize="115,269" path="m11068,15804r116,l11184,15535r-116,l11068,15804xe" fillcolor="#ccc" stroked="f">
            <v:path arrowok="t"/>
          </v:shape>
          <v:shape id="_x0000_s2051" style="position:absolute;left:840;top:15535;width:10228;height:269" coordorigin="840,15535" coordsize="10228,269" path="m840,15804r10228,l11068,15535r-10228,l840,15804xe" fillcolor="#ccc" stroked="f">
            <v:path arrowok="t"/>
          </v:shape>
          <v:shape id="_x0000_s2050" style="position:absolute;left:720;top:15834;width:10464;height:0" coordorigin="720,15834" coordsize="10464,0" path="m720,15834r10464,e" filled="f" strokecolor="#da5f5f" strokeweight="3.1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2BC" w:rsidRDefault="009632BC">
      <w:r>
        <w:separator/>
      </w:r>
    </w:p>
  </w:footnote>
  <w:footnote w:type="continuationSeparator" w:id="0">
    <w:p w:rsidR="009632BC" w:rsidRDefault="009632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29A" w:rsidRDefault="009632BC">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30.6pt;margin-top:60.25pt;width:92.4pt;height:24.6pt;z-index:-251660288;mso-position-horizontal-relative:page;mso-position-vertical-relative:page">
          <v:imagedata r:id="rId1" o:title=""/>
          <w10:wrap anchorx="page" anchory="page"/>
        </v:shape>
      </w:pict>
    </w:r>
    <w:r>
      <w:pict>
        <v:group id="_x0000_s2055" style="position:absolute;margin-left:188.8pt;margin-top:79.75pt;width:198.6pt;height:0;z-index:-251659264;mso-position-horizontal-relative:page;mso-position-vertical-relative:page" coordorigin="3776,1595" coordsize="3972,0">
          <v:shape id="_x0000_s2056" style="position:absolute;left:3776;top:1595;width:3972;height:0" coordorigin="3776,1595" coordsize="3972,0" path="m3776,1595r3973,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90.4pt;margin-top:62.75pt;width:92.4pt;height:16.05pt;z-index:-251658240;mso-position-horizontal-relative:page;mso-position-vertical-relative:page" filled="f" stroked="f">
          <v:textbox inset="0,0,0,0">
            <w:txbxContent>
              <w:p w:rsidR="00EE729A" w:rsidRDefault="009632BC">
                <w:pPr>
                  <w:spacing w:line="300" w:lineRule="exact"/>
                  <w:ind w:left="20" w:right="-42"/>
                  <w:rPr>
                    <w:rFonts w:ascii="Arial" w:eastAsia="Arial" w:hAnsi="Arial" w:cs="Arial"/>
                    <w:sz w:val="28"/>
                    <w:szCs w:val="28"/>
                  </w:rPr>
                </w:pPr>
                <w:r>
                  <w:rPr>
                    <w:rFonts w:ascii="Arial" w:eastAsia="Arial" w:hAnsi="Arial" w:cs="Arial"/>
                    <w:color w:val="DA5F5F"/>
                    <w:sz w:val="28"/>
                    <w:szCs w:val="28"/>
                  </w:rPr>
                  <w:t>WORKSHE</w:t>
                </w:r>
                <w:r>
                  <w:rPr>
                    <w:rFonts w:ascii="Arial" w:eastAsia="Arial" w:hAnsi="Arial" w:cs="Arial"/>
                    <w:color w:val="DA5F5F"/>
                    <w:sz w:val="28"/>
                    <w:szCs w:val="28"/>
                  </w:rPr>
                  <w:t>ET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96191"/>
    <w:multiLevelType w:val="multilevel"/>
    <w:tmpl w:val="7966BF2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EE729A"/>
    <w:rsid w:val="001313CF"/>
    <w:rsid w:val="001C04BA"/>
    <w:rsid w:val="006451C1"/>
    <w:rsid w:val="009632BC"/>
    <w:rsid w:val="00B6561A"/>
    <w:rsid w:val="00BD7849"/>
    <w:rsid w:val="00DE66E7"/>
    <w:rsid w:val="00EE729A"/>
    <w:rsid w:val="00F406B6"/>
    <w:rsid w:val="00F85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1C04B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1C04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288546">
      <w:bodyDiv w:val="1"/>
      <w:marLeft w:val="0"/>
      <w:marRight w:val="0"/>
      <w:marTop w:val="0"/>
      <w:marBottom w:val="0"/>
      <w:divBdr>
        <w:top w:val="none" w:sz="0" w:space="0" w:color="auto"/>
        <w:left w:val="none" w:sz="0" w:space="0" w:color="auto"/>
        <w:bottom w:val="none" w:sz="0" w:space="0" w:color="auto"/>
        <w:right w:val="none" w:sz="0" w:space="0" w:color="auto"/>
      </w:divBdr>
    </w:div>
    <w:div w:id="1246455927">
      <w:bodyDiv w:val="1"/>
      <w:marLeft w:val="0"/>
      <w:marRight w:val="0"/>
      <w:marTop w:val="0"/>
      <w:marBottom w:val="0"/>
      <w:divBdr>
        <w:top w:val="none" w:sz="0" w:space="0" w:color="auto"/>
        <w:left w:val="none" w:sz="0" w:space="0" w:color="auto"/>
        <w:bottom w:val="none" w:sz="0" w:space="0" w:color="auto"/>
        <w:right w:val="none" w:sz="0" w:space="0" w:color="auto"/>
      </w:divBdr>
    </w:div>
    <w:div w:id="1441753261">
      <w:bodyDiv w:val="1"/>
      <w:marLeft w:val="0"/>
      <w:marRight w:val="0"/>
      <w:marTop w:val="0"/>
      <w:marBottom w:val="0"/>
      <w:divBdr>
        <w:top w:val="none" w:sz="0" w:space="0" w:color="auto"/>
        <w:left w:val="none" w:sz="0" w:space="0" w:color="auto"/>
        <w:bottom w:val="none" w:sz="0" w:space="0" w:color="auto"/>
        <w:right w:val="none" w:sz="0" w:space="0" w:color="auto"/>
      </w:divBdr>
    </w:div>
    <w:div w:id="1473981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7</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6</cp:revision>
  <dcterms:created xsi:type="dcterms:W3CDTF">2021-02-13T12:25:00Z</dcterms:created>
  <dcterms:modified xsi:type="dcterms:W3CDTF">2021-02-13T19:26:00Z</dcterms:modified>
</cp:coreProperties>
</file>