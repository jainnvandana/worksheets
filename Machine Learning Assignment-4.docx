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C07" w:rsidRDefault="00135C07">
      <w:pPr>
        <w:spacing w:before="1" w:line="180" w:lineRule="exact"/>
        <w:rPr>
          <w:sz w:val="19"/>
          <w:szCs w:val="19"/>
        </w:rPr>
      </w:pPr>
    </w:p>
    <w:p w:rsidR="00135C07" w:rsidRDefault="0050492E">
      <w:pPr>
        <w:spacing w:before="25" w:line="300" w:lineRule="exact"/>
        <w:ind w:left="4419" w:right="4647"/>
        <w:jc w:val="center"/>
        <w:rPr>
          <w:rFonts w:ascii="Arial" w:eastAsia="Arial" w:hAnsi="Arial" w:cs="Arial"/>
          <w:sz w:val="28"/>
          <w:szCs w:val="28"/>
        </w:rPr>
      </w:pPr>
      <w:r>
        <w:rPr>
          <w:rFonts w:ascii="Arial" w:eastAsia="Arial" w:hAnsi="Arial" w:cs="Arial"/>
          <w:b/>
          <w:position w:val="-1"/>
          <w:sz w:val="28"/>
          <w:szCs w:val="28"/>
          <w:u w:val="thick" w:color="000000"/>
        </w:rPr>
        <w:t xml:space="preserve"> </w:t>
      </w:r>
      <w:proofErr w:type="gramStart"/>
      <w:r>
        <w:rPr>
          <w:rFonts w:ascii="Arial" w:eastAsia="Arial" w:hAnsi="Arial" w:cs="Arial"/>
          <w:b/>
          <w:position w:val="-1"/>
          <w:sz w:val="28"/>
          <w:szCs w:val="28"/>
          <w:u w:val="thick" w:color="000000"/>
        </w:rPr>
        <w:t>MACHINE  LEARNING</w:t>
      </w:r>
      <w:proofErr w:type="gramEnd"/>
    </w:p>
    <w:p w:rsidR="00135C07" w:rsidRDefault="00135C07">
      <w:pPr>
        <w:spacing w:line="200" w:lineRule="exact"/>
      </w:pPr>
    </w:p>
    <w:p w:rsidR="00135C07" w:rsidRDefault="00135C07">
      <w:pPr>
        <w:spacing w:line="200" w:lineRule="exact"/>
      </w:pPr>
    </w:p>
    <w:p w:rsidR="00135C07" w:rsidRDefault="00135C07">
      <w:pPr>
        <w:spacing w:before="18" w:line="200" w:lineRule="exact"/>
      </w:pPr>
    </w:p>
    <w:p w:rsidR="00135C07" w:rsidRDefault="0050492E">
      <w:pPr>
        <w:spacing w:before="25"/>
        <w:ind w:left="622" w:right="4061"/>
        <w:jc w:val="center"/>
        <w:rPr>
          <w:rFonts w:ascii="Arial" w:eastAsia="Arial" w:hAnsi="Arial" w:cs="Arial"/>
          <w:sz w:val="22"/>
          <w:szCs w:val="22"/>
        </w:rPr>
      </w:pPr>
      <w:r>
        <w:rPr>
          <w:rFonts w:ascii="Calibri" w:eastAsia="Calibri" w:hAnsi="Calibri" w:cs="Calibri"/>
          <w:sz w:val="22"/>
          <w:szCs w:val="22"/>
        </w:rPr>
        <w:t xml:space="preserve">1 </w:t>
      </w:r>
      <w:r>
        <w:rPr>
          <w:rFonts w:ascii="Arial" w:eastAsia="Arial" w:hAnsi="Arial" w:cs="Arial"/>
          <w:b/>
          <w:sz w:val="22"/>
          <w:szCs w:val="22"/>
        </w:rPr>
        <w:t xml:space="preserve">In Q1 to Q7, only one option is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the correct option:</w:t>
      </w:r>
    </w:p>
    <w:p w:rsidR="00135C07" w:rsidRDefault="00135C07">
      <w:pPr>
        <w:spacing w:before="7" w:line="140" w:lineRule="exact"/>
        <w:rPr>
          <w:sz w:val="14"/>
          <w:szCs w:val="14"/>
        </w:rPr>
      </w:pPr>
    </w:p>
    <w:p w:rsidR="00135C07" w:rsidRDefault="0050492E">
      <w:pPr>
        <w:ind w:left="1020"/>
        <w:rPr>
          <w:rFonts w:ascii="Arial" w:eastAsia="Arial" w:hAnsi="Arial" w:cs="Arial"/>
          <w:sz w:val="22"/>
          <w:szCs w:val="22"/>
        </w:rPr>
      </w:pPr>
      <w:r>
        <w:rPr>
          <w:rFonts w:ascii="Arial" w:eastAsia="Arial" w:hAnsi="Arial" w:cs="Arial"/>
          <w:sz w:val="22"/>
          <w:szCs w:val="22"/>
        </w:rPr>
        <w:t>1.   The value of correlation coefficient will always be:</w:t>
      </w:r>
    </w:p>
    <w:p w:rsidR="00135C07" w:rsidRDefault="0050492E">
      <w:pPr>
        <w:spacing w:before="37"/>
        <w:ind w:left="1380"/>
        <w:rPr>
          <w:rFonts w:ascii="Arial" w:eastAsia="Arial" w:hAnsi="Arial" w:cs="Arial"/>
          <w:sz w:val="22"/>
          <w:szCs w:val="22"/>
        </w:rPr>
      </w:pPr>
      <w:r>
        <w:rPr>
          <w:rFonts w:ascii="Arial" w:eastAsia="Arial" w:hAnsi="Arial" w:cs="Arial"/>
          <w:sz w:val="22"/>
          <w:szCs w:val="22"/>
        </w:rPr>
        <w:t xml:space="preserve">A) </w:t>
      </w:r>
      <w:proofErr w:type="gramStart"/>
      <w:r>
        <w:rPr>
          <w:rFonts w:ascii="Arial" w:eastAsia="Arial" w:hAnsi="Arial" w:cs="Arial"/>
          <w:sz w:val="22"/>
          <w:szCs w:val="22"/>
        </w:rPr>
        <w:t>between</w:t>
      </w:r>
      <w:proofErr w:type="gramEnd"/>
      <w:r>
        <w:rPr>
          <w:rFonts w:ascii="Arial" w:eastAsia="Arial" w:hAnsi="Arial" w:cs="Arial"/>
          <w:sz w:val="22"/>
          <w:szCs w:val="22"/>
        </w:rPr>
        <w:t xml:space="preserve"> 0 and 1                            B) greater than -1</w:t>
      </w:r>
    </w:p>
    <w:p w:rsidR="00135C07" w:rsidRDefault="0050492E">
      <w:pPr>
        <w:spacing w:before="40"/>
        <w:ind w:left="1380"/>
        <w:rPr>
          <w:rFonts w:ascii="Arial" w:eastAsia="Arial" w:hAnsi="Arial" w:cs="Arial"/>
          <w:sz w:val="22"/>
          <w:szCs w:val="22"/>
        </w:rPr>
      </w:pPr>
      <w:r w:rsidRPr="00EE1B1F">
        <w:rPr>
          <w:rFonts w:ascii="Arial" w:eastAsia="Arial" w:hAnsi="Arial" w:cs="Arial"/>
          <w:sz w:val="22"/>
          <w:szCs w:val="22"/>
          <w:highlight w:val="yellow"/>
        </w:rPr>
        <w:t xml:space="preserve">C) </w:t>
      </w:r>
      <w:proofErr w:type="gramStart"/>
      <w:r w:rsidRPr="00EE1B1F">
        <w:rPr>
          <w:rFonts w:ascii="Arial" w:eastAsia="Arial" w:hAnsi="Arial" w:cs="Arial"/>
          <w:sz w:val="22"/>
          <w:szCs w:val="22"/>
          <w:highlight w:val="yellow"/>
        </w:rPr>
        <w:t>between</w:t>
      </w:r>
      <w:proofErr w:type="gramEnd"/>
      <w:r w:rsidRPr="00EE1B1F">
        <w:rPr>
          <w:rFonts w:ascii="Arial" w:eastAsia="Arial" w:hAnsi="Arial" w:cs="Arial"/>
          <w:sz w:val="22"/>
          <w:szCs w:val="22"/>
          <w:highlight w:val="yellow"/>
        </w:rPr>
        <w:t xml:space="preserve"> -1 and 1</w:t>
      </w:r>
      <w:r>
        <w:rPr>
          <w:rFonts w:ascii="Arial" w:eastAsia="Arial" w:hAnsi="Arial" w:cs="Arial"/>
          <w:sz w:val="22"/>
          <w:szCs w:val="22"/>
        </w:rPr>
        <w:t xml:space="preserve">                          D) between 0 and -1</w:t>
      </w:r>
    </w:p>
    <w:p w:rsidR="00135C07" w:rsidRDefault="001736B8">
      <w:pPr>
        <w:spacing w:before="37"/>
        <w:ind w:left="1020"/>
        <w:rPr>
          <w:rFonts w:ascii="Arial" w:eastAsia="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75pt;margin-top:3.45pt;width:523.05pt;height:523.05pt;z-index:-251659264;mso-position-horizontal-relative:page">
            <v:imagedata r:id="rId8" o:title=""/>
            <w10:wrap anchorx="page"/>
          </v:shape>
        </w:pict>
      </w:r>
      <w:r w:rsidR="0050492E">
        <w:rPr>
          <w:rFonts w:ascii="Arial" w:eastAsia="Arial" w:hAnsi="Arial" w:cs="Arial"/>
          <w:sz w:val="22"/>
          <w:szCs w:val="22"/>
        </w:rPr>
        <w:t>2.   Which of the following cannot be used for dimensionality reduction?</w:t>
      </w:r>
    </w:p>
    <w:p w:rsidR="00135C07" w:rsidRDefault="0050492E">
      <w:pPr>
        <w:spacing w:before="37"/>
        <w:ind w:left="1380"/>
        <w:rPr>
          <w:rFonts w:ascii="Arial" w:eastAsia="Arial" w:hAnsi="Arial" w:cs="Arial"/>
          <w:sz w:val="22"/>
          <w:szCs w:val="22"/>
        </w:rPr>
      </w:pPr>
      <w:r w:rsidRPr="00E865BD">
        <w:rPr>
          <w:rFonts w:ascii="Arial" w:eastAsia="Arial" w:hAnsi="Arial" w:cs="Arial"/>
          <w:sz w:val="22"/>
          <w:szCs w:val="22"/>
          <w:highlight w:val="yellow"/>
        </w:rPr>
        <w:t xml:space="preserve">A) Lasso </w:t>
      </w:r>
      <w:proofErr w:type="spellStart"/>
      <w:r w:rsidRPr="00E865BD">
        <w:rPr>
          <w:rFonts w:ascii="Arial" w:eastAsia="Arial" w:hAnsi="Arial" w:cs="Arial"/>
          <w:sz w:val="22"/>
          <w:szCs w:val="22"/>
          <w:highlight w:val="yellow"/>
        </w:rPr>
        <w:t>Regularisation</w:t>
      </w:r>
      <w:proofErr w:type="spellEnd"/>
      <w:r>
        <w:rPr>
          <w:rFonts w:ascii="Arial" w:eastAsia="Arial" w:hAnsi="Arial" w:cs="Arial"/>
          <w:sz w:val="22"/>
          <w:szCs w:val="22"/>
        </w:rPr>
        <w:t xml:space="preserve">                                 B) PCA</w:t>
      </w:r>
    </w:p>
    <w:p w:rsidR="00135C07" w:rsidRDefault="0050492E">
      <w:pPr>
        <w:spacing w:before="37"/>
        <w:ind w:left="1380"/>
        <w:rPr>
          <w:rFonts w:ascii="Arial" w:eastAsia="Arial" w:hAnsi="Arial" w:cs="Arial"/>
          <w:sz w:val="22"/>
          <w:szCs w:val="22"/>
        </w:rPr>
      </w:pPr>
      <w:r>
        <w:rPr>
          <w:rFonts w:ascii="Arial" w:eastAsia="Arial" w:hAnsi="Arial" w:cs="Arial"/>
          <w:sz w:val="22"/>
          <w:szCs w:val="22"/>
        </w:rPr>
        <w:t xml:space="preserve">C) Recursive feature elimination                    D) Ridge </w:t>
      </w:r>
      <w:proofErr w:type="spellStart"/>
      <w:r>
        <w:rPr>
          <w:rFonts w:ascii="Arial" w:eastAsia="Arial" w:hAnsi="Arial" w:cs="Arial"/>
          <w:sz w:val="22"/>
          <w:szCs w:val="22"/>
        </w:rPr>
        <w:t>Regularisation</w:t>
      </w:r>
      <w:proofErr w:type="spellEnd"/>
    </w:p>
    <w:p w:rsidR="00135C07" w:rsidRDefault="0050492E">
      <w:pPr>
        <w:spacing w:before="37"/>
        <w:ind w:left="1020"/>
        <w:rPr>
          <w:rFonts w:ascii="Arial" w:eastAsia="Arial" w:hAnsi="Arial" w:cs="Arial"/>
          <w:sz w:val="22"/>
          <w:szCs w:val="22"/>
        </w:rPr>
      </w:pPr>
      <w:r>
        <w:rPr>
          <w:rFonts w:ascii="Arial" w:eastAsia="Arial" w:hAnsi="Arial" w:cs="Arial"/>
          <w:sz w:val="22"/>
          <w:szCs w:val="22"/>
        </w:rPr>
        <w:t>3.   Which of the following is not a kernel in Support Vector Machines?</w:t>
      </w:r>
    </w:p>
    <w:p w:rsidR="00135C07" w:rsidRDefault="0050492E">
      <w:pPr>
        <w:spacing w:before="40"/>
        <w:ind w:left="1380"/>
        <w:rPr>
          <w:rFonts w:ascii="Arial" w:eastAsia="Arial" w:hAnsi="Arial" w:cs="Arial"/>
          <w:sz w:val="22"/>
          <w:szCs w:val="22"/>
        </w:rPr>
      </w:pPr>
      <w:r>
        <w:rPr>
          <w:rFonts w:ascii="Arial" w:eastAsia="Arial" w:hAnsi="Arial" w:cs="Arial"/>
          <w:sz w:val="22"/>
          <w:szCs w:val="22"/>
        </w:rPr>
        <w:t xml:space="preserve">A) </w:t>
      </w:r>
      <w:proofErr w:type="gramStart"/>
      <w:r>
        <w:rPr>
          <w:rFonts w:ascii="Arial" w:eastAsia="Arial" w:hAnsi="Arial" w:cs="Arial"/>
          <w:sz w:val="22"/>
          <w:szCs w:val="22"/>
        </w:rPr>
        <w:t>linear</w:t>
      </w:r>
      <w:proofErr w:type="gramEnd"/>
      <w:r>
        <w:rPr>
          <w:rFonts w:ascii="Arial" w:eastAsia="Arial" w:hAnsi="Arial" w:cs="Arial"/>
          <w:sz w:val="22"/>
          <w:szCs w:val="22"/>
        </w:rPr>
        <w:t xml:space="preserve">                                              B) Radial Basis Function</w:t>
      </w:r>
    </w:p>
    <w:p w:rsidR="00135C07" w:rsidRDefault="0050492E">
      <w:pPr>
        <w:spacing w:before="37"/>
        <w:ind w:left="1380"/>
        <w:rPr>
          <w:rFonts w:ascii="Arial" w:eastAsia="Arial" w:hAnsi="Arial" w:cs="Arial"/>
          <w:sz w:val="22"/>
          <w:szCs w:val="22"/>
        </w:rPr>
      </w:pPr>
      <w:r w:rsidRPr="00EE1B1F">
        <w:rPr>
          <w:rFonts w:ascii="Arial" w:eastAsia="Arial" w:hAnsi="Arial" w:cs="Arial"/>
          <w:sz w:val="22"/>
          <w:szCs w:val="22"/>
          <w:highlight w:val="yellow"/>
        </w:rPr>
        <w:t xml:space="preserve">C) </w:t>
      </w:r>
      <w:proofErr w:type="gramStart"/>
      <w:r w:rsidRPr="00EE1B1F">
        <w:rPr>
          <w:rFonts w:ascii="Arial" w:eastAsia="Arial" w:hAnsi="Arial" w:cs="Arial"/>
          <w:sz w:val="22"/>
          <w:szCs w:val="22"/>
          <w:highlight w:val="yellow"/>
        </w:rPr>
        <w:t>hyperplane</w:t>
      </w:r>
      <w:proofErr w:type="gramEnd"/>
      <w:r>
        <w:rPr>
          <w:rFonts w:ascii="Arial" w:eastAsia="Arial" w:hAnsi="Arial" w:cs="Arial"/>
          <w:sz w:val="22"/>
          <w:szCs w:val="22"/>
        </w:rPr>
        <w:t xml:space="preserve">                                    D) polynomial</w:t>
      </w:r>
    </w:p>
    <w:p w:rsidR="00135C07" w:rsidRDefault="0050492E">
      <w:pPr>
        <w:spacing w:before="37" w:line="276" w:lineRule="auto"/>
        <w:ind w:left="1380" w:right="680" w:hanging="360"/>
        <w:jc w:val="both"/>
        <w:rPr>
          <w:rFonts w:ascii="Arial" w:eastAsia="Arial" w:hAnsi="Arial" w:cs="Arial"/>
          <w:sz w:val="22"/>
          <w:szCs w:val="22"/>
        </w:rPr>
      </w:pPr>
      <w:r>
        <w:rPr>
          <w:rFonts w:ascii="Arial" w:eastAsia="Arial" w:hAnsi="Arial" w:cs="Arial"/>
          <w:sz w:val="22"/>
          <w:szCs w:val="22"/>
        </w:rPr>
        <w:t>4.   Amongst  the  following,  which  one  is  least  suitable  for  a  dataset  having  non-linear  decision boundaries?</w:t>
      </w:r>
    </w:p>
    <w:p w:rsidR="00135C07" w:rsidRDefault="0050492E">
      <w:pPr>
        <w:ind w:left="1380"/>
        <w:rPr>
          <w:rFonts w:ascii="Arial" w:eastAsia="Arial" w:hAnsi="Arial" w:cs="Arial"/>
          <w:sz w:val="22"/>
          <w:szCs w:val="22"/>
        </w:rPr>
      </w:pPr>
      <w:r>
        <w:rPr>
          <w:rFonts w:ascii="Arial" w:eastAsia="Arial" w:hAnsi="Arial" w:cs="Arial"/>
          <w:sz w:val="22"/>
          <w:szCs w:val="22"/>
        </w:rPr>
        <w:t>A) Logistic Regression                                   B) Naïve Bayes Classifier</w:t>
      </w:r>
    </w:p>
    <w:p w:rsidR="00135C07" w:rsidRDefault="0050492E">
      <w:pPr>
        <w:spacing w:before="40"/>
        <w:ind w:left="1380"/>
        <w:rPr>
          <w:rFonts w:ascii="Arial" w:eastAsia="Arial" w:hAnsi="Arial" w:cs="Arial"/>
          <w:sz w:val="22"/>
          <w:szCs w:val="22"/>
        </w:rPr>
      </w:pPr>
      <w:bookmarkStart w:id="0" w:name="_GoBack"/>
      <w:bookmarkEnd w:id="0"/>
      <w:r w:rsidRPr="004716AB">
        <w:rPr>
          <w:rFonts w:ascii="Arial" w:eastAsia="Arial" w:hAnsi="Arial" w:cs="Arial"/>
          <w:sz w:val="22"/>
          <w:szCs w:val="22"/>
          <w:highlight w:val="yellow"/>
        </w:rPr>
        <w:t>C) Decision Tree Classifier</w:t>
      </w:r>
      <w:r>
        <w:rPr>
          <w:rFonts w:ascii="Arial" w:eastAsia="Arial" w:hAnsi="Arial" w:cs="Arial"/>
          <w:sz w:val="22"/>
          <w:szCs w:val="22"/>
        </w:rPr>
        <w:t xml:space="preserve">                            D) Support Vector Classifier</w:t>
      </w:r>
    </w:p>
    <w:p w:rsidR="00135C07" w:rsidRDefault="0050492E">
      <w:pPr>
        <w:spacing w:before="37" w:line="275" w:lineRule="auto"/>
        <w:ind w:left="1380" w:right="684" w:hanging="360"/>
        <w:jc w:val="both"/>
        <w:rPr>
          <w:rFonts w:ascii="Arial" w:eastAsia="Arial" w:hAnsi="Arial" w:cs="Arial"/>
          <w:sz w:val="22"/>
          <w:szCs w:val="22"/>
        </w:rPr>
      </w:pPr>
      <w:r>
        <w:rPr>
          <w:rFonts w:ascii="Arial" w:eastAsia="Arial" w:hAnsi="Arial" w:cs="Arial"/>
          <w:sz w:val="22"/>
          <w:szCs w:val="22"/>
        </w:rPr>
        <w:t>5.   In a Linear Regression problem, ‘X’ is independent variable and ‘Y’ is dependent variable, where ‘X’ represents weight in pounds. If you convert the unit of ‘X’ to kilograms, then new coefficient of ‘X’ will be?</w:t>
      </w:r>
    </w:p>
    <w:p w:rsidR="00135C07" w:rsidRDefault="0050492E">
      <w:pPr>
        <w:spacing w:before="3"/>
        <w:ind w:left="1380"/>
        <w:rPr>
          <w:rFonts w:ascii="Arial" w:eastAsia="Arial" w:hAnsi="Arial" w:cs="Arial"/>
          <w:sz w:val="22"/>
          <w:szCs w:val="22"/>
        </w:rPr>
      </w:pPr>
      <w:r>
        <w:rPr>
          <w:rFonts w:ascii="Arial" w:eastAsia="Arial" w:hAnsi="Arial" w:cs="Arial"/>
          <w:sz w:val="22"/>
          <w:szCs w:val="22"/>
        </w:rPr>
        <w:t>(1 kilogram = 2.205 pounds)</w:t>
      </w:r>
    </w:p>
    <w:p w:rsidR="00135C07" w:rsidRDefault="0050492E">
      <w:pPr>
        <w:spacing w:before="39" w:line="274" w:lineRule="auto"/>
        <w:ind w:left="1380" w:right="3038"/>
        <w:rPr>
          <w:rFonts w:ascii="Arial" w:eastAsia="Arial" w:hAnsi="Arial" w:cs="Arial"/>
          <w:sz w:val="22"/>
          <w:szCs w:val="22"/>
        </w:rPr>
      </w:pPr>
      <w:r>
        <w:rPr>
          <w:rFonts w:ascii="Arial" w:eastAsia="Arial" w:hAnsi="Arial" w:cs="Arial"/>
          <w:sz w:val="22"/>
          <w:szCs w:val="22"/>
        </w:rPr>
        <w:t xml:space="preserve">A) 2.205 </w:t>
      </w:r>
      <w:r>
        <w:rPr>
          <w:rFonts w:ascii="Cambria Math" w:eastAsia="Cambria Math" w:hAnsi="Cambria Math" w:cs="Cambria Math"/>
          <w:sz w:val="22"/>
          <w:szCs w:val="22"/>
        </w:rPr>
        <w:t xml:space="preserve">× </w:t>
      </w:r>
      <w:r>
        <w:rPr>
          <w:rFonts w:ascii="Arial" w:eastAsia="Arial" w:hAnsi="Arial" w:cs="Arial"/>
          <w:sz w:val="22"/>
          <w:szCs w:val="22"/>
        </w:rPr>
        <w:t xml:space="preserve">old coefficient of ‘X’                      B) same as old coefficient of ‘X’ </w:t>
      </w:r>
      <w:r w:rsidRPr="004716AB">
        <w:rPr>
          <w:rFonts w:ascii="Arial" w:eastAsia="Arial" w:hAnsi="Arial" w:cs="Arial"/>
          <w:sz w:val="22"/>
          <w:szCs w:val="22"/>
          <w:highlight w:val="yellow"/>
        </w:rPr>
        <w:t xml:space="preserve">C) old coefficient of ‘X’ </w:t>
      </w:r>
      <w:r w:rsidRPr="004716AB">
        <w:rPr>
          <w:rFonts w:ascii="Cambria Math" w:eastAsia="Cambria Math" w:hAnsi="Cambria Math" w:cs="Cambria Math"/>
          <w:sz w:val="22"/>
          <w:szCs w:val="22"/>
          <w:highlight w:val="yellow"/>
        </w:rPr>
        <w:t xml:space="preserve">÷ </w:t>
      </w:r>
      <w:r w:rsidRPr="004716AB">
        <w:rPr>
          <w:rFonts w:ascii="Arial" w:eastAsia="Arial" w:hAnsi="Arial" w:cs="Arial"/>
          <w:sz w:val="22"/>
          <w:szCs w:val="22"/>
          <w:highlight w:val="yellow"/>
        </w:rPr>
        <w:t>2.205</w:t>
      </w:r>
      <w:r>
        <w:rPr>
          <w:rFonts w:ascii="Arial" w:eastAsia="Arial" w:hAnsi="Arial" w:cs="Arial"/>
          <w:sz w:val="22"/>
          <w:szCs w:val="22"/>
        </w:rPr>
        <w:t xml:space="preserve">                     D) </w:t>
      </w:r>
      <w:proofErr w:type="gramStart"/>
      <w:r>
        <w:rPr>
          <w:rFonts w:ascii="Arial" w:eastAsia="Arial" w:hAnsi="Arial" w:cs="Arial"/>
          <w:sz w:val="22"/>
          <w:szCs w:val="22"/>
        </w:rPr>
        <w:t>Cannot</w:t>
      </w:r>
      <w:proofErr w:type="gramEnd"/>
      <w:r>
        <w:rPr>
          <w:rFonts w:ascii="Arial" w:eastAsia="Arial" w:hAnsi="Arial" w:cs="Arial"/>
          <w:sz w:val="22"/>
          <w:szCs w:val="22"/>
        </w:rPr>
        <w:t xml:space="preserve"> be determined</w:t>
      </w:r>
    </w:p>
    <w:p w:rsidR="00135C07" w:rsidRDefault="0050492E">
      <w:pPr>
        <w:spacing w:line="275" w:lineRule="auto"/>
        <w:ind w:left="1380" w:right="686" w:hanging="360"/>
        <w:jc w:val="both"/>
        <w:rPr>
          <w:rFonts w:ascii="Arial" w:eastAsia="Arial" w:hAnsi="Arial" w:cs="Arial"/>
          <w:sz w:val="22"/>
          <w:szCs w:val="22"/>
        </w:rPr>
      </w:pPr>
      <w:r>
        <w:rPr>
          <w:rFonts w:ascii="Arial" w:eastAsia="Arial" w:hAnsi="Arial" w:cs="Arial"/>
          <w:sz w:val="22"/>
          <w:szCs w:val="22"/>
        </w:rPr>
        <w:t>6.   As we increase the number of estimators in ADABOOST Classifier, what happens to the accuracy of the model?</w:t>
      </w:r>
    </w:p>
    <w:p w:rsidR="00135C07" w:rsidRDefault="0050492E">
      <w:pPr>
        <w:spacing w:before="1"/>
        <w:ind w:left="1380"/>
        <w:rPr>
          <w:rFonts w:ascii="Arial" w:eastAsia="Arial" w:hAnsi="Arial" w:cs="Arial"/>
          <w:sz w:val="22"/>
          <w:szCs w:val="22"/>
        </w:rPr>
      </w:pPr>
      <w:r>
        <w:rPr>
          <w:rFonts w:ascii="Arial" w:eastAsia="Arial" w:hAnsi="Arial" w:cs="Arial"/>
          <w:sz w:val="22"/>
          <w:szCs w:val="22"/>
        </w:rPr>
        <w:t xml:space="preserve">A) </w:t>
      </w:r>
      <w:proofErr w:type="gramStart"/>
      <w:r>
        <w:rPr>
          <w:rFonts w:ascii="Arial" w:eastAsia="Arial" w:hAnsi="Arial" w:cs="Arial"/>
          <w:sz w:val="22"/>
          <w:szCs w:val="22"/>
        </w:rPr>
        <w:t>remains</w:t>
      </w:r>
      <w:proofErr w:type="gramEnd"/>
      <w:r>
        <w:rPr>
          <w:rFonts w:ascii="Arial" w:eastAsia="Arial" w:hAnsi="Arial" w:cs="Arial"/>
          <w:sz w:val="22"/>
          <w:szCs w:val="22"/>
        </w:rPr>
        <w:t xml:space="preserve"> same                                </w:t>
      </w:r>
      <w:r w:rsidRPr="00E865BD">
        <w:rPr>
          <w:rFonts w:ascii="Arial" w:eastAsia="Arial" w:hAnsi="Arial" w:cs="Arial"/>
          <w:sz w:val="22"/>
          <w:szCs w:val="22"/>
          <w:highlight w:val="yellow"/>
        </w:rPr>
        <w:t>B) increases</w:t>
      </w:r>
    </w:p>
    <w:p w:rsidR="00135C07" w:rsidRDefault="0050492E">
      <w:pPr>
        <w:spacing w:before="40"/>
        <w:ind w:left="1380"/>
        <w:rPr>
          <w:rFonts w:ascii="Arial" w:eastAsia="Arial" w:hAnsi="Arial" w:cs="Arial"/>
          <w:sz w:val="22"/>
          <w:szCs w:val="22"/>
        </w:rPr>
      </w:pPr>
      <w:r>
        <w:rPr>
          <w:rFonts w:ascii="Arial" w:eastAsia="Arial" w:hAnsi="Arial" w:cs="Arial"/>
          <w:sz w:val="22"/>
          <w:szCs w:val="22"/>
        </w:rPr>
        <w:t xml:space="preserve">C) </w:t>
      </w:r>
      <w:proofErr w:type="gramStart"/>
      <w:r>
        <w:rPr>
          <w:rFonts w:ascii="Arial" w:eastAsia="Arial" w:hAnsi="Arial" w:cs="Arial"/>
          <w:sz w:val="22"/>
          <w:szCs w:val="22"/>
        </w:rPr>
        <w:t>decreases</w:t>
      </w:r>
      <w:proofErr w:type="gramEnd"/>
      <w:r>
        <w:rPr>
          <w:rFonts w:ascii="Arial" w:eastAsia="Arial" w:hAnsi="Arial" w:cs="Arial"/>
          <w:sz w:val="22"/>
          <w:szCs w:val="22"/>
        </w:rPr>
        <w:t xml:space="preserve">                                      D) none of the above</w:t>
      </w:r>
    </w:p>
    <w:p w:rsidR="00135C07" w:rsidRDefault="0050492E">
      <w:pPr>
        <w:spacing w:before="37"/>
        <w:ind w:left="1020"/>
        <w:rPr>
          <w:rFonts w:ascii="Arial" w:eastAsia="Arial" w:hAnsi="Arial" w:cs="Arial"/>
          <w:sz w:val="22"/>
          <w:szCs w:val="22"/>
        </w:rPr>
      </w:pPr>
      <w:r>
        <w:rPr>
          <w:rFonts w:ascii="Arial" w:eastAsia="Arial" w:hAnsi="Arial" w:cs="Arial"/>
          <w:sz w:val="22"/>
          <w:szCs w:val="22"/>
        </w:rPr>
        <w:t>7.   Which of the following is not an advantage of using random forest instead of decision trees?</w:t>
      </w:r>
    </w:p>
    <w:p w:rsidR="00135C07" w:rsidRDefault="0050492E">
      <w:pPr>
        <w:spacing w:before="37"/>
        <w:ind w:left="1380"/>
        <w:rPr>
          <w:rFonts w:ascii="Arial" w:eastAsia="Arial" w:hAnsi="Arial" w:cs="Arial"/>
          <w:sz w:val="22"/>
          <w:szCs w:val="22"/>
        </w:rPr>
      </w:pPr>
      <w:r>
        <w:rPr>
          <w:rFonts w:ascii="Arial" w:eastAsia="Arial" w:hAnsi="Arial" w:cs="Arial"/>
          <w:sz w:val="22"/>
          <w:szCs w:val="22"/>
        </w:rPr>
        <w:t>A) Random Forests reduce overfitting</w:t>
      </w:r>
    </w:p>
    <w:p w:rsidR="00135C07" w:rsidRDefault="0050492E">
      <w:pPr>
        <w:spacing w:before="37"/>
        <w:ind w:left="1380"/>
        <w:rPr>
          <w:rFonts w:ascii="Arial" w:eastAsia="Arial" w:hAnsi="Arial" w:cs="Arial"/>
          <w:sz w:val="22"/>
          <w:szCs w:val="22"/>
        </w:rPr>
      </w:pPr>
      <w:r>
        <w:rPr>
          <w:rFonts w:ascii="Arial" w:eastAsia="Arial" w:hAnsi="Arial" w:cs="Arial"/>
          <w:sz w:val="22"/>
          <w:szCs w:val="22"/>
        </w:rPr>
        <w:t>B) Random Forests explains more variance in data then decision trees</w:t>
      </w:r>
    </w:p>
    <w:p w:rsidR="00135C07" w:rsidRDefault="0050492E">
      <w:pPr>
        <w:spacing w:before="40"/>
        <w:ind w:left="1380"/>
        <w:rPr>
          <w:rFonts w:ascii="Arial" w:eastAsia="Arial" w:hAnsi="Arial" w:cs="Arial"/>
          <w:sz w:val="22"/>
          <w:szCs w:val="22"/>
        </w:rPr>
      </w:pPr>
      <w:r w:rsidRPr="00251D0D">
        <w:rPr>
          <w:rFonts w:ascii="Arial" w:eastAsia="Arial" w:hAnsi="Arial" w:cs="Arial"/>
          <w:sz w:val="22"/>
          <w:szCs w:val="22"/>
          <w:highlight w:val="yellow"/>
        </w:rPr>
        <w:t>C) Random Forests are easy to interpret</w:t>
      </w:r>
    </w:p>
    <w:p w:rsidR="00135C07" w:rsidRDefault="0050492E">
      <w:pPr>
        <w:spacing w:before="37"/>
        <w:ind w:left="1380"/>
        <w:rPr>
          <w:rFonts w:ascii="Arial" w:eastAsia="Arial" w:hAnsi="Arial" w:cs="Arial"/>
          <w:sz w:val="22"/>
          <w:szCs w:val="22"/>
        </w:rPr>
      </w:pPr>
      <w:r>
        <w:rPr>
          <w:rFonts w:ascii="Arial" w:eastAsia="Arial" w:hAnsi="Arial" w:cs="Arial"/>
          <w:sz w:val="22"/>
          <w:szCs w:val="22"/>
        </w:rPr>
        <w:t>D) Random Forests provide a reliable feature importance estimate</w:t>
      </w:r>
    </w:p>
    <w:p w:rsidR="00135C07" w:rsidRDefault="00135C07">
      <w:pPr>
        <w:spacing w:before="17" w:line="260" w:lineRule="exact"/>
        <w:rPr>
          <w:sz w:val="26"/>
          <w:szCs w:val="26"/>
        </w:rPr>
      </w:pPr>
    </w:p>
    <w:p w:rsidR="00135C07" w:rsidRDefault="0050492E">
      <w:pPr>
        <w:ind w:left="623" w:right="2803"/>
        <w:jc w:val="center"/>
        <w:rPr>
          <w:rFonts w:ascii="Arial" w:eastAsia="Arial" w:hAnsi="Arial" w:cs="Arial"/>
          <w:sz w:val="22"/>
          <w:szCs w:val="22"/>
        </w:rPr>
      </w:pPr>
      <w:r>
        <w:rPr>
          <w:rFonts w:ascii="Arial" w:eastAsia="Arial" w:hAnsi="Arial" w:cs="Arial"/>
          <w:b/>
          <w:sz w:val="22"/>
          <w:szCs w:val="22"/>
        </w:rPr>
        <w:t xml:space="preserve">In Q8 to Q10, more than one options are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all the correct options:</w:t>
      </w:r>
    </w:p>
    <w:p w:rsidR="00135C07" w:rsidRDefault="00135C07">
      <w:pPr>
        <w:spacing w:before="7" w:line="140" w:lineRule="exact"/>
        <w:rPr>
          <w:sz w:val="15"/>
          <w:szCs w:val="15"/>
        </w:rPr>
      </w:pPr>
    </w:p>
    <w:p w:rsidR="00135C07" w:rsidRDefault="0050492E">
      <w:pPr>
        <w:ind w:left="1020"/>
        <w:rPr>
          <w:rFonts w:ascii="Arial" w:eastAsia="Arial" w:hAnsi="Arial" w:cs="Arial"/>
          <w:sz w:val="22"/>
          <w:szCs w:val="22"/>
        </w:rPr>
      </w:pPr>
      <w:r>
        <w:rPr>
          <w:rFonts w:ascii="Arial" w:eastAsia="Arial" w:hAnsi="Arial" w:cs="Arial"/>
          <w:sz w:val="22"/>
          <w:szCs w:val="22"/>
        </w:rPr>
        <w:t>8.   Which of the following are correct about Principal Components?</w:t>
      </w:r>
    </w:p>
    <w:p w:rsidR="00135C07" w:rsidRDefault="0050492E">
      <w:pPr>
        <w:spacing w:before="37"/>
        <w:ind w:left="1380"/>
        <w:rPr>
          <w:rFonts w:ascii="Arial" w:eastAsia="Arial" w:hAnsi="Arial" w:cs="Arial"/>
          <w:sz w:val="22"/>
          <w:szCs w:val="22"/>
        </w:rPr>
      </w:pPr>
      <w:r>
        <w:rPr>
          <w:rFonts w:ascii="Arial" w:eastAsia="Arial" w:hAnsi="Arial" w:cs="Arial"/>
          <w:sz w:val="22"/>
          <w:szCs w:val="22"/>
        </w:rPr>
        <w:t>A) Principal Components are calculated using supervised learning techniques</w:t>
      </w:r>
    </w:p>
    <w:p w:rsidR="00135C07" w:rsidRDefault="0050492E">
      <w:pPr>
        <w:spacing w:before="40"/>
        <w:ind w:left="1380"/>
        <w:rPr>
          <w:rFonts w:ascii="Arial" w:eastAsia="Arial" w:hAnsi="Arial" w:cs="Arial"/>
          <w:sz w:val="22"/>
          <w:szCs w:val="22"/>
        </w:rPr>
      </w:pPr>
      <w:r>
        <w:rPr>
          <w:rFonts w:ascii="Arial" w:eastAsia="Arial" w:hAnsi="Arial" w:cs="Arial"/>
          <w:sz w:val="22"/>
          <w:szCs w:val="22"/>
        </w:rPr>
        <w:t xml:space="preserve">B) </w:t>
      </w:r>
      <w:r w:rsidRPr="00251D0D">
        <w:rPr>
          <w:rFonts w:ascii="Arial" w:eastAsia="Arial" w:hAnsi="Arial" w:cs="Arial"/>
          <w:sz w:val="22"/>
          <w:szCs w:val="22"/>
          <w:highlight w:val="yellow"/>
        </w:rPr>
        <w:t>Principal Components are calculated using unsupervised learning techniques</w:t>
      </w:r>
    </w:p>
    <w:p w:rsidR="00135C07" w:rsidRDefault="0050492E">
      <w:pPr>
        <w:spacing w:before="37" w:line="276" w:lineRule="auto"/>
        <w:ind w:left="1380" w:right="3689"/>
        <w:rPr>
          <w:rFonts w:ascii="Arial" w:eastAsia="Arial" w:hAnsi="Arial" w:cs="Arial"/>
          <w:sz w:val="22"/>
          <w:szCs w:val="22"/>
        </w:rPr>
      </w:pPr>
      <w:r>
        <w:rPr>
          <w:rFonts w:ascii="Arial" w:eastAsia="Arial" w:hAnsi="Arial" w:cs="Arial"/>
          <w:sz w:val="22"/>
          <w:szCs w:val="22"/>
        </w:rPr>
        <w:t xml:space="preserve">C) </w:t>
      </w:r>
      <w:r w:rsidRPr="00251D0D">
        <w:rPr>
          <w:rFonts w:ascii="Arial" w:eastAsia="Arial" w:hAnsi="Arial" w:cs="Arial"/>
          <w:sz w:val="22"/>
          <w:szCs w:val="22"/>
          <w:highlight w:val="yellow"/>
        </w:rPr>
        <w:t>Principal Components are linear combinations of Linear Variables.</w:t>
      </w:r>
      <w:r>
        <w:rPr>
          <w:rFonts w:ascii="Arial" w:eastAsia="Arial" w:hAnsi="Arial" w:cs="Arial"/>
          <w:sz w:val="22"/>
          <w:szCs w:val="22"/>
        </w:rPr>
        <w:t xml:space="preserve"> D) All of the above</w:t>
      </w:r>
    </w:p>
    <w:p w:rsidR="00135C07" w:rsidRDefault="0050492E">
      <w:pPr>
        <w:ind w:left="1020"/>
        <w:rPr>
          <w:rFonts w:ascii="Arial" w:eastAsia="Arial" w:hAnsi="Arial" w:cs="Arial"/>
          <w:sz w:val="22"/>
          <w:szCs w:val="22"/>
        </w:rPr>
      </w:pPr>
      <w:r>
        <w:rPr>
          <w:rFonts w:ascii="Arial" w:eastAsia="Arial" w:hAnsi="Arial" w:cs="Arial"/>
          <w:sz w:val="22"/>
          <w:szCs w:val="22"/>
        </w:rPr>
        <w:t>9.   Which of the following are applications of clustering?</w:t>
      </w:r>
    </w:p>
    <w:p w:rsidR="00135C07" w:rsidRDefault="0050492E">
      <w:pPr>
        <w:spacing w:before="37" w:line="277" w:lineRule="auto"/>
        <w:ind w:left="1380" w:right="684"/>
        <w:rPr>
          <w:rFonts w:ascii="Arial" w:eastAsia="Arial" w:hAnsi="Arial" w:cs="Arial"/>
          <w:sz w:val="22"/>
          <w:szCs w:val="22"/>
        </w:rPr>
      </w:pPr>
      <w:r w:rsidRPr="00E865BD">
        <w:rPr>
          <w:rFonts w:ascii="Arial" w:eastAsia="Arial" w:hAnsi="Arial" w:cs="Arial"/>
          <w:sz w:val="22"/>
          <w:szCs w:val="22"/>
          <w:highlight w:val="yellow"/>
        </w:rPr>
        <w:t>A) Identifying developed, developing and under-developed countries on the basis of factors like GDP, poverty index, employment rate, population and living index</w:t>
      </w:r>
    </w:p>
    <w:p w:rsidR="00135C07" w:rsidRDefault="0050492E">
      <w:pPr>
        <w:spacing w:line="240" w:lineRule="exact"/>
        <w:ind w:left="1380"/>
        <w:rPr>
          <w:rFonts w:ascii="Arial" w:eastAsia="Arial" w:hAnsi="Arial" w:cs="Arial"/>
          <w:sz w:val="22"/>
          <w:szCs w:val="22"/>
        </w:rPr>
      </w:pPr>
      <w:r w:rsidRPr="00E865BD">
        <w:rPr>
          <w:rFonts w:ascii="Arial" w:eastAsia="Arial" w:hAnsi="Arial" w:cs="Arial"/>
          <w:sz w:val="22"/>
          <w:szCs w:val="22"/>
          <w:highlight w:val="yellow"/>
        </w:rPr>
        <w:t>B) Identifying loan defaulters in a bank on the basis of previous years’ data of loan accounts.</w:t>
      </w:r>
    </w:p>
    <w:p w:rsidR="00135C07" w:rsidRDefault="0050492E">
      <w:pPr>
        <w:spacing w:before="37"/>
        <w:ind w:left="1380"/>
        <w:rPr>
          <w:rFonts w:ascii="Arial" w:eastAsia="Arial" w:hAnsi="Arial" w:cs="Arial"/>
          <w:sz w:val="22"/>
          <w:szCs w:val="22"/>
        </w:rPr>
      </w:pPr>
      <w:r w:rsidRPr="00E865BD">
        <w:rPr>
          <w:rFonts w:ascii="Arial" w:eastAsia="Arial" w:hAnsi="Arial" w:cs="Arial"/>
          <w:sz w:val="22"/>
          <w:szCs w:val="22"/>
          <w:highlight w:val="yellow"/>
        </w:rPr>
        <w:t>C) Identifying spam or ham emails</w:t>
      </w:r>
    </w:p>
    <w:p w:rsidR="00135C07" w:rsidRDefault="0050492E">
      <w:pPr>
        <w:spacing w:before="37" w:line="277" w:lineRule="auto"/>
        <w:ind w:left="1380" w:right="689"/>
        <w:rPr>
          <w:rFonts w:ascii="Arial" w:eastAsia="Arial" w:hAnsi="Arial" w:cs="Arial"/>
          <w:sz w:val="22"/>
          <w:szCs w:val="22"/>
        </w:rPr>
      </w:pPr>
      <w:r w:rsidRPr="00E865BD">
        <w:rPr>
          <w:rFonts w:ascii="Arial" w:eastAsia="Arial" w:hAnsi="Arial" w:cs="Arial"/>
          <w:sz w:val="22"/>
          <w:szCs w:val="22"/>
          <w:highlight w:val="yellow"/>
        </w:rPr>
        <w:t>D) Identifying different segments of disease based on BMI, blood pressure, cholesterol, blood sugar levels.</w:t>
      </w:r>
    </w:p>
    <w:p w:rsidR="00135C07" w:rsidRDefault="0050492E">
      <w:pPr>
        <w:spacing w:line="240" w:lineRule="exact"/>
        <w:ind w:left="1020"/>
        <w:rPr>
          <w:rFonts w:ascii="Arial" w:eastAsia="Arial" w:hAnsi="Arial" w:cs="Arial"/>
          <w:sz w:val="22"/>
          <w:szCs w:val="22"/>
        </w:rPr>
      </w:pPr>
      <w:r>
        <w:rPr>
          <w:rFonts w:ascii="Arial" w:eastAsia="Arial" w:hAnsi="Arial" w:cs="Arial"/>
          <w:sz w:val="22"/>
          <w:szCs w:val="22"/>
        </w:rPr>
        <w:t xml:space="preserve">10. Which of the following </w:t>
      </w:r>
      <w:proofErr w:type="gramStart"/>
      <w:r>
        <w:rPr>
          <w:rFonts w:ascii="Arial" w:eastAsia="Arial" w:hAnsi="Arial" w:cs="Arial"/>
          <w:sz w:val="22"/>
          <w:szCs w:val="22"/>
        </w:rPr>
        <w:t>is(</w:t>
      </w:r>
      <w:proofErr w:type="gramEnd"/>
      <w:r>
        <w:rPr>
          <w:rFonts w:ascii="Arial" w:eastAsia="Arial" w:hAnsi="Arial" w:cs="Arial"/>
          <w:sz w:val="22"/>
          <w:szCs w:val="22"/>
        </w:rPr>
        <w:t>are) hyper parameters of a decision tree?</w:t>
      </w:r>
    </w:p>
    <w:p w:rsidR="00135C07" w:rsidRDefault="0050492E">
      <w:pPr>
        <w:spacing w:before="37"/>
        <w:ind w:left="1380"/>
        <w:rPr>
          <w:rFonts w:ascii="Arial" w:eastAsia="Arial" w:hAnsi="Arial" w:cs="Arial"/>
          <w:sz w:val="22"/>
          <w:szCs w:val="22"/>
        </w:rPr>
      </w:pPr>
      <w:r w:rsidRPr="00251D0D">
        <w:rPr>
          <w:rFonts w:ascii="Arial" w:eastAsia="Arial" w:hAnsi="Arial" w:cs="Arial"/>
          <w:sz w:val="22"/>
          <w:szCs w:val="22"/>
          <w:highlight w:val="yellow"/>
        </w:rPr>
        <w:t xml:space="preserve">A) </w:t>
      </w:r>
      <w:proofErr w:type="spellStart"/>
      <w:proofErr w:type="gramStart"/>
      <w:r w:rsidRPr="00251D0D">
        <w:rPr>
          <w:rFonts w:ascii="Arial" w:eastAsia="Arial" w:hAnsi="Arial" w:cs="Arial"/>
          <w:sz w:val="22"/>
          <w:szCs w:val="22"/>
          <w:highlight w:val="yellow"/>
        </w:rPr>
        <w:t>max_depth</w:t>
      </w:r>
      <w:proofErr w:type="spellEnd"/>
      <w:proofErr w:type="gramEnd"/>
      <w:r>
        <w:rPr>
          <w:rFonts w:ascii="Arial" w:eastAsia="Arial" w:hAnsi="Arial" w:cs="Arial"/>
          <w:sz w:val="22"/>
          <w:szCs w:val="22"/>
        </w:rPr>
        <w:t xml:space="preserve">                                     </w:t>
      </w:r>
      <w:r w:rsidRPr="00251D0D">
        <w:rPr>
          <w:rFonts w:ascii="Arial" w:eastAsia="Arial" w:hAnsi="Arial" w:cs="Arial"/>
          <w:sz w:val="22"/>
          <w:szCs w:val="22"/>
          <w:highlight w:val="yellow"/>
        </w:rPr>
        <w:t xml:space="preserve">B) </w:t>
      </w:r>
      <w:proofErr w:type="spellStart"/>
      <w:r w:rsidRPr="00251D0D">
        <w:rPr>
          <w:rFonts w:ascii="Arial" w:eastAsia="Arial" w:hAnsi="Arial" w:cs="Arial"/>
          <w:sz w:val="22"/>
          <w:szCs w:val="22"/>
          <w:highlight w:val="yellow"/>
        </w:rPr>
        <w:t>max_features</w:t>
      </w:r>
      <w:proofErr w:type="spellEnd"/>
    </w:p>
    <w:p w:rsidR="00135C07" w:rsidRDefault="0050492E">
      <w:pPr>
        <w:spacing w:before="37"/>
        <w:ind w:left="1380"/>
        <w:rPr>
          <w:rFonts w:ascii="Arial" w:eastAsia="Arial" w:hAnsi="Arial" w:cs="Arial"/>
          <w:sz w:val="22"/>
          <w:szCs w:val="22"/>
        </w:rPr>
        <w:sectPr w:rsidR="00135C07">
          <w:headerReference w:type="default" r:id="rId9"/>
          <w:footerReference w:type="default" r:id="rId10"/>
          <w:pgSz w:w="11920" w:h="16840"/>
          <w:pgMar w:top="740" w:right="0" w:bottom="280" w:left="60" w:header="232" w:footer="865" w:gutter="0"/>
          <w:cols w:space="720"/>
        </w:sectPr>
      </w:pPr>
      <w:r>
        <w:rPr>
          <w:rFonts w:ascii="Arial" w:eastAsia="Arial" w:hAnsi="Arial" w:cs="Arial"/>
          <w:sz w:val="22"/>
          <w:szCs w:val="22"/>
        </w:rPr>
        <w:t xml:space="preserve">C) </w:t>
      </w:r>
      <w:proofErr w:type="spellStart"/>
      <w:proofErr w:type="gramStart"/>
      <w:r>
        <w:rPr>
          <w:rFonts w:ascii="Arial" w:eastAsia="Arial" w:hAnsi="Arial" w:cs="Arial"/>
          <w:sz w:val="22"/>
          <w:szCs w:val="22"/>
        </w:rPr>
        <w:t>n_estimators</w:t>
      </w:r>
      <w:proofErr w:type="spellEnd"/>
      <w:proofErr w:type="gramEnd"/>
      <w:r>
        <w:rPr>
          <w:rFonts w:ascii="Arial" w:eastAsia="Arial" w:hAnsi="Arial" w:cs="Arial"/>
          <w:sz w:val="22"/>
          <w:szCs w:val="22"/>
        </w:rPr>
        <w:t xml:space="preserve">                                  </w:t>
      </w:r>
      <w:r w:rsidRPr="00251D0D">
        <w:rPr>
          <w:rFonts w:ascii="Arial" w:eastAsia="Arial" w:hAnsi="Arial" w:cs="Arial"/>
          <w:sz w:val="22"/>
          <w:szCs w:val="22"/>
          <w:highlight w:val="yellow"/>
        </w:rPr>
        <w:t xml:space="preserve">D) </w:t>
      </w:r>
      <w:proofErr w:type="spellStart"/>
      <w:r w:rsidRPr="00251D0D">
        <w:rPr>
          <w:rFonts w:ascii="Arial" w:eastAsia="Arial" w:hAnsi="Arial" w:cs="Arial"/>
          <w:sz w:val="22"/>
          <w:szCs w:val="22"/>
          <w:highlight w:val="yellow"/>
        </w:rPr>
        <w:t>min_samples_leaf</w:t>
      </w:r>
      <w:proofErr w:type="spellEnd"/>
    </w:p>
    <w:p w:rsidR="00135C07" w:rsidRDefault="00135C07">
      <w:pPr>
        <w:spacing w:before="1" w:line="180" w:lineRule="exact"/>
        <w:rPr>
          <w:sz w:val="19"/>
          <w:szCs w:val="19"/>
        </w:rPr>
      </w:pPr>
    </w:p>
    <w:p w:rsidR="00135C07" w:rsidRDefault="0050492E">
      <w:pPr>
        <w:spacing w:before="25" w:line="300" w:lineRule="exact"/>
        <w:ind w:left="4419" w:right="4647"/>
        <w:jc w:val="center"/>
        <w:rPr>
          <w:rFonts w:ascii="Arial" w:eastAsia="Arial" w:hAnsi="Arial" w:cs="Arial"/>
          <w:sz w:val="28"/>
          <w:szCs w:val="28"/>
        </w:rPr>
      </w:pPr>
      <w:r>
        <w:rPr>
          <w:rFonts w:ascii="Arial" w:eastAsia="Arial" w:hAnsi="Arial" w:cs="Arial"/>
          <w:b/>
          <w:position w:val="-1"/>
          <w:sz w:val="28"/>
          <w:szCs w:val="28"/>
          <w:u w:val="thick" w:color="000000"/>
        </w:rPr>
        <w:t xml:space="preserve"> </w:t>
      </w:r>
      <w:proofErr w:type="gramStart"/>
      <w:r>
        <w:rPr>
          <w:rFonts w:ascii="Arial" w:eastAsia="Arial" w:hAnsi="Arial" w:cs="Arial"/>
          <w:b/>
          <w:position w:val="-1"/>
          <w:sz w:val="28"/>
          <w:szCs w:val="28"/>
          <w:u w:val="thick" w:color="000000"/>
        </w:rPr>
        <w:t>MACHINE  LEARNING</w:t>
      </w:r>
      <w:proofErr w:type="gramEnd"/>
    </w:p>
    <w:p w:rsidR="00135C07" w:rsidRDefault="00135C07">
      <w:pPr>
        <w:spacing w:line="200" w:lineRule="exact"/>
      </w:pPr>
    </w:p>
    <w:p w:rsidR="00135C07" w:rsidRDefault="00135C07">
      <w:pPr>
        <w:spacing w:line="200" w:lineRule="exact"/>
      </w:pPr>
    </w:p>
    <w:p w:rsidR="00135C07" w:rsidRDefault="00135C07">
      <w:pPr>
        <w:spacing w:before="6" w:line="260" w:lineRule="exact"/>
        <w:rPr>
          <w:sz w:val="26"/>
          <w:szCs w:val="26"/>
        </w:rPr>
      </w:pPr>
    </w:p>
    <w:p w:rsidR="00135C07" w:rsidRDefault="0050492E">
      <w:pPr>
        <w:spacing w:before="32"/>
        <w:ind w:left="623" w:right="3742"/>
        <w:jc w:val="center"/>
        <w:rPr>
          <w:rFonts w:ascii="Arial" w:eastAsia="Arial" w:hAnsi="Arial" w:cs="Arial"/>
          <w:sz w:val="22"/>
          <w:szCs w:val="22"/>
        </w:rPr>
      </w:pPr>
      <w:r>
        <w:rPr>
          <w:rFonts w:ascii="Arial" w:eastAsia="Arial" w:hAnsi="Arial" w:cs="Arial"/>
          <w:b/>
          <w:sz w:val="22"/>
          <w:szCs w:val="22"/>
        </w:rPr>
        <w:t>Q10 to Q15 are subjective answer type questions, Answer them briefly.</w:t>
      </w:r>
    </w:p>
    <w:p w:rsidR="00135C07" w:rsidRDefault="00135C07">
      <w:pPr>
        <w:spacing w:before="7" w:line="140" w:lineRule="exact"/>
        <w:rPr>
          <w:sz w:val="15"/>
          <w:szCs w:val="15"/>
        </w:rPr>
      </w:pPr>
    </w:p>
    <w:p w:rsidR="00135C07" w:rsidRDefault="0050492E">
      <w:pPr>
        <w:ind w:left="1020"/>
        <w:rPr>
          <w:rFonts w:ascii="Arial" w:eastAsia="Arial" w:hAnsi="Arial" w:cs="Arial"/>
          <w:sz w:val="22"/>
          <w:szCs w:val="22"/>
        </w:rPr>
      </w:pPr>
      <w:r>
        <w:rPr>
          <w:rFonts w:ascii="Arial" w:eastAsia="Arial" w:hAnsi="Arial" w:cs="Arial"/>
          <w:sz w:val="22"/>
          <w:szCs w:val="22"/>
        </w:rPr>
        <w:t>11. What are outliers? Explain the Inter Quartile Range (IQR) method for outlier detection.</w:t>
      </w:r>
    </w:p>
    <w:p w:rsidR="00EE1B1F" w:rsidRDefault="00EE1B1F" w:rsidP="00EE1B1F">
      <w:pPr>
        <w:ind w:left="1020"/>
        <w:rPr>
          <w:rFonts w:ascii="Arial" w:eastAsia="Arial" w:hAnsi="Arial" w:cs="Arial"/>
          <w:sz w:val="22"/>
          <w:szCs w:val="22"/>
        </w:rPr>
      </w:pPr>
      <w:r>
        <w:rPr>
          <w:rFonts w:ascii="Arial" w:eastAsia="Arial" w:hAnsi="Arial" w:cs="Arial"/>
          <w:sz w:val="22"/>
          <w:szCs w:val="22"/>
        </w:rPr>
        <w:tab/>
      </w:r>
      <w:r w:rsidRPr="00EE1B1F">
        <w:rPr>
          <w:rFonts w:ascii="Arial" w:eastAsia="Arial" w:hAnsi="Arial" w:cs="Arial"/>
          <w:sz w:val="22"/>
          <w:szCs w:val="22"/>
        </w:rPr>
        <w:t>Outliers badly affect mean and standard deviation of the dataset. These may statistically give erroneous results.</w:t>
      </w:r>
      <w:r>
        <w:rPr>
          <w:rFonts w:ascii="Arial" w:eastAsia="Arial" w:hAnsi="Arial" w:cs="Arial"/>
          <w:sz w:val="22"/>
          <w:szCs w:val="22"/>
        </w:rPr>
        <w:t xml:space="preserve"> </w:t>
      </w:r>
      <w:r w:rsidRPr="00EE1B1F">
        <w:rPr>
          <w:rFonts w:ascii="Arial" w:eastAsia="Arial" w:hAnsi="Arial" w:cs="Arial"/>
          <w:sz w:val="22"/>
          <w:szCs w:val="22"/>
        </w:rPr>
        <w:t>Most machine learning algorithms do not work well in the presence of outlier. So it is desirable</w:t>
      </w:r>
      <w:r>
        <w:rPr>
          <w:rFonts w:ascii="Arial" w:eastAsia="Arial" w:hAnsi="Arial" w:cs="Arial"/>
          <w:sz w:val="22"/>
          <w:szCs w:val="22"/>
        </w:rPr>
        <w:t xml:space="preserve"> to detect and remove outliers. </w:t>
      </w:r>
      <w:r w:rsidRPr="00EE1B1F">
        <w:rPr>
          <w:rFonts w:ascii="Arial" w:eastAsia="Arial" w:hAnsi="Arial" w:cs="Arial"/>
          <w:sz w:val="22"/>
          <w:szCs w:val="22"/>
        </w:rPr>
        <w:t>Outliers are highly useful in anomaly detection like fraud detection where the fraud transactions are very different from normal transactions.</w:t>
      </w:r>
    </w:p>
    <w:p w:rsidR="00EE1B1F" w:rsidRDefault="00EE1B1F" w:rsidP="00EE1B1F">
      <w:pPr>
        <w:ind w:left="1020"/>
        <w:rPr>
          <w:rFonts w:ascii="Arial" w:eastAsia="Arial" w:hAnsi="Arial" w:cs="Arial"/>
          <w:sz w:val="22"/>
          <w:szCs w:val="22"/>
        </w:rPr>
      </w:pPr>
      <w:r w:rsidRPr="00EE1B1F">
        <w:rPr>
          <w:rFonts w:ascii="Arial" w:eastAsia="Arial" w:hAnsi="Arial" w:cs="Arial"/>
          <w:sz w:val="22"/>
          <w:szCs w:val="22"/>
        </w:rPr>
        <w:t>IQR is the range between the first and the third quartiles namely Q1 and Q3: </w:t>
      </w:r>
      <w:r w:rsidRPr="00EE1B1F">
        <w:rPr>
          <w:rFonts w:ascii="Arial" w:eastAsia="Arial" w:hAnsi="Arial" w:cs="Arial"/>
          <w:i/>
          <w:iCs/>
          <w:sz w:val="22"/>
          <w:szCs w:val="22"/>
        </w:rPr>
        <w:t>IQR = Q3 – Q1</w:t>
      </w:r>
      <w:r w:rsidRPr="00EE1B1F">
        <w:rPr>
          <w:rFonts w:ascii="Arial" w:eastAsia="Arial" w:hAnsi="Arial" w:cs="Arial"/>
          <w:sz w:val="22"/>
          <w:szCs w:val="22"/>
        </w:rPr>
        <w:t>. The data points which fall below </w:t>
      </w:r>
      <w:r w:rsidRPr="00EE1B1F">
        <w:rPr>
          <w:rFonts w:ascii="Arial" w:eastAsia="Arial" w:hAnsi="Arial" w:cs="Arial"/>
          <w:i/>
          <w:iCs/>
          <w:sz w:val="22"/>
          <w:szCs w:val="22"/>
        </w:rPr>
        <w:t>Q1 – 1.5 IQR</w:t>
      </w:r>
      <w:r w:rsidRPr="00EE1B1F">
        <w:rPr>
          <w:rFonts w:ascii="Arial" w:eastAsia="Arial" w:hAnsi="Arial" w:cs="Arial"/>
          <w:sz w:val="22"/>
          <w:szCs w:val="22"/>
        </w:rPr>
        <w:t> or above </w:t>
      </w:r>
      <w:r w:rsidRPr="00EE1B1F">
        <w:rPr>
          <w:rFonts w:ascii="Arial" w:eastAsia="Arial" w:hAnsi="Arial" w:cs="Arial"/>
          <w:i/>
          <w:iCs/>
          <w:sz w:val="22"/>
          <w:szCs w:val="22"/>
        </w:rPr>
        <w:t>Q3 + 1.5 IQR</w:t>
      </w:r>
      <w:r w:rsidRPr="00EE1B1F">
        <w:rPr>
          <w:rFonts w:ascii="Arial" w:eastAsia="Arial" w:hAnsi="Arial" w:cs="Arial"/>
          <w:sz w:val="22"/>
          <w:szCs w:val="22"/>
        </w:rPr>
        <w:t> are outliers.</w:t>
      </w:r>
    </w:p>
    <w:p w:rsidR="00EE1B1F" w:rsidRDefault="00EE1B1F" w:rsidP="00EE1B1F">
      <w:pPr>
        <w:ind w:left="1020"/>
        <w:rPr>
          <w:rFonts w:ascii="Arial" w:eastAsia="Arial" w:hAnsi="Arial" w:cs="Arial"/>
          <w:sz w:val="22"/>
          <w:szCs w:val="22"/>
        </w:rPr>
      </w:pPr>
    </w:p>
    <w:p w:rsidR="00135C07" w:rsidRDefault="0050492E">
      <w:pPr>
        <w:spacing w:before="37"/>
        <w:ind w:left="1020"/>
        <w:rPr>
          <w:rFonts w:ascii="Arial" w:eastAsia="Arial" w:hAnsi="Arial" w:cs="Arial"/>
          <w:sz w:val="22"/>
          <w:szCs w:val="22"/>
        </w:rPr>
      </w:pPr>
      <w:r>
        <w:rPr>
          <w:rFonts w:ascii="Arial" w:eastAsia="Arial" w:hAnsi="Arial" w:cs="Arial"/>
          <w:sz w:val="22"/>
          <w:szCs w:val="22"/>
        </w:rPr>
        <w:t>12. What is the primary difference between bagging and boosting algorithms?</w:t>
      </w:r>
    </w:p>
    <w:p w:rsidR="00EE1B1F" w:rsidRDefault="00EE1B1F">
      <w:pPr>
        <w:spacing w:before="37"/>
        <w:ind w:left="1020"/>
        <w:rPr>
          <w:rFonts w:ascii="Arial" w:eastAsia="Arial" w:hAnsi="Arial" w:cs="Arial"/>
          <w:sz w:val="22"/>
          <w:szCs w:val="22"/>
        </w:rPr>
      </w:pPr>
      <w:r>
        <w:rPr>
          <w:rFonts w:ascii="Arial" w:eastAsia="Arial" w:hAnsi="Arial" w:cs="Arial"/>
          <w:sz w:val="22"/>
          <w:szCs w:val="22"/>
        </w:rPr>
        <w:tab/>
      </w:r>
      <w:r w:rsidRPr="00EE1B1F">
        <w:rPr>
          <w:rFonts w:ascii="Arial" w:eastAsia="Arial" w:hAnsi="Arial" w:cs="Arial"/>
          <w:sz w:val="22"/>
          <w:szCs w:val="22"/>
        </w:rPr>
        <w:t>In Bagging the result is obtained by averaging the responses of the N learners (or majority vote). However, Boosting assigns a second set of weights, this time for the N classifiers, in order to take a </w:t>
      </w:r>
      <w:r w:rsidRPr="00EE1B1F">
        <w:rPr>
          <w:rFonts w:ascii="Arial" w:eastAsia="Arial" w:hAnsi="Arial" w:cs="Arial"/>
          <w:b/>
          <w:bCs/>
          <w:sz w:val="22"/>
          <w:szCs w:val="22"/>
        </w:rPr>
        <w:t>weighted average</w:t>
      </w:r>
      <w:r w:rsidRPr="00EE1B1F">
        <w:rPr>
          <w:rFonts w:ascii="Arial" w:eastAsia="Arial" w:hAnsi="Arial" w:cs="Arial"/>
          <w:sz w:val="22"/>
          <w:szCs w:val="22"/>
        </w:rPr>
        <w:t> of their estimates.</w:t>
      </w:r>
      <w:r w:rsidRPr="00EE1B1F">
        <w:rPr>
          <w:rFonts w:ascii="Arial" w:hAnsi="Arial" w:cs="Arial"/>
          <w:color w:val="333333"/>
          <w:sz w:val="27"/>
          <w:szCs w:val="27"/>
          <w:shd w:val="clear" w:color="auto" w:fill="F8F8F8"/>
        </w:rPr>
        <w:t xml:space="preserve"> </w:t>
      </w:r>
      <w:r w:rsidRPr="00EE1B1F">
        <w:rPr>
          <w:rFonts w:ascii="Arial" w:eastAsia="Arial" w:hAnsi="Arial" w:cs="Arial"/>
          <w:sz w:val="22"/>
          <w:szCs w:val="22"/>
        </w:rPr>
        <w:t>In the Boosting training stage, the algorithm allocates weights to each resulting model. A learner with good a classification result on the training data will be assigned a higher weight than a poor one. So when evaluating a new learner, Boosting needs to keep track of learners’ errors, too.</w:t>
      </w:r>
    </w:p>
    <w:p w:rsidR="00D06B2C" w:rsidRDefault="00D06B2C">
      <w:pPr>
        <w:spacing w:before="37"/>
        <w:ind w:left="1020"/>
        <w:rPr>
          <w:rFonts w:ascii="Arial" w:eastAsia="Arial" w:hAnsi="Arial" w:cs="Arial"/>
          <w:sz w:val="22"/>
          <w:szCs w:val="22"/>
        </w:rPr>
      </w:pPr>
    </w:p>
    <w:p w:rsidR="00135C07" w:rsidRDefault="0050492E">
      <w:pPr>
        <w:spacing w:before="32"/>
        <w:ind w:left="1020"/>
        <w:rPr>
          <w:rFonts w:ascii="Arial" w:eastAsia="Arial" w:hAnsi="Arial" w:cs="Arial"/>
          <w:sz w:val="22"/>
          <w:szCs w:val="22"/>
        </w:rPr>
      </w:pPr>
      <w:r>
        <w:rPr>
          <w:rFonts w:ascii="Arial" w:eastAsia="Arial" w:hAnsi="Arial" w:cs="Arial"/>
          <w:sz w:val="22"/>
          <w:szCs w:val="22"/>
        </w:rPr>
        <w:t>13. What is adjusted R</w:t>
      </w:r>
      <w:r>
        <w:rPr>
          <w:rFonts w:ascii="Arial" w:eastAsia="Arial" w:hAnsi="Arial" w:cs="Arial"/>
          <w:w w:val="99"/>
          <w:position w:val="8"/>
          <w:sz w:val="14"/>
          <w:szCs w:val="14"/>
        </w:rPr>
        <w:t>2</w:t>
      </w:r>
      <w:r>
        <w:rPr>
          <w:rFonts w:ascii="Arial" w:eastAsia="Arial" w:hAnsi="Arial" w:cs="Arial"/>
          <w:position w:val="8"/>
          <w:sz w:val="14"/>
          <w:szCs w:val="14"/>
        </w:rPr>
        <w:t xml:space="preserve"> </w:t>
      </w:r>
      <w:r>
        <w:rPr>
          <w:rFonts w:ascii="Arial" w:eastAsia="Arial" w:hAnsi="Arial" w:cs="Arial"/>
          <w:sz w:val="22"/>
          <w:szCs w:val="22"/>
        </w:rPr>
        <w:t>in linear regression. How is it calculated?</w:t>
      </w:r>
    </w:p>
    <w:p w:rsidR="00D06B2C" w:rsidRDefault="00D06B2C">
      <w:pPr>
        <w:spacing w:before="32"/>
        <w:ind w:left="1020"/>
        <w:rPr>
          <w:rFonts w:ascii="Arial" w:eastAsia="Arial" w:hAnsi="Arial" w:cs="Arial"/>
          <w:sz w:val="22"/>
          <w:szCs w:val="22"/>
        </w:rPr>
      </w:pPr>
      <w:r>
        <w:rPr>
          <w:rFonts w:ascii="Arial" w:eastAsia="Arial" w:hAnsi="Arial" w:cs="Arial"/>
          <w:sz w:val="22"/>
          <w:szCs w:val="22"/>
        </w:rPr>
        <w:tab/>
      </w:r>
      <w:r w:rsidRPr="00D06B2C">
        <w:rPr>
          <w:rFonts w:ascii="Arial" w:eastAsia="Arial" w:hAnsi="Arial" w:cs="Arial"/>
          <w:sz w:val="22"/>
          <w:szCs w:val="22"/>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rsidR="00D06B2C" w:rsidRDefault="00D06B2C">
      <w:pPr>
        <w:spacing w:before="32"/>
        <w:ind w:left="1020"/>
        <w:rPr>
          <w:rFonts w:ascii="Arial" w:eastAsia="Arial" w:hAnsi="Arial" w:cs="Arial"/>
          <w:sz w:val="22"/>
          <w:szCs w:val="22"/>
        </w:rPr>
      </w:pPr>
      <w:r>
        <w:rPr>
          <w:noProof/>
          <w:lang w:val="en-IN" w:eastAsia="en-IN"/>
        </w:rPr>
        <w:drawing>
          <wp:inline distT="0" distB="0" distL="0" distR="0" wp14:anchorId="47437062" wp14:editId="013B2849">
            <wp:extent cx="5074920" cy="1287780"/>
            <wp:effectExtent l="0" t="0" r="0" b="7620"/>
            <wp:docPr id="1" name="Picture 1" descr="Adjusted R Squared formula - why is it that it's lower when it shold be  higher given the calculation? - Cross Vali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ed R Squared formula - why is it that it's lower when it shold be  higher given the calculation? - Cross Valid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287780"/>
                    </a:xfrm>
                    <a:prstGeom prst="rect">
                      <a:avLst/>
                    </a:prstGeom>
                    <a:noFill/>
                    <a:ln>
                      <a:noFill/>
                    </a:ln>
                  </pic:spPr>
                </pic:pic>
              </a:graphicData>
            </a:graphic>
          </wp:inline>
        </w:drawing>
      </w:r>
    </w:p>
    <w:p w:rsidR="00D06B2C" w:rsidRDefault="00D06B2C">
      <w:pPr>
        <w:spacing w:before="32"/>
        <w:ind w:left="1020"/>
        <w:rPr>
          <w:rFonts w:ascii="Arial" w:eastAsia="Arial" w:hAnsi="Arial" w:cs="Arial"/>
          <w:sz w:val="22"/>
          <w:szCs w:val="22"/>
        </w:rPr>
      </w:pPr>
    </w:p>
    <w:p w:rsidR="00135C07" w:rsidRDefault="001736B8">
      <w:pPr>
        <w:spacing w:before="40"/>
        <w:ind w:left="1020"/>
        <w:rPr>
          <w:rFonts w:ascii="Arial" w:eastAsia="Arial" w:hAnsi="Arial" w:cs="Arial"/>
          <w:sz w:val="22"/>
          <w:szCs w:val="22"/>
        </w:rPr>
      </w:pPr>
      <w:r>
        <w:pict>
          <v:shape id="_x0000_s1026" type="#_x0000_t75" style="position:absolute;left:0;text-align:left;margin-left:36.15pt;margin-top:1.1pt;width:523.05pt;height:523.05pt;z-index:-251658240;mso-position-horizontal-relative:page">
            <v:imagedata r:id="rId8" o:title=""/>
            <w10:wrap anchorx="page"/>
          </v:shape>
        </w:pict>
      </w:r>
      <w:r w:rsidR="0050492E">
        <w:rPr>
          <w:rFonts w:ascii="Arial" w:eastAsia="Arial" w:hAnsi="Arial" w:cs="Arial"/>
          <w:sz w:val="22"/>
          <w:szCs w:val="22"/>
        </w:rPr>
        <w:t xml:space="preserve">14. What is the difference between </w:t>
      </w:r>
      <w:proofErr w:type="spellStart"/>
      <w:r w:rsidR="0050492E">
        <w:rPr>
          <w:rFonts w:ascii="Arial" w:eastAsia="Arial" w:hAnsi="Arial" w:cs="Arial"/>
          <w:sz w:val="22"/>
          <w:szCs w:val="22"/>
        </w:rPr>
        <w:t>standardisation</w:t>
      </w:r>
      <w:proofErr w:type="spellEnd"/>
      <w:r w:rsidR="0050492E">
        <w:rPr>
          <w:rFonts w:ascii="Arial" w:eastAsia="Arial" w:hAnsi="Arial" w:cs="Arial"/>
          <w:sz w:val="22"/>
          <w:szCs w:val="22"/>
        </w:rPr>
        <w:t xml:space="preserve"> and </w:t>
      </w:r>
      <w:proofErr w:type="spellStart"/>
      <w:r w:rsidR="0050492E">
        <w:rPr>
          <w:rFonts w:ascii="Arial" w:eastAsia="Arial" w:hAnsi="Arial" w:cs="Arial"/>
          <w:sz w:val="22"/>
          <w:szCs w:val="22"/>
        </w:rPr>
        <w:t>normalisation</w:t>
      </w:r>
      <w:proofErr w:type="spellEnd"/>
      <w:r w:rsidR="0050492E">
        <w:rPr>
          <w:rFonts w:ascii="Arial" w:eastAsia="Arial" w:hAnsi="Arial" w:cs="Arial"/>
          <w:sz w:val="22"/>
          <w:szCs w:val="22"/>
        </w:rPr>
        <w:t>?</w:t>
      </w:r>
    </w:p>
    <w:p w:rsidR="00F6079E" w:rsidRPr="00E008C5" w:rsidRDefault="00F6079E" w:rsidP="00F6079E">
      <w:pPr>
        <w:numPr>
          <w:ilvl w:val="0"/>
          <w:numId w:val="2"/>
        </w:numPr>
        <w:shd w:val="clear" w:color="auto" w:fill="FFFFFF"/>
        <w:spacing w:before="100" w:beforeAutospacing="1" w:after="100" w:afterAutospacing="1"/>
        <w:ind w:left="1491" w:hanging="357"/>
        <w:rPr>
          <w:rFonts w:asciiTheme="minorHAnsi" w:hAnsiTheme="minorHAnsi" w:cstheme="minorHAnsi"/>
          <w:lang w:val="en-IN" w:eastAsia="en-IN"/>
        </w:rPr>
      </w:pPr>
      <w:r w:rsidRPr="00E008C5">
        <w:rPr>
          <w:rFonts w:asciiTheme="minorHAnsi" w:hAnsiTheme="minorHAnsi" w:cstheme="minorHAnsi"/>
          <w:lang w:val="en-IN" w:eastAsia="en-IN"/>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E008C5">
        <w:rPr>
          <w:rFonts w:asciiTheme="minorHAnsi" w:hAnsiTheme="minorHAnsi" w:cstheme="minorHAnsi"/>
          <w:lang w:val="en-IN" w:eastAsia="en-IN"/>
        </w:rPr>
        <w:t>Neighbors</w:t>
      </w:r>
      <w:proofErr w:type="spellEnd"/>
      <w:r w:rsidRPr="00E008C5">
        <w:rPr>
          <w:rFonts w:asciiTheme="minorHAnsi" w:hAnsiTheme="minorHAnsi" w:cstheme="minorHAnsi"/>
          <w:lang w:val="en-IN" w:eastAsia="en-IN"/>
        </w:rPr>
        <w:t xml:space="preserve"> and Neural Networks.</w:t>
      </w:r>
    </w:p>
    <w:p w:rsidR="00FE63A9" w:rsidRPr="00E008C5" w:rsidRDefault="00F6079E" w:rsidP="00E008C5">
      <w:pPr>
        <w:numPr>
          <w:ilvl w:val="0"/>
          <w:numId w:val="2"/>
        </w:numPr>
        <w:shd w:val="clear" w:color="auto" w:fill="FFFFFF"/>
        <w:spacing w:before="100" w:beforeAutospacing="1" w:after="100" w:afterAutospacing="1"/>
        <w:ind w:left="1491" w:hanging="357"/>
        <w:rPr>
          <w:rFonts w:asciiTheme="minorHAnsi" w:hAnsiTheme="minorHAnsi" w:cstheme="minorHAnsi"/>
          <w:lang w:val="en-IN" w:eastAsia="en-IN"/>
        </w:rPr>
      </w:pPr>
      <w:r w:rsidRPr="00F6079E">
        <w:rPr>
          <w:rFonts w:asciiTheme="minorHAnsi" w:hAnsiTheme="minorHAnsi" w:cstheme="minorHAnsi"/>
          <w:lang w:val="en-IN" w:eastAsia="en-IN"/>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135C07" w:rsidRDefault="0050492E">
      <w:pPr>
        <w:spacing w:before="37"/>
        <w:ind w:left="1020"/>
        <w:rPr>
          <w:rFonts w:ascii="Arial" w:eastAsia="Arial" w:hAnsi="Arial" w:cs="Arial"/>
          <w:sz w:val="22"/>
          <w:szCs w:val="22"/>
        </w:rPr>
      </w:pPr>
      <w:r>
        <w:rPr>
          <w:rFonts w:ascii="Arial" w:eastAsia="Arial" w:hAnsi="Arial" w:cs="Arial"/>
          <w:sz w:val="22"/>
          <w:szCs w:val="22"/>
        </w:rPr>
        <w:t>15. What is cross-validation? Describe one advantage and one disadvantage of using cross-validation.</w:t>
      </w:r>
    </w:p>
    <w:p w:rsidR="00E008C5" w:rsidRDefault="00E008C5">
      <w:pPr>
        <w:spacing w:before="37"/>
        <w:ind w:left="1020"/>
        <w:rPr>
          <w:rFonts w:ascii="Arial" w:eastAsia="Arial" w:hAnsi="Arial" w:cs="Arial"/>
        </w:rPr>
      </w:pPr>
      <w:r>
        <w:rPr>
          <w:rFonts w:ascii="Arial" w:eastAsia="Arial" w:hAnsi="Arial" w:cs="Arial"/>
          <w:sz w:val="22"/>
          <w:szCs w:val="22"/>
        </w:rPr>
        <w:tab/>
      </w:r>
      <w:r w:rsidRPr="00E008C5">
        <w:rPr>
          <w:rFonts w:ascii="Arial" w:eastAsia="Arial" w:hAnsi="Arial" w:cs="Arial"/>
          <w:bCs/>
        </w:rPr>
        <w:t>Cross</w:t>
      </w:r>
      <w:r w:rsidRPr="00E008C5">
        <w:rPr>
          <w:rFonts w:ascii="Arial" w:eastAsia="Arial" w:hAnsi="Arial" w:cs="Arial"/>
        </w:rPr>
        <w:t>-</w:t>
      </w:r>
      <w:r w:rsidRPr="00E008C5">
        <w:rPr>
          <w:rFonts w:ascii="Arial" w:eastAsia="Arial" w:hAnsi="Arial" w:cs="Arial"/>
          <w:bCs/>
        </w:rPr>
        <w:t>validation</w:t>
      </w:r>
      <w:r w:rsidRPr="00E008C5">
        <w:rPr>
          <w:rFonts w:ascii="Arial" w:eastAsia="Arial" w:hAnsi="Arial" w:cs="Arial"/>
        </w:rPr>
        <w:t> is a resampling procedure used to evaluate machine learning models on a limited data sample. The procedure has a single parameter called k that refers to the number of groups that a given data sample is to be split into. As such, the procedure is often called k-fold </w:t>
      </w:r>
      <w:r w:rsidRPr="00E008C5">
        <w:rPr>
          <w:rFonts w:ascii="Arial" w:eastAsia="Arial" w:hAnsi="Arial" w:cs="Arial"/>
          <w:bCs/>
        </w:rPr>
        <w:t>cross</w:t>
      </w:r>
      <w:r w:rsidRPr="00E008C5">
        <w:rPr>
          <w:rFonts w:ascii="Arial" w:eastAsia="Arial" w:hAnsi="Arial" w:cs="Arial"/>
        </w:rPr>
        <w:t>-</w:t>
      </w:r>
      <w:r w:rsidRPr="00E008C5">
        <w:rPr>
          <w:rFonts w:ascii="Arial" w:eastAsia="Arial" w:hAnsi="Arial" w:cs="Arial"/>
          <w:bCs/>
        </w:rPr>
        <w:t>validation</w:t>
      </w:r>
      <w:r w:rsidRPr="00E008C5">
        <w:rPr>
          <w:rFonts w:ascii="Arial" w:eastAsia="Arial" w:hAnsi="Arial" w:cs="Arial"/>
        </w:rPr>
        <w:t>.</w:t>
      </w:r>
    </w:p>
    <w:p w:rsidR="00E008C5" w:rsidRDefault="00E008C5">
      <w:pPr>
        <w:spacing w:before="37"/>
        <w:ind w:left="1020"/>
        <w:rPr>
          <w:rFonts w:ascii="Arial" w:hAnsi="Arial" w:cs="Arial"/>
          <w:color w:val="333333"/>
          <w:shd w:val="clear" w:color="auto" w:fill="FEFDFA"/>
        </w:rPr>
      </w:pPr>
      <w:r w:rsidRPr="00E008C5">
        <w:rPr>
          <w:rFonts w:ascii="Arial" w:hAnsi="Arial" w:cs="Arial"/>
          <w:bCs/>
          <w:shd w:val="clear" w:color="auto" w:fill="FEFDFA"/>
        </w:rPr>
        <w:t>Advantages of Cross Validation</w:t>
      </w:r>
      <w:r>
        <w:rPr>
          <w:rFonts w:ascii="Arial" w:hAnsi="Arial" w:cs="Arial"/>
        </w:rPr>
        <w:t xml:space="preserve">: </w:t>
      </w:r>
      <w:r w:rsidRPr="00E008C5">
        <w:rPr>
          <w:rFonts w:ascii="Arial" w:hAnsi="Arial" w:cs="Arial"/>
          <w:bCs/>
          <w:shd w:val="clear" w:color="auto" w:fill="FEFDFA"/>
        </w:rPr>
        <w:t xml:space="preserve"> Reduces Overfitting:</w:t>
      </w:r>
      <w:r w:rsidRPr="00E008C5">
        <w:rPr>
          <w:rFonts w:ascii="Arial" w:hAnsi="Arial" w:cs="Arial"/>
          <w:shd w:val="clear" w:color="auto" w:fill="FEFDFA"/>
        </w:rPr>
        <w:t xml:space="preserve"> In Cross Validation, we split the dataset into multiple folds and train the algorithm on different folds. This prevents our model from overfitting the training dataset. So, in this way, the model attains the generalization </w:t>
      </w:r>
      <w:proofErr w:type="gramStart"/>
      <w:r w:rsidRPr="00E008C5">
        <w:rPr>
          <w:rFonts w:ascii="Arial" w:hAnsi="Arial" w:cs="Arial"/>
          <w:shd w:val="clear" w:color="auto" w:fill="FEFDFA"/>
        </w:rPr>
        <w:t>capabilities which is</w:t>
      </w:r>
      <w:proofErr w:type="gramEnd"/>
      <w:r w:rsidRPr="00E008C5">
        <w:rPr>
          <w:rFonts w:ascii="Arial" w:hAnsi="Arial" w:cs="Arial"/>
          <w:shd w:val="clear" w:color="auto" w:fill="FEFDFA"/>
        </w:rPr>
        <w:t xml:space="preserve"> a good sign of a robust algorithm</w:t>
      </w:r>
      <w:r>
        <w:rPr>
          <w:rFonts w:ascii="Arial" w:hAnsi="Arial" w:cs="Arial"/>
          <w:color w:val="333333"/>
          <w:shd w:val="clear" w:color="auto" w:fill="FEFDFA"/>
        </w:rPr>
        <w:t>.</w:t>
      </w:r>
    </w:p>
    <w:p w:rsidR="00E008C5" w:rsidRPr="00E008C5" w:rsidRDefault="00E008C5" w:rsidP="00E008C5">
      <w:pPr>
        <w:spacing w:before="37"/>
        <w:ind w:left="1020"/>
        <w:rPr>
          <w:rFonts w:ascii="Arial" w:eastAsia="Arial" w:hAnsi="Arial" w:cs="Arial"/>
        </w:rPr>
      </w:pPr>
      <w:r w:rsidRPr="00E008C5">
        <w:rPr>
          <w:rFonts w:ascii="Arial" w:eastAsia="Arial" w:hAnsi="Arial" w:cs="Arial"/>
        </w:rPr>
        <w:t>Di</w:t>
      </w:r>
      <w:r>
        <w:rPr>
          <w:rFonts w:ascii="Arial" w:eastAsia="Arial" w:hAnsi="Arial" w:cs="Arial"/>
        </w:rPr>
        <w:t xml:space="preserve">sadvantages of Cross </w:t>
      </w:r>
      <w:proofErr w:type="gramStart"/>
      <w:r>
        <w:rPr>
          <w:rFonts w:ascii="Arial" w:eastAsia="Arial" w:hAnsi="Arial" w:cs="Arial"/>
        </w:rPr>
        <w:t>Validation :</w:t>
      </w:r>
      <w:proofErr w:type="gramEnd"/>
      <w:r>
        <w:rPr>
          <w:rFonts w:ascii="Arial" w:eastAsia="Arial" w:hAnsi="Arial" w:cs="Arial"/>
        </w:rPr>
        <w:t xml:space="preserve"> </w:t>
      </w:r>
      <w:r w:rsidRPr="00E008C5">
        <w:rPr>
          <w:rFonts w:ascii="Arial" w:eastAsia="Arial" w:hAnsi="Arial" w:cs="Arial"/>
        </w:rPr>
        <w:t>Increases Training Time: Cross Validation drastically increases the training time. Earlier you had to train your model only on one training set, but with Cross Validation you have to train your model on multiple training sets.</w:t>
      </w:r>
    </w:p>
    <w:sectPr w:rsidR="00E008C5" w:rsidRPr="00E008C5">
      <w:pgSz w:w="11920" w:h="16840"/>
      <w:pgMar w:top="740" w:right="0" w:bottom="280" w:left="60" w:header="232" w:footer="8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B8" w:rsidRDefault="001736B8">
      <w:r>
        <w:separator/>
      </w:r>
    </w:p>
  </w:endnote>
  <w:endnote w:type="continuationSeparator" w:id="0">
    <w:p w:rsidR="001736B8" w:rsidRDefault="0017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C07" w:rsidRDefault="001736B8">
    <w:pPr>
      <w:spacing w:line="200" w:lineRule="exact"/>
    </w:pPr>
    <w:r>
      <w:pict>
        <v:group id="_x0000_s2049" style="position:absolute;margin-left:33.75pt;margin-top:788.7pt;width:526.75pt;height:4.55pt;z-index:-251657216;mso-position-horizontal-relative:page;mso-position-vertical-relative:page" coordorigin="675,15774" coordsize="10535,91">
          <v:shape id="_x0000_s2051" style="position:absolute;left:706;top:15856;width:10473;height:0" coordorigin="706,15856" coordsize="10473,0" path="m706,15856r10473,e" filled="f" strokecolor="#da5f5f" strokeweight=".82pt">
            <v:path arrowok="t"/>
          </v:shape>
          <v:shape id="_x0000_s2050" style="position:absolute;left:706;top:15805;width:10473;height:0" coordorigin="706,15805" coordsize="10473,0" path="m706,15805r10473,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B8" w:rsidRDefault="001736B8">
      <w:r>
        <w:separator/>
      </w:r>
    </w:p>
  </w:footnote>
  <w:footnote w:type="continuationSeparator" w:id="0">
    <w:p w:rsidR="001736B8" w:rsidRDefault="00173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C07" w:rsidRDefault="001736B8">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8.4pt;margin-top:11.6pt;width:92.3pt;height:24.6pt;z-index:-251660288;mso-position-horizontal-relative:page;mso-position-vertical-relative:page">
          <v:imagedata r:id="rId1" o:title=""/>
          <w10:wrap anchorx="page" anchory="page"/>
        </v:shape>
      </w:pict>
    </w:r>
    <w:r>
      <w:pict>
        <v:group id="_x0000_s2053" style="position:absolute;margin-left:452.85pt;margin-top:32.85pt;width:142.45pt;height:4.55pt;z-index:-251659264;mso-position-horizontal-relative:page;mso-position-vertical-relative:page" coordorigin="9057,657" coordsize="2849,91">
          <v:shape id="_x0000_s2055" style="position:absolute;left:9088;top:739;width:2556;height:0" coordorigin="9088,739" coordsize="2556,0" path="m9088,739r2557,e" filled="f" strokecolor="#da5f5f" strokeweight=".82pt">
            <v:path arrowok="t"/>
          </v:shape>
          <v:shape id="_x0000_s2054" style="position:absolute;left:9088;top:688;width:2818;height:0" coordorigin="9088,688" coordsize="2818,0" path="m9088,688r2818,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63.5pt;margin-top:17.4pt;width:114.85pt;height:16.05pt;z-index:-251658240;mso-position-horizontal-relative:page;mso-position-vertical-relative:page" filled="f" stroked="f">
          <v:textbox inset="0,0,0,0">
            <w:txbxContent>
              <w:p w:rsidR="00135C07" w:rsidRDefault="0050492E">
                <w:pPr>
                  <w:spacing w:line="300" w:lineRule="exact"/>
                  <w:ind w:left="20" w:right="-42"/>
                  <w:rPr>
                    <w:rFonts w:ascii="Arial" w:eastAsia="Arial" w:hAnsi="Arial" w:cs="Arial"/>
                    <w:sz w:val="28"/>
                    <w:szCs w:val="28"/>
                  </w:rPr>
                </w:pPr>
                <w:r>
                  <w:rPr>
                    <w:rFonts w:ascii="Arial" w:eastAsia="Arial" w:hAnsi="Arial" w:cs="Arial"/>
                    <w:color w:val="DA5F5F"/>
                    <w:sz w:val="28"/>
                    <w:szCs w:val="28"/>
                  </w:rPr>
                  <w:t>ASSIGNMENT - 4</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C70D1"/>
    <w:multiLevelType w:val="multilevel"/>
    <w:tmpl w:val="B47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913D64"/>
    <w:multiLevelType w:val="multilevel"/>
    <w:tmpl w:val="D33EB1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135C07"/>
    <w:rsid w:val="00135C07"/>
    <w:rsid w:val="001736B8"/>
    <w:rsid w:val="00251D0D"/>
    <w:rsid w:val="004716AB"/>
    <w:rsid w:val="0050492E"/>
    <w:rsid w:val="00D06B2C"/>
    <w:rsid w:val="00E008C5"/>
    <w:rsid w:val="00E865BD"/>
    <w:rsid w:val="00EE1B1F"/>
    <w:rsid w:val="00F6079E"/>
    <w:rsid w:val="00FE6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06B2C"/>
    <w:rPr>
      <w:rFonts w:ascii="Tahoma" w:hAnsi="Tahoma" w:cs="Tahoma"/>
      <w:sz w:val="16"/>
      <w:szCs w:val="16"/>
    </w:rPr>
  </w:style>
  <w:style w:type="character" w:customStyle="1" w:styleId="BalloonTextChar">
    <w:name w:val="Balloon Text Char"/>
    <w:basedOn w:val="DefaultParagraphFont"/>
    <w:link w:val="BalloonText"/>
    <w:uiPriority w:val="99"/>
    <w:semiHidden/>
    <w:rsid w:val="00D06B2C"/>
    <w:rPr>
      <w:rFonts w:ascii="Tahoma" w:hAnsi="Tahoma" w:cs="Tahoma"/>
      <w:sz w:val="16"/>
      <w:szCs w:val="16"/>
    </w:rPr>
  </w:style>
  <w:style w:type="character" w:styleId="HTMLCode">
    <w:name w:val="HTML Code"/>
    <w:basedOn w:val="DefaultParagraphFont"/>
    <w:uiPriority w:val="99"/>
    <w:semiHidden/>
    <w:unhideWhenUsed/>
    <w:rsid w:val="00FE63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06B2C"/>
    <w:rPr>
      <w:rFonts w:ascii="Tahoma" w:hAnsi="Tahoma" w:cs="Tahoma"/>
      <w:sz w:val="16"/>
      <w:szCs w:val="16"/>
    </w:rPr>
  </w:style>
  <w:style w:type="character" w:customStyle="1" w:styleId="BalloonTextChar">
    <w:name w:val="Balloon Text Char"/>
    <w:basedOn w:val="DefaultParagraphFont"/>
    <w:link w:val="BalloonText"/>
    <w:uiPriority w:val="99"/>
    <w:semiHidden/>
    <w:rsid w:val="00D06B2C"/>
    <w:rPr>
      <w:rFonts w:ascii="Tahoma" w:hAnsi="Tahoma" w:cs="Tahoma"/>
      <w:sz w:val="16"/>
      <w:szCs w:val="16"/>
    </w:rPr>
  </w:style>
  <w:style w:type="character" w:styleId="HTMLCode">
    <w:name w:val="HTML Code"/>
    <w:basedOn w:val="DefaultParagraphFont"/>
    <w:uiPriority w:val="99"/>
    <w:semiHidden/>
    <w:unhideWhenUsed/>
    <w:rsid w:val="00FE63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70388">
      <w:bodyDiv w:val="1"/>
      <w:marLeft w:val="0"/>
      <w:marRight w:val="0"/>
      <w:marTop w:val="0"/>
      <w:marBottom w:val="0"/>
      <w:divBdr>
        <w:top w:val="none" w:sz="0" w:space="0" w:color="auto"/>
        <w:left w:val="none" w:sz="0" w:space="0" w:color="auto"/>
        <w:bottom w:val="none" w:sz="0" w:space="0" w:color="auto"/>
        <w:right w:val="none" w:sz="0" w:space="0" w:color="auto"/>
      </w:divBdr>
    </w:div>
    <w:div w:id="1113405882">
      <w:bodyDiv w:val="1"/>
      <w:marLeft w:val="0"/>
      <w:marRight w:val="0"/>
      <w:marTop w:val="0"/>
      <w:marBottom w:val="0"/>
      <w:divBdr>
        <w:top w:val="none" w:sz="0" w:space="0" w:color="auto"/>
        <w:left w:val="none" w:sz="0" w:space="0" w:color="auto"/>
        <w:bottom w:val="none" w:sz="0" w:space="0" w:color="auto"/>
        <w:right w:val="none" w:sz="0" w:space="0" w:color="auto"/>
      </w:divBdr>
    </w:div>
    <w:div w:id="1219704571">
      <w:bodyDiv w:val="1"/>
      <w:marLeft w:val="0"/>
      <w:marRight w:val="0"/>
      <w:marTop w:val="0"/>
      <w:marBottom w:val="0"/>
      <w:divBdr>
        <w:top w:val="none" w:sz="0" w:space="0" w:color="auto"/>
        <w:left w:val="none" w:sz="0" w:space="0" w:color="auto"/>
        <w:bottom w:val="none" w:sz="0" w:space="0" w:color="auto"/>
        <w:right w:val="none" w:sz="0" w:space="0" w:color="auto"/>
      </w:divBdr>
    </w:div>
    <w:div w:id="1327898208">
      <w:bodyDiv w:val="1"/>
      <w:marLeft w:val="0"/>
      <w:marRight w:val="0"/>
      <w:marTop w:val="0"/>
      <w:marBottom w:val="0"/>
      <w:divBdr>
        <w:top w:val="none" w:sz="0" w:space="0" w:color="auto"/>
        <w:left w:val="none" w:sz="0" w:space="0" w:color="auto"/>
        <w:bottom w:val="none" w:sz="0" w:space="0" w:color="auto"/>
        <w:right w:val="none" w:sz="0" w:space="0" w:color="auto"/>
      </w:divBdr>
    </w:div>
    <w:div w:id="1345859512">
      <w:bodyDiv w:val="1"/>
      <w:marLeft w:val="0"/>
      <w:marRight w:val="0"/>
      <w:marTop w:val="0"/>
      <w:marBottom w:val="0"/>
      <w:divBdr>
        <w:top w:val="none" w:sz="0" w:space="0" w:color="auto"/>
        <w:left w:val="none" w:sz="0" w:space="0" w:color="auto"/>
        <w:bottom w:val="none" w:sz="0" w:space="0" w:color="auto"/>
        <w:right w:val="none" w:sz="0" w:space="0" w:color="auto"/>
      </w:divBdr>
    </w:div>
    <w:div w:id="1664310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7</cp:revision>
  <dcterms:created xsi:type="dcterms:W3CDTF">2021-03-02T08:14:00Z</dcterms:created>
  <dcterms:modified xsi:type="dcterms:W3CDTF">2021-03-02T09:15:00Z</dcterms:modified>
</cp:coreProperties>
</file>