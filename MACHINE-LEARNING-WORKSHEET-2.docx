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0F7" w:rsidRDefault="003630F7">
      <w:pPr>
        <w:spacing w:before="8" w:line="160" w:lineRule="exact"/>
        <w:rPr>
          <w:sz w:val="17"/>
          <w:szCs w:val="17"/>
        </w:rPr>
      </w:pPr>
    </w:p>
    <w:p w:rsidR="003630F7" w:rsidRDefault="003630F7">
      <w:pPr>
        <w:spacing w:line="200" w:lineRule="exact"/>
      </w:pPr>
    </w:p>
    <w:p w:rsidR="003630F7" w:rsidRDefault="003630F7">
      <w:pPr>
        <w:spacing w:line="200" w:lineRule="exact"/>
      </w:pPr>
    </w:p>
    <w:p w:rsidR="003630F7" w:rsidRDefault="00BE6420">
      <w:pPr>
        <w:spacing w:before="30" w:line="320" w:lineRule="exact"/>
        <w:ind w:left="4848" w:right="2559" w:hanging="1442"/>
        <w:rPr>
          <w:sz w:val="28"/>
          <w:szCs w:val="28"/>
        </w:rPr>
      </w:pPr>
      <w:r>
        <w:rPr>
          <w:sz w:val="28"/>
          <w:szCs w:val="28"/>
          <w:u w:val="single" w:color="000000"/>
        </w:rPr>
        <w:t xml:space="preserve">MACHINE LEARNING </w:t>
      </w:r>
      <w:proofErr w:type="gramStart"/>
      <w:r>
        <w:rPr>
          <w:sz w:val="28"/>
          <w:szCs w:val="28"/>
          <w:u w:val="single" w:color="000000"/>
        </w:rPr>
        <w:t>–  WORKSHEET</w:t>
      </w:r>
      <w:proofErr w:type="gramEnd"/>
      <w:r>
        <w:rPr>
          <w:sz w:val="28"/>
          <w:szCs w:val="28"/>
        </w:rPr>
        <w:t xml:space="preserve"> </w:t>
      </w:r>
      <w:r>
        <w:rPr>
          <w:sz w:val="28"/>
          <w:szCs w:val="28"/>
          <w:u w:val="single" w:color="000000"/>
        </w:rPr>
        <w:t>(CLUSTERING)</w:t>
      </w:r>
    </w:p>
    <w:p w:rsidR="003630F7" w:rsidRDefault="003630F7">
      <w:pPr>
        <w:spacing w:before="6" w:line="180" w:lineRule="exact"/>
        <w:rPr>
          <w:sz w:val="18"/>
          <w:szCs w:val="18"/>
        </w:rPr>
      </w:pPr>
    </w:p>
    <w:p w:rsidR="003630F7" w:rsidRDefault="003630F7">
      <w:pPr>
        <w:spacing w:line="200" w:lineRule="exact"/>
      </w:pPr>
    </w:p>
    <w:p w:rsidR="003630F7" w:rsidRDefault="00BE6420">
      <w:pPr>
        <w:spacing w:before="29"/>
        <w:ind w:left="580"/>
        <w:rPr>
          <w:sz w:val="24"/>
          <w:szCs w:val="24"/>
        </w:rPr>
      </w:pPr>
      <w:r>
        <w:rPr>
          <w:b/>
          <w:sz w:val="24"/>
          <w:szCs w:val="24"/>
        </w:rPr>
        <w:t>Q1 to Q12 have only one correct answer. Choose the correct option to answer your question.</w:t>
      </w:r>
    </w:p>
    <w:p w:rsidR="003630F7" w:rsidRDefault="003630F7">
      <w:pPr>
        <w:spacing w:before="11" w:line="260" w:lineRule="exact"/>
        <w:rPr>
          <w:sz w:val="26"/>
          <w:szCs w:val="26"/>
        </w:rPr>
      </w:pPr>
    </w:p>
    <w:p w:rsidR="003630F7" w:rsidRDefault="00BE6420">
      <w:pPr>
        <w:ind w:left="580"/>
        <w:rPr>
          <w:sz w:val="24"/>
          <w:szCs w:val="24"/>
        </w:rPr>
      </w:pPr>
      <w:r>
        <w:rPr>
          <w:b/>
          <w:sz w:val="24"/>
          <w:szCs w:val="24"/>
        </w:rPr>
        <w:t xml:space="preserve">1.   </w:t>
      </w:r>
      <w:r>
        <w:rPr>
          <w:sz w:val="24"/>
          <w:szCs w:val="24"/>
        </w:rPr>
        <w:t>Movie Recommendation systems are an example of:</w:t>
      </w:r>
    </w:p>
    <w:p w:rsidR="003630F7" w:rsidRDefault="00BE6420">
      <w:pPr>
        <w:ind w:left="940"/>
        <w:rPr>
          <w:sz w:val="24"/>
          <w:szCs w:val="24"/>
        </w:rPr>
      </w:pPr>
      <w:r>
        <w:rPr>
          <w:sz w:val="24"/>
          <w:szCs w:val="24"/>
        </w:rPr>
        <w:t>1.   Classification</w:t>
      </w:r>
    </w:p>
    <w:p w:rsidR="003630F7" w:rsidRDefault="00BE6420">
      <w:pPr>
        <w:ind w:left="940"/>
        <w:rPr>
          <w:sz w:val="24"/>
          <w:szCs w:val="24"/>
        </w:rPr>
      </w:pPr>
      <w:r>
        <w:rPr>
          <w:sz w:val="24"/>
          <w:szCs w:val="24"/>
        </w:rPr>
        <w:t>2.   Clustering</w:t>
      </w:r>
    </w:p>
    <w:p w:rsidR="003630F7" w:rsidRDefault="00BE6420">
      <w:pPr>
        <w:ind w:left="940"/>
        <w:rPr>
          <w:sz w:val="24"/>
          <w:szCs w:val="24"/>
        </w:rPr>
      </w:pPr>
      <w:r>
        <w:rPr>
          <w:sz w:val="24"/>
          <w:szCs w:val="24"/>
        </w:rPr>
        <w:t>3.   Reinforcement Learning</w:t>
      </w:r>
    </w:p>
    <w:p w:rsidR="003630F7" w:rsidRDefault="00BE6420">
      <w:pPr>
        <w:ind w:left="940"/>
        <w:rPr>
          <w:sz w:val="24"/>
          <w:szCs w:val="24"/>
        </w:rPr>
      </w:pPr>
      <w:r>
        <w:rPr>
          <w:sz w:val="24"/>
          <w:szCs w:val="24"/>
        </w:rPr>
        <w:t>4.   Regression</w:t>
      </w:r>
    </w:p>
    <w:p w:rsidR="003630F7" w:rsidRDefault="00BE6420">
      <w:pPr>
        <w:ind w:left="1300" w:right="8663"/>
        <w:jc w:val="both"/>
        <w:rPr>
          <w:sz w:val="24"/>
          <w:szCs w:val="24"/>
        </w:rPr>
      </w:pPr>
      <w:r>
        <w:rPr>
          <w:sz w:val="24"/>
          <w:szCs w:val="24"/>
        </w:rPr>
        <w:t>Options:</w:t>
      </w:r>
    </w:p>
    <w:p w:rsidR="003630F7" w:rsidRDefault="00BE6420">
      <w:pPr>
        <w:ind w:left="1300" w:right="8419"/>
        <w:jc w:val="both"/>
        <w:rPr>
          <w:sz w:val="24"/>
          <w:szCs w:val="24"/>
        </w:rPr>
      </w:pPr>
      <w:r>
        <w:rPr>
          <w:sz w:val="24"/>
          <w:szCs w:val="24"/>
        </w:rPr>
        <w:t xml:space="preserve">a.   2 Only b.   </w:t>
      </w:r>
      <w:proofErr w:type="gramStart"/>
      <w:r>
        <w:rPr>
          <w:sz w:val="24"/>
          <w:szCs w:val="24"/>
        </w:rPr>
        <w:t>1 and 2 c.</w:t>
      </w:r>
      <w:proofErr w:type="gramEnd"/>
      <w:r>
        <w:rPr>
          <w:sz w:val="24"/>
          <w:szCs w:val="24"/>
        </w:rPr>
        <w:t xml:space="preserve">   </w:t>
      </w:r>
      <w:proofErr w:type="gramStart"/>
      <w:r>
        <w:rPr>
          <w:sz w:val="24"/>
          <w:szCs w:val="24"/>
        </w:rPr>
        <w:t xml:space="preserve">1 and 3 </w:t>
      </w:r>
      <w:r w:rsidRPr="002F1AE1">
        <w:rPr>
          <w:sz w:val="24"/>
          <w:szCs w:val="24"/>
          <w:highlight w:val="yellow"/>
        </w:rPr>
        <w:t>d.</w:t>
      </w:r>
      <w:proofErr w:type="gramEnd"/>
      <w:r w:rsidRPr="002F1AE1">
        <w:rPr>
          <w:sz w:val="24"/>
          <w:szCs w:val="24"/>
          <w:highlight w:val="yellow"/>
        </w:rPr>
        <w:t xml:space="preserve">   2 and 3</w:t>
      </w:r>
    </w:p>
    <w:p w:rsidR="003630F7" w:rsidRDefault="00BE6420">
      <w:pPr>
        <w:ind w:left="1300" w:right="8184"/>
        <w:jc w:val="both"/>
        <w:rPr>
          <w:sz w:val="24"/>
          <w:szCs w:val="24"/>
        </w:rPr>
      </w:pPr>
      <w:r>
        <w:rPr>
          <w:sz w:val="24"/>
          <w:szCs w:val="24"/>
        </w:rPr>
        <w:t>e.   1, 2 and 3</w:t>
      </w:r>
    </w:p>
    <w:p w:rsidR="003630F7" w:rsidRDefault="00BE6420">
      <w:pPr>
        <w:ind w:left="1300" w:right="7944"/>
        <w:jc w:val="both"/>
        <w:rPr>
          <w:sz w:val="24"/>
          <w:szCs w:val="24"/>
        </w:rPr>
      </w:pPr>
      <w:r>
        <w:rPr>
          <w:sz w:val="24"/>
          <w:szCs w:val="24"/>
        </w:rPr>
        <w:t>f.    1, 2, 3 and 4</w:t>
      </w:r>
    </w:p>
    <w:p w:rsidR="003630F7" w:rsidRDefault="003630F7">
      <w:pPr>
        <w:spacing w:before="16" w:line="260" w:lineRule="exact"/>
        <w:rPr>
          <w:sz w:val="26"/>
          <w:szCs w:val="26"/>
        </w:rPr>
      </w:pPr>
    </w:p>
    <w:p w:rsidR="003630F7" w:rsidRDefault="00BE6420">
      <w:pPr>
        <w:ind w:left="580"/>
        <w:rPr>
          <w:sz w:val="24"/>
          <w:szCs w:val="24"/>
        </w:rPr>
      </w:pPr>
      <w:r>
        <w:rPr>
          <w:b/>
          <w:sz w:val="24"/>
          <w:szCs w:val="24"/>
        </w:rPr>
        <w:t xml:space="preserve">2.   </w:t>
      </w:r>
      <w:r>
        <w:rPr>
          <w:sz w:val="24"/>
          <w:szCs w:val="24"/>
        </w:rPr>
        <w:t>Sentiment Analysis is an example of:</w:t>
      </w:r>
    </w:p>
    <w:p w:rsidR="003630F7" w:rsidRDefault="00BE6420">
      <w:pPr>
        <w:ind w:left="940"/>
        <w:rPr>
          <w:sz w:val="24"/>
          <w:szCs w:val="24"/>
        </w:rPr>
      </w:pPr>
      <w:r>
        <w:rPr>
          <w:sz w:val="24"/>
          <w:szCs w:val="24"/>
        </w:rPr>
        <w:t>1.   Regression</w:t>
      </w:r>
    </w:p>
    <w:p w:rsidR="003630F7" w:rsidRDefault="00BE6420">
      <w:pPr>
        <w:ind w:left="940"/>
        <w:rPr>
          <w:sz w:val="24"/>
          <w:szCs w:val="24"/>
        </w:rPr>
      </w:pPr>
      <w:r>
        <w:rPr>
          <w:sz w:val="24"/>
          <w:szCs w:val="24"/>
        </w:rPr>
        <w:t>2.   Classification</w:t>
      </w:r>
    </w:p>
    <w:p w:rsidR="003630F7" w:rsidRDefault="00BE6420">
      <w:pPr>
        <w:ind w:left="940"/>
        <w:rPr>
          <w:sz w:val="24"/>
          <w:szCs w:val="24"/>
        </w:rPr>
      </w:pPr>
      <w:r>
        <w:rPr>
          <w:sz w:val="24"/>
          <w:szCs w:val="24"/>
        </w:rPr>
        <w:t>3.   Clustering</w:t>
      </w:r>
    </w:p>
    <w:p w:rsidR="003630F7" w:rsidRDefault="00BE6420">
      <w:pPr>
        <w:ind w:left="940"/>
        <w:rPr>
          <w:sz w:val="24"/>
          <w:szCs w:val="24"/>
        </w:rPr>
      </w:pPr>
      <w:r>
        <w:rPr>
          <w:sz w:val="24"/>
          <w:szCs w:val="24"/>
        </w:rPr>
        <w:t>4.   Reinforcement Learning</w:t>
      </w:r>
    </w:p>
    <w:p w:rsidR="003630F7" w:rsidRDefault="00BE6420">
      <w:pPr>
        <w:ind w:left="1360" w:right="8603"/>
        <w:jc w:val="both"/>
        <w:rPr>
          <w:sz w:val="24"/>
          <w:szCs w:val="24"/>
        </w:rPr>
      </w:pPr>
      <w:r>
        <w:rPr>
          <w:sz w:val="24"/>
          <w:szCs w:val="24"/>
        </w:rPr>
        <w:t>Options:</w:t>
      </w:r>
    </w:p>
    <w:p w:rsidR="003630F7" w:rsidRDefault="00BE6420">
      <w:pPr>
        <w:ind w:left="1353" w:right="8366"/>
        <w:jc w:val="both"/>
        <w:rPr>
          <w:sz w:val="24"/>
          <w:szCs w:val="24"/>
        </w:rPr>
      </w:pPr>
      <w:r>
        <w:rPr>
          <w:sz w:val="24"/>
          <w:szCs w:val="24"/>
        </w:rPr>
        <w:t xml:space="preserve">a.   1 Only b.   </w:t>
      </w:r>
      <w:proofErr w:type="gramStart"/>
      <w:r>
        <w:rPr>
          <w:sz w:val="24"/>
          <w:szCs w:val="24"/>
        </w:rPr>
        <w:t>1 and 2 c.</w:t>
      </w:r>
      <w:proofErr w:type="gramEnd"/>
      <w:r>
        <w:rPr>
          <w:sz w:val="24"/>
          <w:szCs w:val="24"/>
        </w:rPr>
        <w:t xml:space="preserve">   1 and 3</w:t>
      </w:r>
    </w:p>
    <w:p w:rsidR="003630F7" w:rsidRDefault="00BE6420">
      <w:pPr>
        <w:ind w:left="1353" w:right="8126"/>
        <w:rPr>
          <w:sz w:val="24"/>
          <w:szCs w:val="24"/>
        </w:rPr>
      </w:pPr>
      <w:r>
        <w:rPr>
          <w:sz w:val="24"/>
          <w:szCs w:val="24"/>
        </w:rPr>
        <w:t xml:space="preserve">d.   1, 2 and 3 </w:t>
      </w:r>
      <w:r w:rsidRPr="002F1AE1">
        <w:rPr>
          <w:sz w:val="24"/>
          <w:szCs w:val="24"/>
          <w:highlight w:val="yellow"/>
        </w:rPr>
        <w:t>e.   1, 2 and 4</w:t>
      </w:r>
    </w:p>
    <w:p w:rsidR="003630F7" w:rsidRDefault="00BE6420">
      <w:pPr>
        <w:ind w:left="1353" w:right="7892"/>
        <w:jc w:val="both"/>
        <w:rPr>
          <w:sz w:val="24"/>
          <w:szCs w:val="24"/>
        </w:rPr>
      </w:pPr>
      <w:r>
        <w:rPr>
          <w:sz w:val="24"/>
          <w:szCs w:val="24"/>
        </w:rPr>
        <w:t>f.    1, 2, 3 and 4</w:t>
      </w:r>
    </w:p>
    <w:p w:rsidR="003630F7" w:rsidRDefault="003630F7">
      <w:pPr>
        <w:spacing w:before="17" w:line="260" w:lineRule="exact"/>
        <w:rPr>
          <w:sz w:val="26"/>
          <w:szCs w:val="26"/>
        </w:rPr>
      </w:pPr>
    </w:p>
    <w:p w:rsidR="003630F7" w:rsidRDefault="00BE6420">
      <w:pPr>
        <w:ind w:left="580"/>
        <w:rPr>
          <w:sz w:val="24"/>
          <w:szCs w:val="24"/>
        </w:rPr>
      </w:pPr>
      <w:r>
        <w:rPr>
          <w:b/>
          <w:sz w:val="24"/>
          <w:szCs w:val="24"/>
        </w:rPr>
        <w:t xml:space="preserve">3.   </w:t>
      </w:r>
      <w:r>
        <w:rPr>
          <w:sz w:val="24"/>
          <w:szCs w:val="24"/>
        </w:rPr>
        <w:t>Can decision trees be used for performing clustering?</w:t>
      </w:r>
    </w:p>
    <w:p w:rsidR="003630F7" w:rsidRDefault="00BE6420">
      <w:pPr>
        <w:ind w:left="1300" w:right="8620"/>
        <w:rPr>
          <w:sz w:val="24"/>
          <w:szCs w:val="24"/>
        </w:rPr>
      </w:pPr>
      <w:r w:rsidRPr="002F1AE1">
        <w:rPr>
          <w:sz w:val="24"/>
          <w:szCs w:val="24"/>
          <w:highlight w:val="yellow"/>
        </w:rPr>
        <w:t>a.   True</w:t>
      </w:r>
      <w:r>
        <w:rPr>
          <w:sz w:val="24"/>
          <w:szCs w:val="24"/>
        </w:rPr>
        <w:t xml:space="preserve"> b.   False</w:t>
      </w:r>
    </w:p>
    <w:p w:rsidR="003630F7" w:rsidRDefault="003630F7">
      <w:pPr>
        <w:spacing w:before="16" w:line="260" w:lineRule="exact"/>
        <w:rPr>
          <w:sz w:val="26"/>
          <w:szCs w:val="26"/>
        </w:rPr>
      </w:pPr>
    </w:p>
    <w:p w:rsidR="003630F7" w:rsidRDefault="00BE6420">
      <w:pPr>
        <w:ind w:left="940" w:right="1042" w:hanging="360"/>
        <w:rPr>
          <w:sz w:val="24"/>
          <w:szCs w:val="24"/>
        </w:rPr>
      </w:pPr>
      <w:r>
        <w:rPr>
          <w:b/>
          <w:sz w:val="24"/>
          <w:szCs w:val="24"/>
        </w:rPr>
        <w:t xml:space="preserve">4.   </w:t>
      </w:r>
      <w:r>
        <w:rPr>
          <w:sz w:val="24"/>
          <w:szCs w:val="24"/>
        </w:rPr>
        <w:t>Which of the following is the most appropr</w:t>
      </w:r>
      <w:r>
        <w:rPr>
          <w:sz w:val="24"/>
          <w:szCs w:val="24"/>
        </w:rPr>
        <w:t xml:space="preserve">iate strategy for data cleaning before performing clustering analysis, given less than desirable number of data </w:t>
      </w:r>
      <w:proofErr w:type="gramStart"/>
      <w:r>
        <w:rPr>
          <w:sz w:val="24"/>
          <w:szCs w:val="24"/>
        </w:rPr>
        <w:t>points:</w:t>
      </w:r>
      <w:proofErr w:type="gramEnd"/>
    </w:p>
    <w:p w:rsidR="003630F7" w:rsidRDefault="00BE6420">
      <w:pPr>
        <w:ind w:left="1300" w:right="5886"/>
        <w:rPr>
          <w:sz w:val="24"/>
          <w:szCs w:val="24"/>
        </w:rPr>
      </w:pPr>
      <w:r>
        <w:rPr>
          <w:sz w:val="24"/>
          <w:szCs w:val="24"/>
        </w:rPr>
        <w:t>a.   Capping and flooring of variables b.   Removal of outliers</w:t>
      </w:r>
    </w:p>
    <w:p w:rsidR="003630F7" w:rsidRDefault="00BE6420">
      <w:pPr>
        <w:ind w:left="1660" w:right="8303"/>
        <w:jc w:val="both"/>
        <w:rPr>
          <w:sz w:val="24"/>
          <w:szCs w:val="24"/>
        </w:rPr>
      </w:pPr>
      <w:r>
        <w:rPr>
          <w:sz w:val="24"/>
          <w:szCs w:val="24"/>
        </w:rPr>
        <w:t>Options:</w:t>
      </w:r>
    </w:p>
    <w:p w:rsidR="003630F7" w:rsidRDefault="00BE6420">
      <w:pPr>
        <w:ind w:left="1660" w:right="8059"/>
        <w:jc w:val="both"/>
        <w:rPr>
          <w:sz w:val="24"/>
          <w:szCs w:val="24"/>
        </w:rPr>
      </w:pPr>
      <w:r w:rsidRPr="002F1AE1">
        <w:rPr>
          <w:sz w:val="24"/>
          <w:szCs w:val="24"/>
          <w:highlight w:val="yellow"/>
        </w:rPr>
        <w:t>a.   1 only</w:t>
      </w:r>
      <w:r>
        <w:rPr>
          <w:sz w:val="24"/>
          <w:szCs w:val="24"/>
        </w:rPr>
        <w:t xml:space="preserve"> b.   </w:t>
      </w:r>
      <w:proofErr w:type="gramStart"/>
      <w:r>
        <w:rPr>
          <w:sz w:val="24"/>
          <w:szCs w:val="24"/>
        </w:rPr>
        <w:t>2 only c.</w:t>
      </w:r>
      <w:proofErr w:type="gramEnd"/>
      <w:r>
        <w:rPr>
          <w:sz w:val="24"/>
          <w:szCs w:val="24"/>
        </w:rPr>
        <w:t xml:space="preserve">   1 and 2</w:t>
      </w:r>
    </w:p>
    <w:p w:rsidR="003630F7" w:rsidRDefault="00BE6420">
      <w:pPr>
        <w:ind w:left="1660" w:right="7005"/>
        <w:jc w:val="both"/>
        <w:rPr>
          <w:sz w:val="24"/>
          <w:szCs w:val="24"/>
        </w:rPr>
        <w:sectPr w:rsidR="003630F7">
          <w:headerReference w:type="default" r:id="rId8"/>
          <w:footerReference w:type="default" r:id="rId9"/>
          <w:pgSz w:w="11920" w:h="16840"/>
          <w:pgMar w:top="1680" w:right="580" w:bottom="280" w:left="500" w:header="1205" w:footer="1113" w:gutter="0"/>
          <w:cols w:space="720"/>
        </w:sectPr>
      </w:pPr>
      <w:r>
        <w:rPr>
          <w:sz w:val="24"/>
          <w:szCs w:val="24"/>
        </w:rPr>
        <w:t>d.   None of the above</w:t>
      </w:r>
    </w:p>
    <w:p w:rsidR="003630F7" w:rsidRDefault="003630F7">
      <w:pPr>
        <w:spacing w:line="160" w:lineRule="exact"/>
        <w:rPr>
          <w:sz w:val="16"/>
          <w:szCs w:val="16"/>
        </w:rPr>
      </w:pPr>
    </w:p>
    <w:p w:rsidR="003630F7" w:rsidRDefault="00BE6420">
      <w:pPr>
        <w:spacing w:before="29"/>
        <w:ind w:left="580"/>
        <w:rPr>
          <w:sz w:val="24"/>
          <w:szCs w:val="24"/>
        </w:rPr>
      </w:pPr>
      <w:r>
        <w:rPr>
          <w:b/>
          <w:sz w:val="24"/>
          <w:szCs w:val="24"/>
        </w:rPr>
        <w:t xml:space="preserve">5.   </w:t>
      </w:r>
      <w:r>
        <w:rPr>
          <w:sz w:val="24"/>
          <w:szCs w:val="24"/>
        </w:rPr>
        <w:t>What is the minimum no. of variables/ features required to perform clustering?</w:t>
      </w:r>
    </w:p>
    <w:p w:rsidR="003630F7" w:rsidRDefault="00BE6420">
      <w:pPr>
        <w:ind w:left="1300" w:right="9005"/>
        <w:jc w:val="both"/>
        <w:rPr>
          <w:sz w:val="24"/>
          <w:szCs w:val="24"/>
        </w:rPr>
      </w:pPr>
      <w:r>
        <w:rPr>
          <w:sz w:val="24"/>
          <w:szCs w:val="24"/>
        </w:rPr>
        <w:t xml:space="preserve">a.   0 </w:t>
      </w:r>
      <w:r w:rsidRPr="002F1AE1">
        <w:rPr>
          <w:sz w:val="24"/>
          <w:szCs w:val="24"/>
          <w:highlight w:val="yellow"/>
        </w:rPr>
        <w:t>b.   1</w:t>
      </w:r>
      <w:r>
        <w:rPr>
          <w:sz w:val="24"/>
          <w:szCs w:val="24"/>
        </w:rPr>
        <w:t xml:space="preserve"> c.   2 d.   3</w:t>
      </w:r>
    </w:p>
    <w:p w:rsidR="003630F7" w:rsidRDefault="003630F7">
      <w:pPr>
        <w:spacing w:before="16" w:line="260" w:lineRule="exact"/>
        <w:rPr>
          <w:sz w:val="26"/>
          <w:szCs w:val="26"/>
        </w:rPr>
      </w:pPr>
    </w:p>
    <w:p w:rsidR="003630F7" w:rsidRDefault="00BE6420">
      <w:pPr>
        <w:ind w:left="580"/>
        <w:rPr>
          <w:sz w:val="24"/>
          <w:szCs w:val="24"/>
        </w:rPr>
      </w:pPr>
      <w:r>
        <w:rPr>
          <w:b/>
          <w:sz w:val="24"/>
          <w:szCs w:val="24"/>
        </w:rPr>
        <w:t xml:space="preserve">6.   </w:t>
      </w:r>
      <w:r>
        <w:rPr>
          <w:sz w:val="24"/>
          <w:szCs w:val="24"/>
        </w:rPr>
        <w:t>For two runs of K-Mean clustering is it expected to get same clustering results?</w:t>
      </w:r>
    </w:p>
    <w:p w:rsidR="003630F7" w:rsidRDefault="00BE6420">
      <w:pPr>
        <w:ind w:left="1300" w:right="8753"/>
        <w:rPr>
          <w:sz w:val="24"/>
          <w:szCs w:val="24"/>
        </w:rPr>
      </w:pPr>
      <w:r>
        <w:rPr>
          <w:sz w:val="24"/>
          <w:szCs w:val="24"/>
        </w:rPr>
        <w:t xml:space="preserve">a.   Yes </w:t>
      </w:r>
      <w:r w:rsidRPr="002F1AE1">
        <w:rPr>
          <w:sz w:val="24"/>
          <w:szCs w:val="24"/>
          <w:highlight w:val="yellow"/>
        </w:rPr>
        <w:t>b.   No</w:t>
      </w:r>
    </w:p>
    <w:p w:rsidR="003630F7" w:rsidRDefault="003630F7">
      <w:pPr>
        <w:spacing w:before="17" w:line="260" w:lineRule="exact"/>
        <w:rPr>
          <w:sz w:val="26"/>
          <w:szCs w:val="26"/>
        </w:rPr>
      </w:pPr>
    </w:p>
    <w:p w:rsidR="003630F7" w:rsidRDefault="00BE6420">
      <w:pPr>
        <w:ind w:left="940" w:right="899" w:hanging="360"/>
        <w:rPr>
          <w:sz w:val="24"/>
          <w:szCs w:val="24"/>
        </w:rPr>
      </w:pPr>
      <w:r>
        <w:rPr>
          <w:b/>
          <w:sz w:val="24"/>
          <w:szCs w:val="24"/>
        </w:rPr>
        <w:t xml:space="preserve">7.   </w:t>
      </w:r>
      <w:r>
        <w:rPr>
          <w:sz w:val="24"/>
          <w:szCs w:val="24"/>
        </w:rPr>
        <w:t>Is it possible that Assignment of observations to clusters does not change between successive iterations in K-</w:t>
      </w:r>
      <w:proofErr w:type="gramStart"/>
      <w:r>
        <w:rPr>
          <w:sz w:val="24"/>
          <w:szCs w:val="24"/>
        </w:rPr>
        <w:t>Means</w:t>
      </w:r>
      <w:proofErr w:type="gramEnd"/>
    </w:p>
    <w:p w:rsidR="003630F7" w:rsidRDefault="00BE6420">
      <w:pPr>
        <w:ind w:left="1300" w:right="8753"/>
        <w:rPr>
          <w:sz w:val="24"/>
          <w:szCs w:val="24"/>
        </w:rPr>
      </w:pPr>
      <w:r w:rsidRPr="002F1AE1">
        <w:rPr>
          <w:sz w:val="24"/>
          <w:szCs w:val="24"/>
          <w:highlight w:val="yellow"/>
        </w:rPr>
        <w:t>a.   Yes</w:t>
      </w:r>
      <w:r>
        <w:rPr>
          <w:sz w:val="24"/>
          <w:szCs w:val="24"/>
        </w:rPr>
        <w:t xml:space="preserve"> b.   No</w:t>
      </w:r>
    </w:p>
    <w:p w:rsidR="003630F7" w:rsidRDefault="00BE6420">
      <w:pPr>
        <w:ind w:left="1300" w:right="8252"/>
        <w:jc w:val="both"/>
        <w:rPr>
          <w:sz w:val="24"/>
          <w:szCs w:val="24"/>
        </w:rPr>
      </w:pPr>
      <w:r>
        <w:rPr>
          <w:sz w:val="24"/>
          <w:szCs w:val="24"/>
        </w:rPr>
        <w:t>c.   Can't say</w:t>
      </w:r>
    </w:p>
    <w:p w:rsidR="003630F7" w:rsidRDefault="00BE6420">
      <w:pPr>
        <w:ind w:left="1300" w:right="7800"/>
        <w:jc w:val="both"/>
        <w:rPr>
          <w:sz w:val="24"/>
          <w:szCs w:val="24"/>
        </w:rPr>
      </w:pPr>
      <w:r>
        <w:rPr>
          <w:sz w:val="24"/>
          <w:szCs w:val="24"/>
        </w:rPr>
        <w:t xml:space="preserve">d.  </w:t>
      </w:r>
      <w:r>
        <w:rPr>
          <w:sz w:val="24"/>
          <w:szCs w:val="24"/>
        </w:rPr>
        <w:t xml:space="preserve"> None of these</w:t>
      </w:r>
    </w:p>
    <w:p w:rsidR="003630F7" w:rsidRDefault="003630F7">
      <w:pPr>
        <w:spacing w:before="16" w:line="260" w:lineRule="exact"/>
        <w:rPr>
          <w:sz w:val="26"/>
          <w:szCs w:val="26"/>
        </w:rPr>
      </w:pPr>
    </w:p>
    <w:p w:rsidR="003630F7" w:rsidRDefault="00BE6420">
      <w:pPr>
        <w:ind w:left="580"/>
        <w:rPr>
          <w:sz w:val="24"/>
          <w:szCs w:val="24"/>
        </w:rPr>
      </w:pPr>
      <w:r>
        <w:rPr>
          <w:b/>
          <w:sz w:val="24"/>
          <w:szCs w:val="24"/>
        </w:rPr>
        <w:t xml:space="preserve">8.   </w:t>
      </w:r>
      <w:r>
        <w:rPr>
          <w:sz w:val="24"/>
          <w:szCs w:val="24"/>
        </w:rPr>
        <w:t>Which of the following can act as possible termination conditions in K-Means?</w:t>
      </w:r>
    </w:p>
    <w:p w:rsidR="003630F7" w:rsidRDefault="00BE6420">
      <w:pPr>
        <w:ind w:left="940"/>
        <w:rPr>
          <w:sz w:val="24"/>
          <w:szCs w:val="24"/>
        </w:rPr>
      </w:pPr>
      <w:r>
        <w:rPr>
          <w:sz w:val="24"/>
          <w:szCs w:val="24"/>
        </w:rPr>
        <w:t xml:space="preserve">1.   </w:t>
      </w:r>
      <w:proofErr w:type="gramStart"/>
      <w:r>
        <w:rPr>
          <w:sz w:val="24"/>
          <w:szCs w:val="24"/>
        </w:rPr>
        <w:t>For</w:t>
      </w:r>
      <w:proofErr w:type="gramEnd"/>
      <w:r>
        <w:rPr>
          <w:sz w:val="24"/>
          <w:szCs w:val="24"/>
        </w:rPr>
        <w:t xml:space="preserve"> a fixed number of iterations.</w:t>
      </w:r>
    </w:p>
    <w:p w:rsidR="003630F7" w:rsidRDefault="00BE6420">
      <w:pPr>
        <w:ind w:left="1300" w:right="169" w:hanging="360"/>
        <w:rPr>
          <w:sz w:val="24"/>
          <w:szCs w:val="24"/>
        </w:rPr>
      </w:pPr>
      <w:r>
        <w:rPr>
          <w:sz w:val="24"/>
          <w:szCs w:val="24"/>
        </w:rPr>
        <w:t xml:space="preserve">2.   Assignment of observations to clusters does not change between iterations. </w:t>
      </w:r>
      <w:proofErr w:type="gramStart"/>
      <w:r>
        <w:rPr>
          <w:sz w:val="24"/>
          <w:szCs w:val="24"/>
        </w:rPr>
        <w:t>Except for cases with a bad local mini</w:t>
      </w:r>
      <w:r>
        <w:rPr>
          <w:sz w:val="24"/>
          <w:szCs w:val="24"/>
        </w:rPr>
        <w:t>mum.</w:t>
      </w:r>
      <w:proofErr w:type="gramEnd"/>
    </w:p>
    <w:p w:rsidR="003630F7" w:rsidRDefault="00BE6420">
      <w:pPr>
        <w:ind w:left="940"/>
        <w:rPr>
          <w:sz w:val="24"/>
          <w:szCs w:val="24"/>
        </w:rPr>
      </w:pPr>
      <w:r>
        <w:rPr>
          <w:sz w:val="24"/>
          <w:szCs w:val="24"/>
        </w:rPr>
        <w:t>3.   Centroids do not change between successive iterations.</w:t>
      </w:r>
    </w:p>
    <w:p w:rsidR="003630F7" w:rsidRDefault="00BE6420">
      <w:pPr>
        <w:ind w:left="940"/>
        <w:rPr>
          <w:sz w:val="24"/>
          <w:szCs w:val="24"/>
        </w:rPr>
      </w:pPr>
      <w:r>
        <w:rPr>
          <w:sz w:val="24"/>
          <w:szCs w:val="24"/>
        </w:rPr>
        <w:t>4.   Terminate when RSS falls below a threshold.</w:t>
      </w:r>
    </w:p>
    <w:p w:rsidR="003630F7" w:rsidRDefault="00BE6420">
      <w:pPr>
        <w:ind w:left="1300" w:right="8663"/>
        <w:jc w:val="both"/>
        <w:rPr>
          <w:sz w:val="24"/>
          <w:szCs w:val="24"/>
        </w:rPr>
      </w:pPr>
      <w:r>
        <w:rPr>
          <w:sz w:val="24"/>
          <w:szCs w:val="24"/>
        </w:rPr>
        <w:t>Options:</w:t>
      </w:r>
    </w:p>
    <w:p w:rsidR="003630F7" w:rsidRDefault="00BE6420">
      <w:pPr>
        <w:ind w:left="1660" w:right="7699"/>
        <w:jc w:val="both"/>
        <w:rPr>
          <w:sz w:val="24"/>
          <w:szCs w:val="24"/>
        </w:rPr>
      </w:pPr>
      <w:proofErr w:type="gramStart"/>
      <w:r>
        <w:rPr>
          <w:sz w:val="24"/>
          <w:szCs w:val="24"/>
        </w:rPr>
        <w:t>a.   1, 3 and 4 b.</w:t>
      </w:r>
      <w:proofErr w:type="gramEnd"/>
      <w:r>
        <w:rPr>
          <w:sz w:val="24"/>
          <w:szCs w:val="24"/>
        </w:rPr>
        <w:t xml:space="preserve">    </w:t>
      </w:r>
      <w:proofErr w:type="gramStart"/>
      <w:r>
        <w:rPr>
          <w:sz w:val="24"/>
          <w:szCs w:val="24"/>
        </w:rPr>
        <w:t>1, 2 and 3 c.</w:t>
      </w:r>
      <w:proofErr w:type="gramEnd"/>
      <w:r>
        <w:rPr>
          <w:sz w:val="24"/>
          <w:szCs w:val="24"/>
        </w:rPr>
        <w:t xml:space="preserve">   . 1, 2 and 4</w:t>
      </w:r>
    </w:p>
    <w:p w:rsidR="003630F7" w:rsidRDefault="00BE6420">
      <w:pPr>
        <w:ind w:left="1660" w:right="7099"/>
        <w:jc w:val="both"/>
        <w:rPr>
          <w:sz w:val="24"/>
          <w:szCs w:val="24"/>
        </w:rPr>
      </w:pPr>
      <w:proofErr w:type="gramStart"/>
      <w:r w:rsidRPr="002F1AE1">
        <w:rPr>
          <w:sz w:val="24"/>
          <w:szCs w:val="24"/>
          <w:highlight w:val="yellow"/>
        </w:rPr>
        <w:t>d</w:t>
      </w:r>
      <w:proofErr w:type="gramEnd"/>
      <w:r w:rsidRPr="002F1AE1">
        <w:rPr>
          <w:sz w:val="24"/>
          <w:szCs w:val="24"/>
          <w:highlight w:val="yellow"/>
        </w:rPr>
        <w:t>.   . All of the above</w:t>
      </w:r>
    </w:p>
    <w:p w:rsidR="003630F7" w:rsidRDefault="003630F7">
      <w:pPr>
        <w:spacing w:before="16" w:line="260" w:lineRule="exact"/>
        <w:rPr>
          <w:sz w:val="26"/>
          <w:szCs w:val="26"/>
        </w:rPr>
      </w:pPr>
    </w:p>
    <w:p w:rsidR="003630F7" w:rsidRDefault="00BE6420">
      <w:pPr>
        <w:ind w:left="580"/>
        <w:rPr>
          <w:sz w:val="24"/>
          <w:szCs w:val="24"/>
        </w:rPr>
      </w:pPr>
      <w:r>
        <w:rPr>
          <w:b/>
          <w:sz w:val="24"/>
          <w:szCs w:val="24"/>
        </w:rPr>
        <w:t xml:space="preserve">9.   </w:t>
      </w:r>
      <w:r>
        <w:rPr>
          <w:sz w:val="24"/>
          <w:szCs w:val="24"/>
        </w:rPr>
        <w:t>Which of the following can act as possible termination conditions in K-Means?</w:t>
      </w:r>
    </w:p>
    <w:p w:rsidR="003630F7" w:rsidRDefault="00BE6420">
      <w:pPr>
        <w:spacing w:line="260" w:lineRule="exact"/>
        <w:ind w:left="940"/>
        <w:rPr>
          <w:sz w:val="24"/>
          <w:szCs w:val="24"/>
        </w:rPr>
      </w:pPr>
      <w:r>
        <w:rPr>
          <w:sz w:val="24"/>
          <w:szCs w:val="24"/>
        </w:rPr>
        <w:t>1.   K- Means clustering algorithm</w:t>
      </w:r>
    </w:p>
    <w:p w:rsidR="003630F7" w:rsidRDefault="00BE6420">
      <w:pPr>
        <w:ind w:left="940"/>
        <w:rPr>
          <w:sz w:val="24"/>
          <w:szCs w:val="24"/>
        </w:rPr>
      </w:pPr>
      <w:r>
        <w:rPr>
          <w:sz w:val="24"/>
          <w:szCs w:val="24"/>
        </w:rPr>
        <w:t>2.   Agglomerative clustering algorithm</w:t>
      </w:r>
    </w:p>
    <w:p w:rsidR="003630F7" w:rsidRDefault="00BE6420">
      <w:pPr>
        <w:ind w:left="940"/>
        <w:rPr>
          <w:sz w:val="24"/>
          <w:szCs w:val="24"/>
        </w:rPr>
      </w:pPr>
      <w:r>
        <w:rPr>
          <w:sz w:val="24"/>
          <w:szCs w:val="24"/>
        </w:rPr>
        <w:t>3.   Expectation-Maximization clustering algorithm</w:t>
      </w:r>
    </w:p>
    <w:p w:rsidR="003630F7" w:rsidRDefault="00BE6420">
      <w:pPr>
        <w:ind w:left="940"/>
        <w:rPr>
          <w:sz w:val="24"/>
          <w:szCs w:val="24"/>
        </w:rPr>
      </w:pPr>
      <w:r>
        <w:rPr>
          <w:sz w:val="24"/>
          <w:szCs w:val="24"/>
        </w:rPr>
        <w:t>4.   Diverse clustering algorithm</w:t>
      </w:r>
    </w:p>
    <w:p w:rsidR="003630F7" w:rsidRDefault="00BE6420">
      <w:pPr>
        <w:ind w:left="1382" w:right="8541"/>
        <w:jc w:val="center"/>
        <w:rPr>
          <w:sz w:val="24"/>
          <w:szCs w:val="24"/>
        </w:rPr>
      </w:pPr>
      <w:r>
        <w:rPr>
          <w:sz w:val="24"/>
          <w:szCs w:val="24"/>
        </w:rPr>
        <w:t>Options:</w:t>
      </w:r>
    </w:p>
    <w:p w:rsidR="003630F7" w:rsidRDefault="00BE6420">
      <w:pPr>
        <w:ind w:left="1608" w:right="8112"/>
        <w:rPr>
          <w:sz w:val="24"/>
          <w:szCs w:val="24"/>
        </w:rPr>
      </w:pPr>
      <w:r>
        <w:rPr>
          <w:sz w:val="24"/>
          <w:szCs w:val="24"/>
        </w:rPr>
        <w:t>a.   1 on</w:t>
      </w:r>
      <w:r>
        <w:rPr>
          <w:sz w:val="24"/>
          <w:szCs w:val="24"/>
        </w:rPr>
        <w:t xml:space="preserve">ly b.   </w:t>
      </w:r>
      <w:proofErr w:type="gramStart"/>
      <w:r>
        <w:rPr>
          <w:sz w:val="24"/>
          <w:szCs w:val="24"/>
        </w:rPr>
        <w:t>2 and 3 c.</w:t>
      </w:r>
      <w:proofErr w:type="gramEnd"/>
      <w:r>
        <w:rPr>
          <w:sz w:val="24"/>
          <w:szCs w:val="24"/>
        </w:rPr>
        <w:t xml:space="preserve">   </w:t>
      </w:r>
      <w:proofErr w:type="gramStart"/>
      <w:r>
        <w:rPr>
          <w:sz w:val="24"/>
          <w:szCs w:val="24"/>
        </w:rPr>
        <w:t xml:space="preserve">2 and 4 </w:t>
      </w:r>
      <w:r w:rsidRPr="002F1AE1">
        <w:rPr>
          <w:sz w:val="24"/>
          <w:szCs w:val="24"/>
          <w:highlight w:val="yellow"/>
        </w:rPr>
        <w:t>d.</w:t>
      </w:r>
      <w:proofErr w:type="gramEnd"/>
      <w:r w:rsidRPr="002F1AE1">
        <w:rPr>
          <w:sz w:val="24"/>
          <w:szCs w:val="24"/>
          <w:highlight w:val="yellow"/>
        </w:rPr>
        <w:t xml:space="preserve">   1 and 3</w:t>
      </w:r>
    </w:p>
    <w:p w:rsidR="003630F7" w:rsidRDefault="00BE6420">
      <w:pPr>
        <w:ind w:left="1608" w:right="7937"/>
        <w:jc w:val="both"/>
        <w:rPr>
          <w:sz w:val="24"/>
          <w:szCs w:val="24"/>
        </w:rPr>
      </w:pPr>
      <w:r>
        <w:rPr>
          <w:sz w:val="24"/>
          <w:szCs w:val="24"/>
        </w:rPr>
        <w:t>e.   1</w:t>
      </w:r>
      <w:proofErr w:type="gramStart"/>
      <w:r>
        <w:rPr>
          <w:sz w:val="24"/>
          <w:szCs w:val="24"/>
        </w:rPr>
        <w:t>,2</w:t>
      </w:r>
      <w:proofErr w:type="gramEnd"/>
      <w:r>
        <w:rPr>
          <w:sz w:val="24"/>
          <w:szCs w:val="24"/>
        </w:rPr>
        <w:t xml:space="preserve"> and 4</w:t>
      </w:r>
    </w:p>
    <w:p w:rsidR="003630F7" w:rsidRDefault="00BE6420">
      <w:pPr>
        <w:ind w:left="1608" w:right="7271"/>
        <w:jc w:val="both"/>
        <w:rPr>
          <w:sz w:val="24"/>
          <w:szCs w:val="24"/>
        </w:rPr>
      </w:pPr>
      <w:proofErr w:type="gramStart"/>
      <w:r>
        <w:rPr>
          <w:sz w:val="24"/>
          <w:szCs w:val="24"/>
        </w:rPr>
        <w:t>f</w:t>
      </w:r>
      <w:proofErr w:type="gramEnd"/>
      <w:r>
        <w:rPr>
          <w:sz w:val="24"/>
          <w:szCs w:val="24"/>
        </w:rPr>
        <w:t>.    All of the above</w:t>
      </w:r>
    </w:p>
    <w:p w:rsidR="003630F7" w:rsidRDefault="003630F7">
      <w:pPr>
        <w:spacing w:before="16" w:line="260" w:lineRule="exact"/>
        <w:rPr>
          <w:sz w:val="26"/>
          <w:szCs w:val="26"/>
        </w:rPr>
      </w:pPr>
    </w:p>
    <w:p w:rsidR="003630F7" w:rsidRDefault="00BE6420">
      <w:pPr>
        <w:ind w:left="580"/>
        <w:rPr>
          <w:sz w:val="24"/>
          <w:szCs w:val="24"/>
        </w:rPr>
      </w:pPr>
      <w:r>
        <w:rPr>
          <w:b/>
          <w:sz w:val="24"/>
          <w:szCs w:val="24"/>
        </w:rPr>
        <w:t xml:space="preserve">10. </w:t>
      </w:r>
      <w:r>
        <w:rPr>
          <w:sz w:val="24"/>
          <w:szCs w:val="24"/>
        </w:rPr>
        <w:t>Which of the following algorithms is most sensitive to outliers?</w:t>
      </w:r>
    </w:p>
    <w:p w:rsidR="003630F7" w:rsidRDefault="00BE6420">
      <w:pPr>
        <w:ind w:left="1300" w:right="6264"/>
        <w:jc w:val="both"/>
        <w:rPr>
          <w:sz w:val="24"/>
          <w:szCs w:val="24"/>
        </w:rPr>
      </w:pPr>
      <w:r w:rsidRPr="002F1AE1">
        <w:rPr>
          <w:sz w:val="24"/>
          <w:szCs w:val="24"/>
          <w:highlight w:val="yellow"/>
        </w:rPr>
        <w:t>a.   K-means clustering algorithm</w:t>
      </w:r>
    </w:p>
    <w:p w:rsidR="003630F7" w:rsidRDefault="00BE6420">
      <w:pPr>
        <w:ind w:left="1300" w:right="6073"/>
        <w:rPr>
          <w:sz w:val="24"/>
          <w:szCs w:val="24"/>
        </w:rPr>
      </w:pPr>
      <w:proofErr w:type="gramStart"/>
      <w:r>
        <w:rPr>
          <w:sz w:val="24"/>
          <w:szCs w:val="24"/>
        </w:rPr>
        <w:t>b</w:t>
      </w:r>
      <w:proofErr w:type="gramEnd"/>
      <w:r>
        <w:rPr>
          <w:sz w:val="24"/>
          <w:szCs w:val="24"/>
        </w:rPr>
        <w:t>.   K-medians clustering algorithm c.   K-modes clustering algorithm</w:t>
      </w:r>
    </w:p>
    <w:p w:rsidR="003630F7" w:rsidRDefault="00BE6420">
      <w:pPr>
        <w:ind w:left="1300" w:right="6064"/>
        <w:jc w:val="both"/>
        <w:rPr>
          <w:sz w:val="24"/>
          <w:szCs w:val="24"/>
        </w:rPr>
        <w:sectPr w:rsidR="003630F7">
          <w:pgSz w:w="11920" w:h="16840"/>
          <w:pgMar w:top="1680" w:right="580" w:bottom="280" w:left="500" w:header="1205" w:footer="1113" w:gutter="0"/>
          <w:cols w:space="720"/>
        </w:sectPr>
      </w:pPr>
      <w:r>
        <w:rPr>
          <w:sz w:val="24"/>
          <w:szCs w:val="24"/>
        </w:rPr>
        <w:t>d.   K-</w:t>
      </w:r>
      <w:proofErr w:type="spellStart"/>
      <w:r>
        <w:rPr>
          <w:sz w:val="24"/>
          <w:szCs w:val="24"/>
        </w:rPr>
        <w:t>medoids</w:t>
      </w:r>
      <w:proofErr w:type="spellEnd"/>
      <w:r>
        <w:rPr>
          <w:sz w:val="24"/>
          <w:szCs w:val="24"/>
        </w:rPr>
        <w:t xml:space="preserve"> clustering algorithm</w:t>
      </w:r>
    </w:p>
    <w:p w:rsidR="003630F7" w:rsidRDefault="003630F7">
      <w:pPr>
        <w:spacing w:line="160" w:lineRule="exact"/>
        <w:rPr>
          <w:sz w:val="16"/>
          <w:szCs w:val="16"/>
        </w:rPr>
      </w:pPr>
    </w:p>
    <w:p w:rsidR="003630F7" w:rsidRDefault="00BE6420">
      <w:pPr>
        <w:spacing w:before="29"/>
        <w:ind w:left="940" w:right="234" w:hanging="360"/>
        <w:rPr>
          <w:sz w:val="24"/>
          <w:szCs w:val="24"/>
        </w:rPr>
      </w:pPr>
      <w:r>
        <w:rPr>
          <w:b/>
          <w:sz w:val="24"/>
          <w:szCs w:val="24"/>
        </w:rPr>
        <w:t xml:space="preserve">11. </w:t>
      </w:r>
      <w:r>
        <w:rPr>
          <w:sz w:val="24"/>
          <w:szCs w:val="24"/>
        </w:rPr>
        <w:t>How can Clustering (Unsupervised Learning) be used to improve the accuracy of Linear Regression model (Supervised Learning):</w:t>
      </w:r>
    </w:p>
    <w:p w:rsidR="003630F7" w:rsidRDefault="00BE6420">
      <w:pPr>
        <w:ind w:left="940"/>
        <w:rPr>
          <w:sz w:val="24"/>
          <w:szCs w:val="24"/>
        </w:rPr>
      </w:pPr>
      <w:r>
        <w:rPr>
          <w:sz w:val="24"/>
          <w:szCs w:val="24"/>
        </w:rPr>
        <w:t>1.   Creating different models for different cluster groups.</w:t>
      </w:r>
    </w:p>
    <w:p w:rsidR="003630F7" w:rsidRDefault="00BE6420">
      <w:pPr>
        <w:ind w:left="940"/>
        <w:rPr>
          <w:sz w:val="24"/>
          <w:szCs w:val="24"/>
        </w:rPr>
      </w:pPr>
      <w:r>
        <w:rPr>
          <w:sz w:val="24"/>
          <w:szCs w:val="24"/>
        </w:rPr>
        <w:t>2.   Creati</w:t>
      </w:r>
      <w:r>
        <w:rPr>
          <w:sz w:val="24"/>
          <w:szCs w:val="24"/>
        </w:rPr>
        <w:t>ng an input feature for cluster ids as an ordinal variable.</w:t>
      </w:r>
    </w:p>
    <w:p w:rsidR="003630F7" w:rsidRDefault="00BE6420">
      <w:pPr>
        <w:ind w:left="940"/>
        <w:rPr>
          <w:sz w:val="24"/>
          <w:szCs w:val="24"/>
        </w:rPr>
      </w:pPr>
      <w:r>
        <w:rPr>
          <w:sz w:val="24"/>
          <w:szCs w:val="24"/>
        </w:rPr>
        <w:t>3.   Creating an input feature for cluster centroids as a continuous variable.</w:t>
      </w:r>
    </w:p>
    <w:p w:rsidR="003630F7" w:rsidRDefault="00BE6420">
      <w:pPr>
        <w:ind w:left="940"/>
        <w:rPr>
          <w:sz w:val="24"/>
          <w:szCs w:val="24"/>
        </w:rPr>
      </w:pPr>
      <w:r>
        <w:rPr>
          <w:sz w:val="24"/>
          <w:szCs w:val="24"/>
        </w:rPr>
        <w:t>4.   Creating an input feature for cluster size as a continuous variable.</w:t>
      </w:r>
    </w:p>
    <w:p w:rsidR="003630F7" w:rsidRDefault="00BE6420">
      <w:pPr>
        <w:ind w:left="1300" w:right="8419" w:firstLine="53"/>
        <w:rPr>
          <w:sz w:val="24"/>
          <w:szCs w:val="24"/>
        </w:rPr>
      </w:pPr>
      <w:r>
        <w:rPr>
          <w:sz w:val="24"/>
          <w:szCs w:val="24"/>
        </w:rPr>
        <w:t xml:space="preserve">Options: a.   1 only b.   </w:t>
      </w:r>
      <w:proofErr w:type="gramStart"/>
      <w:r>
        <w:rPr>
          <w:sz w:val="24"/>
          <w:szCs w:val="24"/>
        </w:rPr>
        <w:t>1 and 2 c.</w:t>
      </w:r>
      <w:proofErr w:type="gramEnd"/>
      <w:r>
        <w:rPr>
          <w:sz w:val="24"/>
          <w:szCs w:val="24"/>
        </w:rPr>
        <w:t xml:space="preserve">   </w:t>
      </w:r>
      <w:proofErr w:type="gramStart"/>
      <w:r>
        <w:rPr>
          <w:sz w:val="24"/>
          <w:szCs w:val="24"/>
        </w:rPr>
        <w:t>1 an</w:t>
      </w:r>
      <w:r>
        <w:rPr>
          <w:sz w:val="24"/>
          <w:szCs w:val="24"/>
        </w:rPr>
        <w:t>d 4 d.</w:t>
      </w:r>
      <w:proofErr w:type="gramEnd"/>
      <w:r>
        <w:rPr>
          <w:sz w:val="24"/>
          <w:szCs w:val="24"/>
        </w:rPr>
        <w:t xml:space="preserve">   </w:t>
      </w:r>
      <w:proofErr w:type="gramStart"/>
      <w:r>
        <w:rPr>
          <w:sz w:val="24"/>
          <w:szCs w:val="24"/>
        </w:rPr>
        <w:t>3 only e.</w:t>
      </w:r>
      <w:proofErr w:type="gramEnd"/>
      <w:r>
        <w:rPr>
          <w:sz w:val="24"/>
          <w:szCs w:val="24"/>
        </w:rPr>
        <w:t xml:space="preserve">   2 and 4</w:t>
      </w:r>
    </w:p>
    <w:p w:rsidR="003630F7" w:rsidRDefault="00BE6420">
      <w:pPr>
        <w:spacing w:line="260" w:lineRule="exact"/>
        <w:ind w:left="1300"/>
        <w:rPr>
          <w:sz w:val="24"/>
          <w:szCs w:val="24"/>
        </w:rPr>
      </w:pPr>
      <w:proofErr w:type="gramStart"/>
      <w:r w:rsidRPr="002F1AE1">
        <w:rPr>
          <w:sz w:val="24"/>
          <w:szCs w:val="24"/>
          <w:highlight w:val="yellow"/>
        </w:rPr>
        <w:t>f</w:t>
      </w:r>
      <w:proofErr w:type="gramEnd"/>
      <w:r w:rsidRPr="002F1AE1">
        <w:rPr>
          <w:sz w:val="24"/>
          <w:szCs w:val="24"/>
          <w:highlight w:val="yellow"/>
        </w:rPr>
        <w:t>.    All of the above</w:t>
      </w:r>
    </w:p>
    <w:p w:rsidR="003630F7" w:rsidRDefault="003630F7">
      <w:pPr>
        <w:spacing w:before="16" w:line="260" w:lineRule="exact"/>
        <w:rPr>
          <w:sz w:val="26"/>
          <w:szCs w:val="26"/>
        </w:rPr>
      </w:pPr>
    </w:p>
    <w:p w:rsidR="003630F7" w:rsidRDefault="00BE6420">
      <w:pPr>
        <w:ind w:left="940" w:right="305" w:hanging="360"/>
        <w:rPr>
          <w:sz w:val="24"/>
          <w:szCs w:val="24"/>
        </w:rPr>
      </w:pPr>
      <w:r>
        <w:rPr>
          <w:b/>
          <w:sz w:val="24"/>
          <w:szCs w:val="24"/>
        </w:rPr>
        <w:t xml:space="preserve">12. </w:t>
      </w:r>
      <w:r>
        <w:rPr>
          <w:sz w:val="24"/>
          <w:szCs w:val="24"/>
        </w:rPr>
        <w:t xml:space="preserve">What could be the possible reason(s) for producing two different </w:t>
      </w:r>
      <w:proofErr w:type="spellStart"/>
      <w:r>
        <w:rPr>
          <w:sz w:val="24"/>
          <w:szCs w:val="24"/>
        </w:rPr>
        <w:t>dendrograms</w:t>
      </w:r>
      <w:proofErr w:type="spellEnd"/>
      <w:r>
        <w:rPr>
          <w:sz w:val="24"/>
          <w:szCs w:val="24"/>
        </w:rPr>
        <w:t xml:space="preserve"> using agglomerative clustering algorithms for the same dataset?</w:t>
      </w:r>
    </w:p>
    <w:p w:rsidR="003630F7" w:rsidRDefault="00BE6420">
      <w:pPr>
        <w:ind w:left="1300" w:right="6807"/>
        <w:rPr>
          <w:sz w:val="24"/>
          <w:szCs w:val="24"/>
        </w:rPr>
      </w:pPr>
      <w:r>
        <w:rPr>
          <w:sz w:val="24"/>
          <w:szCs w:val="24"/>
        </w:rPr>
        <w:t xml:space="preserve">a.   Proximity function used b.   </w:t>
      </w:r>
      <w:proofErr w:type="gramStart"/>
      <w:r>
        <w:rPr>
          <w:sz w:val="24"/>
          <w:szCs w:val="24"/>
        </w:rPr>
        <w:t>of</w:t>
      </w:r>
      <w:proofErr w:type="gramEnd"/>
      <w:r>
        <w:rPr>
          <w:sz w:val="24"/>
          <w:szCs w:val="24"/>
        </w:rPr>
        <w:t xml:space="preserve"> data points used</w:t>
      </w:r>
    </w:p>
    <w:p w:rsidR="003630F7" w:rsidRDefault="00BE6420">
      <w:pPr>
        <w:ind w:left="1300" w:right="7500"/>
        <w:rPr>
          <w:sz w:val="24"/>
          <w:szCs w:val="24"/>
        </w:rPr>
      </w:pPr>
      <w:proofErr w:type="gramStart"/>
      <w:r>
        <w:rPr>
          <w:sz w:val="24"/>
          <w:szCs w:val="24"/>
        </w:rPr>
        <w:t>c</w:t>
      </w:r>
      <w:proofErr w:type="gramEnd"/>
      <w:r>
        <w:rPr>
          <w:sz w:val="24"/>
          <w:szCs w:val="24"/>
        </w:rPr>
        <w:t xml:space="preserve">.  </w:t>
      </w:r>
      <w:r>
        <w:rPr>
          <w:sz w:val="24"/>
          <w:szCs w:val="24"/>
        </w:rPr>
        <w:t xml:space="preserve"> of variables used d.   B and c only</w:t>
      </w:r>
    </w:p>
    <w:p w:rsidR="003630F7" w:rsidRDefault="00BE6420">
      <w:pPr>
        <w:ind w:left="1300"/>
        <w:rPr>
          <w:sz w:val="24"/>
          <w:szCs w:val="24"/>
        </w:rPr>
      </w:pPr>
      <w:r w:rsidRPr="002F1AE1">
        <w:rPr>
          <w:sz w:val="24"/>
          <w:szCs w:val="24"/>
          <w:highlight w:val="yellow"/>
        </w:rPr>
        <w:t>e.   All of the above</w:t>
      </w:r>
    </w:p>
    <w:p w:rsidR="003630F7" w:rsidRDefault="003630F7">
      <w:pPr>
        <w:spacing w:before="1" w:line="280" w:lineRule="exact"/>
        <w:rPr>
          <w:sz w:val="28"/>
          <w:szCs w:val="28"/>
        </w:rPr>
      </w:pPr>
    </w:p>
    <w:p w:rsidR="003630F7" w:rsidRDefault="00BE6420">
      <w:pPr>
        <w:ind w:left="220"/>
        <w:rPr>
          <w:sz w:val="24"/>
          <w:szCs w:val="24"/>
        </w:rPr>
      </w:pPr>
      <w:r>
        <w:rPr>
          <w:b/>
          <w:sz w:val="24"/>
          <w:szCs w:val="24"/>
        </w:rPr>
        <w:t>Q13 to Q15 are subjective answers type questions, Answers them in their own words briefly</w:t>
      </w:r>
    </w:p>
    <w:p w:rsidR="003630F7" w:rsidRDefault="003630F7">
      <w:pPr>
        <w:spacing w:before="11" w:line="260" w:lineRule="exact"/>
        <w:rPr>
          <w:sz w:val="26"/>
          <w:szCs w:val="26"/>
        </w:rPr>
      </w:pPr>
    </w:p>
    <w:p w:rsidR="003630F7" w:rsidRDefault="00BE6420">
      <w:pPr>
        <w:ind w:left="580"/>
        <w:rPr>
          <w:sz w:val="24"/>
          <w:szCs w:val="24"/>
        </w:rPr>
      </w:pPr>
      <w:r>
        <w:rPr>
          <w:b/>
          <w:sz w:val="24"/>
          <w:szCs w:val="24"/>
        </w:rPr>
        <w:t xml:space="preserve">13. </w:t>
      </w:r>
      <w:r>
        <w:rPr>
          <w:sz w:val="24"/>
          <w:szCs w:val="24"/>
        </w:rPr>
        <w:t>Is K sensitive to outliers?</w:t>
      </w:r>
    </w:p>
    <w:p w:rsidR="002F1AE1" w:rsidRPr="00FA5428" w:rsidRDefault="002F1AE1">
      <w:pPr>
        <w:ind w:left="580"/>
        <w:rPr>
          <w:rFonts w:asciiTheme="minorHAnsi" w:hAnsiTheme="minorHAnsi" w:cstheme="minorHAnsi"/>
          <w:sz w:val="22"/>
          <w:szCs w:val="22"/>
        </w:rPr>
      </w:pPr>
      <w:proofErr w:type="gramStart"/>
      <w:r>
        <w:rPr>
          <w:b/>
          <w:sz w:val="24"/>
          <w:szCs w:val="24"/>
        </w:rPr>
        <w:t>Ans.</w:t>
      </w:r>
      <w:proofErr w:type="gramEnd"/>
      <w:r>
        <w:rPr>
          <w:sz w:val="24"/>
          <w:szCs w:val="24"/>
        </w:rPr>
        <w:t xml:space="preserve"> </w:t>
      </w:r>
      <w:r w:rsidR="00FA5428" w:rsidRPr="00FA5428">
        <w:rPr>
          <w:rFonts w:asciiTheme="minorHAnsi" w:hAnsiTheme="minorHAnsi" w:cstheme="minorHAnsi"/>
          <w:sz w:val="22"/>
          <w:szCs w:val="22"/>
        </w:rPr>
        <w:t>The k-means algorithm updates the cluster centers by taking the average of all the data points that are closer to each cluster center. When all the points are packed nicely together, the average makes sense. However, when you have outliers, this can affect the average calculation of the whole cluster. As a result, this will push your cluster center closer to the outlier.</w:t>
      </w:r>
    </w:p>
    <w:p w:rsidR="00FA5428" w:rsidRPr="00FA5428" w:rsidRDefault="00FA5428" w:rsidP="00FA5428">
      <w:pPr>
        <w:ind w:left="580"/>
        <w:rPr>
          <w:rFonts w:asciiTheme="minorHAnsi" w:hAnsiTheme="minorHAnsi" w:cstheme="minorHAnsi"/>
          <w:sz w:val="22"/>
          <w:szCs w:val="22"/>
          <w:lang w:val="en-IN"/>
        </w:rPr>
      </w:pPr>
      <w:r w:rsidRPr="00FA5428">
        <w:rPr>
          <w:rFonts w:asciiTheme="minorHAnsi" w:hAnsiTheme="minorHAnsi" w:cstheme="minorHAnsi"/>
          <w:sz w:val="22"/>
          <w:szCs w:val="22"/>
          <w:lang w:val="en-IN"/>
        </w:rPr>
        <w:t>The mean of 2,2,2,3,3,3,4,4,42,2,2,3,3,3,4,4,4 is 33</w:t>
      </w:r>
    </w:p>
    <w:p w:rsidR="00FA5428" w:rsidRPr="00FA5428" w:rsidRDefault="00FA5428" w:rsidP="00FA5428">
      <w:pPr>
        <w:ind w:left="580"/>
        <w:rPr>
          <w:rFonts w:asciiTheme="minorHAnsi" w:hAnsiTheme="minorHAnsi" w:cstheme="minorHAnsi"/>
          <w:sz w:val="22"/>
          <w:szCs w:val="22"/>
          <w:lang w:val="en-IN"/>
        </w:rPr>
      </w:pPr>
      <w:r w:rsidRPr="00FA5428">
        <w:rPr>
          <w:rFonts w:asciiTheme="minorHAnsi" w:hAnsiTheme="minorHAnsi" w:cstheme="minorHAnsi"/>
          <w:sz w:val="22"/>
          <w:szCs w:val="22"/>
          <w:lang w:val="en-IN"/>
        </w:rPr>
        <w:t>If we add a single 2323 to that, the mean becomes 55, which is larger than </w:t>
      </w:r>
      <w:r w:rsidRPr="00FA5428">
        <w:rPr>
          <w:rFonts w:asciiTheme="minorHAnsi" w:hAnsiTheme="minorHAnsi" w:cstheme="minorHAnsi"/>
          <w:i/>
          <w:iCs/>
          <w:sz w:val="22"/>
          <w:szCs w:val="22"/>
          <w:lang w:val="en-IN"/>
        </w:rPr>
        <w:t>any</w:t>
      </w:r>
      <w:r w:rsidRPr="00FA5428">
        <w:rPr>
          <w:rFonts w:asciiTheme="minorHAnsi" w:hAnsiTheme="minorHAnsi" w:cstheme="minorHAnsi"/>
          <w:sz w:val="22"/>
          <w:szCs w:val="22"/>
          <w:lang w:val="en-IN"/>
        </w:rPr>
        <w:t> of the other values.</w:t>
      </w:r>
    </w:p>
    <w:p w:rsidR="00FA5428" w:rsidRPr="00FA5428" w:rsidRDefault="00FA5428" w:rsidP="00FA5428">
      <w:pPr>
        <w:ind w:left="580"/>
        <w:rPr>
          <w:rFonts w:asciiTheme="minorHAnsi" w:hAnsiTheme="minorHAnsi" w:cstheme="minorHAnsi"/>
          <w:sz w:val="22"/>
          <w:szCs w:val="22"/>
          <w:lang w:val="en-IN"/>
        </w:rPr>
      </w:pPr>
      <w:r w:rsidRPr="00FA5428">
        <w:rPr>
          <w:rFonts w:asciiTheme="minorHAnsi" w:hAnsiTheme="minorHAnsi" w:cstheme="minorHAnsi"/>
          <w:sz w:val="22"/>
          <w:szCs w:val="22"/>
          <w:lang w:val="en-IN"/>
        </w:rPr>
        <w:t>Since in k-means, you'll be taking the mean a lot, you wind up with a lot of outlier-sensitive calculations.</w:t>
      </w:r>
    </w:p>
    <w:p w:rsidR="00FA5428" w:rsidRPr="00FA5428" w:rsidRDefault="00FA5428">
      <w:pPr>
        <w:ind w:left="580"/>
        <w:rPr>
          <w:rFonts w:asciiTheme="minorHAnsi" w:hAnsiTheme="minorHAnsi" w:cstheme="minorHAnsi"/>
          <w:sz w:val="22"/>
          <w:szCs w:val="22"/>
        </w:rPr>
      </w:pPr>
      <w:r w:rsidRPr="00FA5428">
        <w:rPr>
          <w:rFonts w:asciiTheme="minorHAnsi" w:hAnsiTheme="minorHAnsi" w:cstheme="minorHAnsi"/>
          <w:sz w:val="22"/>
          <w:szCs w:val="22"/>
        </w:rPr>
        <w:t>Given that k-means clustering is an unsupervised algorithm, it is up to the interpreter to determine whether this makes sense or not for a given data set. There are other clustering algorithms out there that are less sensitive to outliers. Depending on your application it may be worth using a different approach than the k-means algorithm.</w:t>
      </w:r>
      <w:r w:rsidRPr="00FA5428">
        <w:rPr>
          <w:rFonts w:ascii="Segoe UI" w:hAnsi="Segoe UI" w:cs="Segoe UI"/>
          <w:color w:val="282829"/>
          <w:sz w:val="23"/>
          <w:szCs w:val="23"/>
          <w:shd w:val="clear" w:color="auto" w:fill="FFFFFF"/>
        </w:rPr>
        <w:t xml:space="preserve"> </w:t>
      </w:r>
      <w:proofErr w:type="gramStart"/>
      <w:r w:rsidRPr="00FA5428">
        <w:rPr>
          <w:rFonts w:asciiTheme="minorHAnsi" w:hAnsiTheme="minorHAnsi" w:cstheme="minorHAnsi"/>
          <w:sz w:val="22"/>
          <w:szCs w:val="22"/>
        </w:rPr>
        <w:t>Using Fuzzy logic with k-means algorithm.</w:t>
      </w:r>
      <w:proofErr w:type="gramEnd"/>
      <w:r w:rsidRPr="00FA5428">
        <w:rPr>
          <w:rFonts w:asciiTheme="minorHAnsi" w:hAnsiTheme="minorHAnsi" w:cstheme="minorHAnsi"/>
          <w:sz w:val="22"/>
          <w:szCs w:val="22"/>
        </w:rPr>
        <w:t xml:space="preserve"> This way every </w:t>
      </w:r>
      <w:proofErr w:type="gramStart"/>
      <w:r w:rsidRPr="00FA5428">
        <w:rPr>
          <w:rFonts w:asciiTheme="minorHAnsi" w:hAnsiTheme="minorHAnsi" w:cstheme="minorHAnsi"/>
          <w:sz w:val="22"/>
          <w:szCs w:val="22"/>
        </w:rPr>
        <w:t>outliers</w:t>
      </w:r>
      <w:proofErr w:type="gramEnd"/>
      <w:r w:rsidRPr="00FA5428">
        <w:rPr>
          <w:rFonts w:asciiTheme="minorHAnsi" w:hAnsiTheme="minorHAnsi" w:cstheme="minorHAnsi"/>
          <w:sz w:val="22"/>
          <w:szCs w:val="22"/>
        </w:rPr>
        <w:t xml:space="preserve"> will have a degree of membership with nearest clusters.</w:t>
      </w:r>
    </w:p>
    <w:p w:rsidR="002F1AE1" w:rsidRDefault="002F1AE1">
      <w:pPr>
        <w:ind w:left="580"/>
        <w:rPr>
          <w:sz w:val="24"/>
          <w:szCs w:val="24"/>
        </w:rPr>
      </w:pPr>
    </w:p>
    <w:p w:rsidR="002B5BB1" w:rsidRDefault="002B5BB1">
      <w:pPr>
        <w:ind w:left="580"/>
        <w:rPr>
          <w:b/>
          <w:sz w:val="24"/>
          <w:szCs w:val="24"/>
        </w:rPr>
      </w:pPr>
    </w:p>
    <w:p w:rsidR="002B5BB1" w:rsidRDefault="002B5BB1">
      <w:pPr>
        <w:ind w:left="580"/>
        <w:rPr>
          <w:b/>
          <w:sz w:val="24"/>
          <w:szCs w:val="24"/>
        </w:rPr>
      </w:pPr>
    </w:p>
    <w:p w:rsidR="002B5BB1" w:rsidRDefault="002B5BB1">
      <w:pPr>
        <w:ind w:left="580"/>
        <w:rPr>
          <w:b/>
          <w:sz w:val="24"/>
          <w:szCs w:val="24"/>
        </w:rPr>
      </w:pPr>
    </w:p>
    <w:p w:rsidR="002B5BB1" w:rsidRDefault="002B5BB1">
      <w:pPr>
        <w:ind w:left="580"/>
        <w:rPr>
          <w:b/>
          <w:sz w:val="24"/>
          <w:szCs w:val="24"/>
        </w:rPr>
      </w:pPr>
    </w:p>
    <w:p w:rsidR="002B5BB1" w:rsidRDefault="002B5BB1">
      <w:pPr>
        <w:ind w:left="580"/>
        <w:rPr>
          <w:b/>
          <w:sz w:val="24"/>
          <w:szCs w:val="24"/>
        </w:rPr>
      </w:pPr>
    </w:p>
    <w:p w:rsidR="002B5BB1" w:rsidRDefault="002B5BB1">
      <w:pPr>
        <w:ind w:left="580"/>
        <w:rPr>
          <w:b/>
          <w:sz w:val="24"/>
          <w:szCs w:val="24"/>
        </w:rPr>
      </w:pPr>
    </w:p>
    <w:p w:rsidR="002B5BB1" w:rsidRDefault="002B5BB1">
      <w:pPr>
        <w:ind w:left="580"/>
        <w:rPr>
          <w:b/>
          <w:sz w:val="24"/>
          <w:szCs w:val="24"/>
        </w:rPr>
      </w:pPr>
    </w:p>
    <w:p w:rsidR="002B5BB1" w:rsidRDefault="002B5BB1">
      <w:pPr>
        <w:ind w:left="580"/>
        <w:rPr>
          <w:b/>
          <w:sz w:val="24"/>
          <w:szCs w:val="24"/>
        </w:rPr>
      </w:pPr>
    </w:p>
    <w:p w:rsidR="002B5BB1" w:rsidRDefault="002B5BB1">
      <w:pPr>
        <w:ind w:left="580"/>
        <w:rPr>
          <w:b/>
          <w:sz w:val="24"/>
          <w:szCs w:val="24"/>
        </w:rPr>
      </w:pPr>
    </w:p>
    <w:p w:rsidR="002B5BB1" w:rsidRDefault="002B5BB1">
      <w:pPr>
        <w:ind w:left="580"/>
        <w:rPr>
          <w:b/>
          <w:sz w:val="24"/>
          <w:szCs w:val="24"/>
        </w:rPr>
      </w:pPr>
    </w:p>
    <w:p w:rsidR="002B5BB1" w:rsidRDefault="002B5BB1">
      <w:pPr>
        <w:ind w:left="580"/>
        <w:rPr>
          <w:b/>
          <w:sz w:val="24"/>
          <w:szCs w:val="24"/>
        </w:rPr>
      </w:pPr>
    </w:p>
    <w:p w:rsidR="003630F7" w:rsidRDefault="00BE6420">
      <w:pPr>
        <w:ind w:left="580"/>
        <w:rPr>
          <w:sz w:val="24"/>
          <w:szCs w:val="24"/>
        </w:rPr>
      </w:pPr>
      <w:proofErr w:type="gramStart"/>
      <w:r>
        <w:rPr>
          <w:b/>
          <w:sz w:val="24"/>
          <w:szCs w:val="24"/>
        </w:rPr>
        <w:lastRenderedPageBreak/>
        <w:t xml:space="preserve">14. </w:t>
      </w:r>
      <w:r>
        <w:rPr>
          <w:sz w:val="24"/>
          <w:szCs w:val="24"/>
        </w:rPr>
        <w:t>Why is K</w:t>
      </w:r>
      <w:proofErr w:type="gramEnd"/>
      <w:r>
        <w:rPr>
          <w:sz w:val="24"/>
          <w:szCs w:val="24"/>
        </w:rPr>
        <w:t xml:space="preserve"> means better?</w:t>
      </w:r>
    </w:p>
    <w:p w:rsidR="00991C94" w:rsidRPr="00991C94" w:rsidRDefault="002F1AE1" w:rsidP="00991C94">
      <w:pPr>
        <w:ind w:left="580"/>
        <w:rPr>
          <w:rFonts w:asciiTheme="minorHAnsi" w:hAnsiTheme="minorHAnsi" w:cstheme="minorHAnsi"/>
          <w:sz w:val="22"/>
          <w:szCs w:val="22"/>
          <w:lang w:val="en-IN"/>
        </w:rPr>
      </w:pPr>
      <w:proofErr w:type="gramStart"/>
      <w:r>
        <w:rPr>
          <w:b/>
          <w:sz w:val="24"/>
          <w:szCs w:val="24"/>
        </w:rPr>
        <w:t>Ans.</w:t>
      </w:r>
      <w:proofErr w:type="gramEnd"/>
      <w:r w:rsidR="00991C94">
        <w:rPr>
          <w:b/>
          <w:sz w:val="24"/>
          <w:szCs w:val="24"/>
        </w:rPr>
        <w:t xml:space="preserve"> </w:t>
      </w:r>
      <w:r w:rsidR="00991C94" w:rsidRPr="00991C94">
        <w:rPr>
          <w:rFonts w:asciiTheme="minorHAnsi" w:hAnsiTheme="minorHAnsi" w:cstheme="minorHAnsi"/>
          <w:sz w:val="22"/>
          <w:szCs w:val="22"/>
        </w:rPr>
        <w:t>Other clustering algorithms with </w:t>
      </w:r>
      <w:r w:rsidR="00991C94" w:rsidRPr="00991C94">
        <w:rPr>
          <w:rFonts w:asciiTheme="minorHAnsi" w:hAnsiTheme="minorHAnsi" w:cstheme="minorHAnsi"/>
          <w:bCs/>
          <w:sz w:val="22"/>
          <w:szCs w:val="22"/>
        </w:rPr>
        <w:t>better</w:t>
      </w:r>
      <w:r w:rsidR="00991C94" w:rsidRPr="00991C94">
        <w:rPr>
          <w:rFonts w:asciiTheme="minorHAnsi" w:hAnsiTheme="minorHAnsi" w:cstheme="minorHAnsi"/>
          <w:sz w:val="22"/>
          <w:szCs w:val="22"/>
        </w:rPr>
        <w:t> features tend to be more expensive. In this case, </w:t>
      </w:r>
      <w:r w:rsidR="00991C94" w:rsidRPr="00991C94">
        <w:rPr>
          <w:rFonts w:asciiTheme="minorHAnsi" w:hAnsiTheme="minorHAnsi" w:cstheme="minorHAnsi"/>
          <w:bCs/>
          <w:sz w:val="22"/>
          <w:szCs w:val="22"/>
        </w:rPr>
        <w:t>k</w:t>
      </w:r>
      <w:r w:rsidR="00991C94" w:rsidRPr="00991C94">
        <w:rPr>
          <w:rFonts w:asciiTheme="minorHAnsi" w:hAnsiTheme="minorHAnsi" w:cstheme="minorHAnsi"/>
          <w:sz w:val="22"/>
          <w:szCs w:val="22"/>
        </w:rPr>
        <w:t>-</w:t>
      </w:r>
      <w:r w:rsidR="00991C94" w:rsidRPr="00991C94">
        <w:rPr>
          <w:rFonts w:asciiTheme="minorHAnsi" w:hAnsiTheme="minorHAnsi" w:cstheme="minorHAnsi"/>
          <w:bCs/>
          <w:sz w:val="22"/>
          <w:szCs w:val="22"/>
        </w:rPr>
        <w:t>means</w:t>
      </w:r>
      <w:r w:rsidR="00991C94" w:rsidRPr="00991C94">
        <w:rPr>
          <w:rFonts w:asciiTheme="minorHAnsi" w:hAnsiTheme="minorHAnsi" w:cstheme="minorHAnsi"/>
          <w:sz w:val="22"/>
          <w:szCs w:val="22"/>
        </w:rPr>
        <w:t> becomes a great solution for pre-clustering, reducing the space into disjoint smaller sub-spaces where other clustering algorithms can be applied. </w:t>
      </w:r>
      <w:r w:rsidR="00991C94" w:rsidRPr="00991C94">
        <w:rPr>
          <w:rFonts w:asciiTheme="minorHAnsi" w:hAnsiTheme="minorHAnsi" w:cstheme="minorHAnsi"/>
          <w:bCs/>
          <w:sz w:val="22"/>
          <w:szCs w:val="22"/>
        </w:rPr>
        <w:t>K</w:t>
      </w:r>
      <w:r w:rsidR="00991C94" w:rsidRPr="00991C94">
        <w:rPr>
          <w:rFonts w:asciiTheme="minorHAnsi" w:hAnsiTheme="minorHAnsi" w:cstheme="minorHAnsi"/>
          <w:sz w:val="22"/>
          <w:szCs w:val="22"/>
        </w:rPr>
        <w:t>-</w:t>
      </w:r>
      <w:r w:rsidR="00991C94" w:rsidRPr="00991C94">
        <w:rPr>
          <w:rFonts w:asciiTheme="minorHAnsi" w:hAnsiTheme="minorHAnsi" w:cstheme="minorHAnsi"/>
          <w:bCs/>
          <w:sz w:val="22"/>
          <w:szCs w:val="22"/>
        </w:rPr>
        <w:t>means</w:t>
      </w:r>
      <w:r w:rsidR="00991C94" w:rsidRPr="00991C94">
        <w:rPr>
          <w:rFonts w:asciiTheme="minorHAnsi" w:hAnsiTheme="minorHAnsi" w:cstheme="minorHAnsi"/>
          <w:sz w:val="22"/>
          <w:szCs w:val="22"/>
        </w:rPr>
        <w:t xml:space="preserve"> is the simplest. </w:t>
      </w:r>
      <w:proofErr w:type="gramStart"/>
      <w:r w:rsidR="00991C94" w:rsidRPr="00991C94">
        <w:rPr>
          <w:rFonts w:asciiTheme="minorHAnsi" w:hAnsiTheme="minorHAnsi" w:cstheme="minorHAnsi"/>
          <w:sz w:val="22"/>
          <w:szCs w:val="22"/>
        </w:rPr>
        <w:t>To implement and to run.</w:t>
      </w:r>
      <w:proofErr w:type="gramEnd"/>
      <w:r w:rsidR="00991C94" w:rsidRPr="00991C94">
        <w:rPr>
          <w:rFonts w:asciiTheme="minorHAnsi" w:hAnsiTheme="minorHAnsi" w:cstheme="minorHAnsi"/>
          <w:sz w:val="22"/>
          <w:szCs w:val="22"/>
        </w:rPr>
        <w:t xml:space="preserve"> </w:t>
      </w:r>
      <w:r w:rsidR="00991C94" w:rsidRPr="00991C94">
        <w:rPr>
          <w:rFonts w:asciiTheme="minorHAnsi" w:hAnsiTheme="minorHAnsi" w:cstheme="minorHAnsi"/>
          <w:sz w:val="22"/>
          <w:szCs w:val="22"/>
          <w:lang w:val="en-IN"/>
        </w:rPr>
        <w:t>  All you need to do is choose "k" and run it a number of times.</w:t>
      </w:r>
    </w:p>
    <w:p w:rsidR="00991C94" w:rsidRDefault="00991C94" w:rsidP="00991C94">
      <w:pPr>
        <w:ind w:left="580"/>
        <w:rPr>
          <w:rFonts w:asciiTheme="minorHAnsi" w:hAnsiTheme="minorHAnsi" w:cstheme="minorHAnsi"/>
          <w:sz w:val="22"/>
          <w:szCs w:val="22"/>
          <w:lang w:val="en-IN"/>
        </w:rPr>
      </w:pPr>
      <w:r w:rsidRPr="00991C94">
        <w:rPr>
          <w:rFonts w:asciiTheme="minorHAnsi" w:hAnsiTheme="minorHAnsi" w:cstheme="minorHAnsi"/>
          <w:sz w:val="22"/>
          <w:szCs w:val="22"/>
          <w:lang w:val="en-IN"/>
        </w:rPr>
        <w:t xml:space="preserve">Most more clever algorithms are much harder to implement </w:t>
      </w:r>
      <w:proofErr w:type="gramStart"/>
      <w:r w:rsidRPr="00991C94">
        <w:rPr>
          <w:rFonts w:asciiTheme="minorHAnsi" w:hAnsiTheme="minorHAnsi" w:cstheme="minorHAnsi"/>
          <w:sz w:val="22"/>
          <w:szCs w:val="22"/>
          <w:lang w:val="en-IN"/>
        </w:rPr>
        <w:t>efficiently  and</w:t>
      </w:r>
      <w:proofErr w:type="gramEnd"/>
      <w:r w:rsidRPr="00991C94">
        <w:rPr>
          <w:rFonts w:asciiTheme="minorHAnsi" w:hAnsiTheme="minorHAnsi" w:cstheme="minorHAnsi"/>
          <w:sz w:val="22"/>
          <w:szCs w:val="22"/>
          <w:lang w:val="en-IN"/>
        </w:rPr>
        <w:t xml:space="preserve"> have much more parameters to set. M</w:t>
      </w:r>
      <w:r w:rsidRPr="00991C94">
        <w:rPr>
          <w:rFonts w:asciiTheme="minorHAnsi" w:hAnsiTheme="minorHAnsi" w:cstheme="minorHAnsi"/>
          <w:bCs/>
          <w:sz w:val="22"/>
          <w:szCs w:val="22"/>
          <w:lang w:val="en-IN"/>
        </w:rPr>
        <w:t>ost people don't need quality clusters</w:t>
      </w:r>
      <w:r w:rsidRPr="00991C94">
        <w:rPr>
          <w:rFonts w:asciiTheme="minorHAnsi" w:hAnsiTheme="minorHAnsi" w:cstheme="minorHAnsi"/>
          <w:sz w:val="22"/>
          <w:szCs w:val="22"/>
          <w:lang w:val="en-IN"/>
        </w:rPr>
        <w:t xml:space="preserve">. They actually are happy with anything remotely working for them. Plus, they don't really know what to do when they had more complex clusters. K-means, which models clusters using the simplest model ever - a centroid </w:t>
      </w:r>
      <w:proofErr w:type="gramStart"/>
      <w:r w:rsidRPr="00991C94">
        <w:rPr>
          <w:rFonts w:asciiTheme="minorHAnsi" w:hAnsiTheme="minorHAnsi" w:cstheme="minorHAnsi"/>
          <w:sz w:val="22"/>
          <w:szCs w:val="22"/>
          <w:lang w:val="en-IN"/>
        </w:rPr>
        <w:t>-</w:t>
      </w:r>
      <w:proofErr w:type="gramEnd"/>
      <w:r w:rsidRPr="00991C94">
        <w:rPr>
          <w:rFonts w:asciiTheme="minorHAnsi" w:hAnsiTheme="minorHAnsi" w:cstheme="minorHAnsi"/>
          <w:sz w:val="22"/>
          <w:szCs w:val="22"/>
          <w:lang w:val="en-IN"/>
        </w:rPr>
        <w:t xml:space="preserve"> is exactly what they need: massive data reduction </w:t>
      </w:r>
      <w:r w:rsidRPr="00991C94">
        <w:rPr>
          <w:rFonts w:asciiTheme="minorHAnsi" w:hAnsiTheme="minorHAnsi" w:cstheme="minorHAnsi"/>
          <w:iCs/>
          <w:sz w:val="22"/>
          <w:szCs w:val="22"/>
          <w:lang w:val="en-IN"/>
        </w:rPr>
        <w:t>to centroids</w:t>
      </w:r>
      <w:r w:rsidRPr="00991C94">
        <w:rPr>
          <w:rFonts w:asciiTheme="minorHAnsi" w:hAnsiTheme="minorHAnsi" w:cstheme="minorHAnsi"/>
          <w:sz w:val="22"/>
          <w:szCs w:val="22"/>
          <w:lang w:val="en-IN"/>
        </w:rPr>
        <w:t>.</w:t>
      </w:r>
    </w:p>
    <w:p w:rsidR="00991C94" w:rsidRPr="00991C94" w:rsidRDefault="00991C94" w:rsidP="00991C94">
      <w:pPr>
        <w:ind w:left="580"/>
        <w:rPr>
          <w:rFonts w:asciiTheme="minorHAnsi" w:hAnsiTheme="minorHAnsi" w:cstheme="minorHAnsi"/>
          <w:sz w:val="22"/>
          <w:szCs w:val="22"/>
          <w:lang w:val="en-IN"/>
        </w:rPr>
      </w:pPr>
      <w:r>
        <w:rPr>
          <w:rFonts w:asciiTheme="minorHAnsi" w:hAnsiTheme="minorHAnsi" w:cstheme="minorHAnsi"/>
          <w:sz w:val="22"/>
          <w:szCs w:val="22"/>
          <w:lang w:val="en-IN"/>
        </w:rPr>
        <w:t>Some advantages of K-means clustering:</w:t>
      </w:r>
    </w:p>
    <w:p w:rsidR="00991C94" w:rsidRPr="00991C94" w:rsidRDefault="00991C94" w:rsidP="00991C94">
      <w:pPr>
        <w:ind w:left="580"/>
        <w:rPr>
          <w:rFonts w:asciiTheme="minorHAnsi" w:hAnsiTheme="minorHAnsi" w:cstheme="minorHAnsi"/>
          <w:sz w:val="22"/>
          <w:szCs w:val="22"/>
          <w:lang w:val="en-IN"/>
        </w:rPr>
      </w:pPr>
      <w:proofErr w:type="gramStart"/>
      <w:r w:rsidRPr="00991C94">
        <w:rPr>
          <w:rFonts w:asciiTheme="minorHAnsi" w:hAnsiTheme="minorHAnsi" w:cstheme="minorHAnsi"/>
          <w:bCs/>
          <w:sz w:val="22"/>
          <w:szCs w:val="22"/>
          <w:lang w:val="en-IN"/>
        </w:rPr>
        <w:t>Relatively simple to implement.</w:t>
      </w:r>
      <w:proofErr w:type="gramEnd"/>
    </w:p>
    <w:p w:rsidR="00991C94" w:rsidRPr="00991C94" w:rsidRDefault="00991C94" w:rsidP="00991C94">
      <w:pPr>
        <w:ind w:left="580"/>
        <w:rPr>
          <w:rFonts w:asciiTheme="minorHAnsi" w:hAnsiTheme="minorHAnsi" w:cstheme="minorHAnsi"/>
          <w:sz w:val="22"/>
          <w:szCs w:val="22"/>
          <w:lang w:val="en-IN"/>
        </w:rPr>
      </w:pPr>
      <w:proofErr w:type="gramStart"/>
      <w:r w:rsidRPr="00991C94">
        <w:rPr>
          <w:rFonts w:asciiTheme="minorHAnsi" w:hAnsiTheme="minorHAnsi" w:cstheme="minorHAnsi"/>
          <w:bCs/>
          <w:sz w:val="22"/>
          <w:szCs w:val="22"/>
          <w:lang w:val="en-IN"/>
        </w:rPr>
        <w:t>Scales to large data sets.</w:t>
      </w:r>
      <w:proofErr w:type="gramEnd"/>
    </w:p>
    <w:p w:rsidR="00991C94" w:rsidRPr="00991C94" w:rsidRDefault="00991C94" w:rsidP="00991C94">
      <w:pPr>
        <w:ind w:left="580"/>
        <w:rPr>
          <w:rFonts w:asciiTheme="minorHAnsi" w:hAnsiTheme="minorHAnsi" w:cstheme="minorHAnsi"/>
          <w:sz w:val="22"/>
          <w:szCs w:val="22"/>
          <w:lang w:val="en-IN"/>
        </w:rPr>
      </w:pPr>
      <w:proofErr w:type="gramStart"/>
      <w:r w:rsidRPr="00991C94">
        <w:rPr>
          <w:rFonts w:asciiTheme="minorHAnsi" w:hAnsiTheme="minorHAnsi" w:cstheme="minorHAnsi"/>
          <w:bCs/>
          <w:sz w:val="22"/>
          <w:szCs w:val="22"/>
          <w:lang w:val="en-IN"/>
        </w:rPr>
        <w:t>Guarantees convergence.</w:t>
      </w:r>
      <w:proofErr w:type="gramEnd"/>
    </w:p>
    <w:p w:rsidR="00991C94" w:rsidRPr="00991C94" w:rsidRDefault="00991C94" w:rsidP="00991C94">
      <w:pPr>
        <w:ind w:left="580"/>
        <w:rPr>
          <w:rFonts w:asciiTheme="minorHAnsi" w:hAnsiTheme="minorHAnsi" w:cstheme="minorHAnsi"/>
          <w:sz w:val="22"/>
          <w:szCs w:val="22"/>
          <w:lang w:val="en-IN"/>
        </w:rPr>
      </w:pPr>
      <w:r w:rsidRPr="00991C94">
        <w:rPr>
          <w:rFonts w:asciiTheme="minorHAnsi" w:hAnsiTheme="minorHAnsi" w:cstheme="minorHAnsi"/>
          <w:bCs/>
          <w:sz w:val="22"/>
          <w:szCs w:val="22"/>
          <w:lang w:val="en-IN"/>
        </w:rPr>
        <w:t>Can warm-start the positions of centroids.</w:t>
      </w:r>
    </w:p>
    <w:p w:rsidR="00991C94" w:rsidRPr="00991C94" w:rsidRDefault="00991C94" w:rsidP="00991C94">
      <w:pPr>
        <w:ind w:left="580"/>
        <w:rPr>
          <w:rFonts w:asciiTheme="minorHAnsi" w:hAnsiTheme="minorHAnsi" w:cstheme="minorHAnsi"/>
          <w:sz w:val="22"/>
          <w:szCs w:val="22"/>
          <w:lang w:val="en-IN"/>
        </w:rPr>
      </w:pPr>
      <w:r w:rsidRPr="00991C94">
        <w:rPr>
          <w:rFonts w:asciiTheme="minorHAnsi" w:hAnsiTheme="minorHAnsi" w:cstheme="minorHAnsi"/>
          <w:bCs/>
          <w:sz w:val="22"/>
          <w:szCs w:val="22"/>
          <w:lang w:val="en-IN"/>
        </w:rPr>
        <w:t>Easily adapts to new examples.</w:t>
      </w:r>
    </w:p>
    <w:p w:rsidR="00991C94" w:rsidRPr="00991C94" w:rsidRDefault="00991C94" w:rsidP="00991C94">
      <w:pPr>
        <w:ind w:left="580"/>
        <w:rPr>
          <w:rFonts w:asciiTheme="minorHAnsi" w:hAnsiTheme="minorHAnsi" w:cstheme="minorHAnsi"/>
          <w:sz w:val="22"/>
          <w:szCs w:val="22"/>
          <w:lang w:val="en-IN"/>
        </w:rPr>
      </w:pPr>
      <w:proofErr w:type="gramStart"/>
      <w:r w:rsidRPr="00991C94">
        <w:rPr>
          <w:rFonts w:asciiTheme="minorHAnsi" w:hAnsiTheme="minorHAnsi" w:cstheme="minorHAnsi"/>
          <w:bCs/>
          <w:sz w:val="22"/>
          <w:szCs w:val="22"/>
          <w:lang w:val="en-IN"/>
        </w:rPr>
        <w:t>Generalizes to clusters of different shapes and sizes, such as elliptical clusters.</w:t>
      </w:r>
      <w:proofErr w:type="gramEnd"/>
    </w:p>
    <w:p w:rsidR="002F1AE1" w:rsidRDefault="002F1AE1">
      <w:pPr>
        <w:ind w:left="580"/>
        <w:rPr>
          <w:b/>
          <w:sz w:val="24"/>
          <w:szCs w:val="24"/>
        </w:rPr>
      </w:pPr>
    </w:p>
    <w:p w:rsidR="002F1AE1" w:rsidRDefault="002F1AE1">
      <w:pPr>
        <w:ind w:left="580"/>
        <w:rPr>
          <w:sz w:val="24"/>
          <w:szCs w:val="24"/>
        </w:rPr>
      </w:pPr>
    </w:p>
    <w:p w:rsidR="003630F7" w:rsidRDefault="00BE6420">
      <w:pPr>
        <w:ind w:left="580"/>
        <w:rPr>
          <w:sz w:val="24"/>
          <w:szCs w:val="24"/>
        </w:rPr>
      </w:pPr>
      <w:r>
        <w:rPr>
          <w:b/>
          <w:sz w:val="24"/>
          <w:szCs w:val="24"/>
        </w:rPr>
        <w:t xml:space="preserve">15. </w:t>
      </w:r>
      <w:r>
        <w:rPr>
          <w:sz w:val="24"/>
          <w:szCs w:val="24"/>
        </w:rPr>
        <w:t>Is K means a deterministic algorithm?</w:t>
      </w:r>
    </w:p>
    <w:p w:rsidR="002F1AE1" w:rsidRDefault="002F1AE1">
      <w:pPr>
        <w:ind w:left="580"/>
        <w:rPr>
          <w:sz w:val="24"/>
          <w:szCs w:val="24"/>
        </w:rPr>
      </w:pPr>
      <w:proofErr w:type="gramStart"/>
      <w:r>
        <w:rPr>
          <w:b/>
          <w:sz w:val="24"/>
          <w:szCs w:val="24"/>
        </w:rPr>
        <w:t>Ans.</w:t>
      </w:r>
      <w:proofErr w:type="gramEnd"/>
      <w:r w:rsidR="002B5BB1">
        <w:rPr>
          <w:b/>
          <w:sz w:val="24"/>
          <w:szCs w:val="24"/>
        </w:rPr>
        <w:t xml:space="preserve"> </w:t>
      </w:r>
      <w:r w:rsidR="002B5BB1" w:rsidRPr="00751078">
        <w:rPr>
          <w:rFonts w:asciiTheme="minorHAnsi" w:hAnsiTheme="minorHAnsi" w:cstheme="minorHAnsi"/>
          <w:sz w:val="22"/>
          <w:szCs w:val="22"/>
        </w:rPr>
        <w:t>The basic </w:t>
      </w:r>
      <w:r w:rsidR="002B5BB1" w:rsidRPr="00751078">
        <w:rPr>
          <w:rFonts w:asciiTheme="minorHAnsi" w:hAnsiTheme="minorHAnsi" w:cstheme="minorHAnsi"/>
          <w:bCs/>
          <w:sz w:val="22"/>
          <w:szCs w:val="22"/>
        </w:rPr>
        <w:t>k</w:t>
      </w:r>
      <w:r w:rsidR="002B5BB1" w:rsidRPr="00751078">
        <w:rPr>
          <w:rFonts w:asciiTheme="minorHAnsi" w:hAnsiTheme="minorHAnsi" w:cstheme="minorHAnsi"/>
          <w:sz w:val="22"/>
          <w:szCs w:val="22"/>
        </w:rPr>
        <w:t>-</w:t>
      </w:r>
      <w:r w:rsidR="002B5BB1" w:rsidRPr="00751078">
        <w:rPr>
          <w:rFonts w:asciiTheme="minorHAnsi" w:hAnsiTheme="minorHAnsi" w:cstheme="minorHAnsi"/>
          <w:bCs/>
          <w:sz w:val="22"/>
          <w:szCs w:val="22"/>
        </w:rPr>
        <w:t>means</w:t>
      </w:r>
      <w:r w:rsidR="002B5BB1" w:rsidRPr="00751078">
        <w:rPr>
          <w:rFonts w:asciiTheme="minorHAnsi" w:hAnsiTheme="minorHAnsi" w:cstheme="minorHAnsi"/>
          <w:sz w:val="22"/>
          <w:szCs w:val="22"/>
        </w:rPr>
        <w:t> clustering is based on a non-</w:t>
      </w:r>
      <w:r w:rsidR="002B5BB1" w:rsidRPr="00751078">
        <w:rPr>
          <w:rFonts w:asciiTheme="minorHAnsi" w:hAnsiTheme="minorHAnsi" w:cstheme="minorHAnsi"/>
          <w:bCs/>
          <w:sz w:val="22"/>
          <w:szCs w:val="22"/>
        </w:rPr>
        <w:t>deterministic algorithm</w:t>
      </w:r>
      <w:r w:rsidR="002B5BB1" w:rsidRPr="00751078">
        <w:rPr>
          <w:rFonts w:asciiTheme="minorHAnsi" w:hAnsiTheme="minorHAnsi" w:cstheme="minorHAnsi"/>
          <w:sz w:val="22"/>
          <w:szCs w:val="22"/>
        </w:rPr>
        <w:t>. This </w:t>
      </w:r>
      <w:r w:rsidR="002B5BB1" w:rsidRPr="00751078">
        <w:rPr>
          <w:rFonts w:asciiTheme="minorHAnsi" w:hAnsiTheme="minorHAnsi" w:cstheme="minorHAnsi"/>
          <w:bCs/>
          <w:sz w:val="22"/>
          <w:szCs w:val="22"/>
        </w:rPr>
        <w:t>means</w:t>
      </w:r>
      <w:r w:rsidR="002B5BB1" w:rsidRPr="00751078">
        <w:rPr>
          <w:rFonts w:asciiTheme="minorHAnsi" w:hAnsiTheme="minorHAnsi" w:cstheme="minorHAnsi"/>
          <w:sz w:val="22"/>
          <w:szCs w:val="22"/>
        </w:rPr>
        <w:t> that running the </w:t>
      </w:r>
      <w:r w:rsidR="002B5BB1" w:rsidRPr="00751078">
        <w:rPr>
          <w:rFonts w:asciiTheme="minorHAnsi" w:hAnsiTheme="minorHAnsi" w:cstheme="minorHAnsi"/>
          <w:bCs/>
          <w:sz w:val="22"/>
          <w:szCs w:val="22"/>
        </w:rPr>
        <w:t>algorithm</w:t>
      </w:r>
      <w:r w:rsidR="002B5BB1" w:rsidRPr="00751078">
        <w:rPr>
          <w:rFonts w:asciiTheme="minorHAnsi" w:hAnsiTheme="minorHAnsi" w:cstheme="minorHAnsi"/>
          <w:sz w:val="22"/>
          <w:szCs w:val="22"/>
        </w:rPr>
        <w:t> several times on the same data, could give different results. However, to ensure consistent results, FCS Express performs </w:t>
      </w:r>
      <w:r w:rsidR="002B5BB1" w:rsidRPr="00751078">
        <w:rPr>
          <w:rFonts w:asciiTheme="minorHAnsi" w:hAnsiTheme="minorHAnsi" w:cstheme="minorHAnsi"/>
          <w:bCs/>
          <w:sz w:val="22"/>
          <w:szCs w:val="22"/>
        </w:rPr>
        <w:t>k</w:t>
      </w:r>
      <w:r w:rsidR="002B5BB1" w:rsidRPr="00751078">
        <w:rPr>
          <w:rFonts w:asciiTheme="minorHAnsi" w:hAnsiTheme="minorHAnsi" w:cstheme="minorHAnsi"/>
          <w:sz w:val="22"/>
          <w:szCs w:val="22"/>
        </w:rPr>
        <w:t>-</w:t>
      </w:r>
      <w:r w:rsidR="002B5BB1" w:rsidRPr="00751078">
        <w:rPr>
          <w:rFonts w:asciiTheme="minorHAnsi" w:hAnsiTheme="minorHAnsi" w:cstheme="minorHAnsi"/>
          <w:bCs/>
          <w:sz w:val="22"/>
          <w:szCs w:val="22"/>
        </w:rPr>
        <w:t>means</w:t>
      </w:r>
      <w:r w:rsidR="002B5BB1" w:rsidRPr="00751078">
        <w:rPr>
          <w:rFonts w:asciiTheme="minorHAnsi" w:hAnsiTheme="minorHAnsi" w:cstheme="minorHAnsi"/>
          <w:sz w:val="22"/>
          <w:szCs w:val="22"/>
        </w:rPr>
        <w:t> clustering using</w:t>
      </w:r>
      <w:bookmarkStart w:id="0" w:name="_GoBack"/>
      <w:bookmarkEnd w:id="0"/>
      <w:r w:rsidR="002B5BB1" w:rsidRPr="00751078">
        <w:rPr>
          <w:rFonts w:asciiTheme="minorHAnsi" w:hAnsiTheme="minorHAnsi" w:cstheme="minorHAnsi"/>
          <w:sz w:val="22"/>
          <w:szCs w:val="22"/>
        </w:rPr>
        <w:t xml:space="preserve"> a </w:t>
      </w:r>
      <w:r w:rsidR="002B5BB1" w:rsidRPr="00751078">
        <w:rPr>
          <w:rFonts w:asciiTheme="minorHAnsi" w:hAnsiTheme="minorHAnsi" w:cstheme="minorHAnsi"/>
          <w:bCs/>
          <w:sz w:val="22"/>
          <w:szCs w:val="22"/>
        </w:rPr>
        <w:t>deterministic</w:t>
      </w:r>
      <w:r w:rsidR="002B5BB1" w:rsidRPr="00751078">
        <w:rPr>
          <w:rFonts w:asciiTheme="minorHAnsi" w:hAnsiTheme="minorHAnsi" w:cstheme="minorHAnsi"/>
          <w:sz w:val="22"/>
          <w:szCs w:val="22"/>
        </w:rPr>
        <w:t> method.</w:t>
      </w:r>
    </w:p>
    <w:sectPr w:rsidR="002F1AE1">
      <w:pgSz w:w="11920" w:h="16840"/>
      <w:pgMar w:top="1680" w:right="580" w:bottom="280" w:left="500" w:header="1205" w:footer="11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420" w:rsidRDefault="00BE6420">
      <w:r>
        <w:separator/>
      </w:r>
    </w:p>
  </w:endnote>
  <w:endnote w:type="continuationSeparator" w:id="0">
    <w:p w:rsidR="00BE6420" w:rsidRDefault="00BE6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0F7" w:rsidRDefault="00BE6420">
    <w:pPr>
      <w:spacing w:line="200" w:lineRule="exact"/>
    </w:pPr>
    <w:r>
      <w:pict>
        <v:group id="_x0000_s2049" style="position:absolute;margin-left:34.45pt;margin-top:776.25pt;width:526.3pt;height:17pt;z-index:-251657216;mso-position-horizontal-relative:page;mso-position-vertical-relative:page" coordorigin="689,15525" coordsize="10526,340">
          <v:shape id="_x0000_s2053" style="position:absolute;left:730;top:15535;width:110;height:269" coordorigin="730,15535" coordsize="110,269" path="m730,15804r110,l840,15535r-110,l730,15804xe" fillcolor="#ccc" stroked="f">
            <v:path arrowok="t"/>
          </v:shape>
          <v:shape id="_x0000_s2052" style="position:absolute;left:11068;top:15535;width:115;height:269" coordorigin="11068,15535" coordsize="115,269" path="m11068,15804r116,l11184,15535r-116,l11068,15804xe" fillcolor="#ccc" stroked="f">
            <v:path arrowok="t"/>
          </v:shape>
          <v:shape id="_x0000_s2051" style="position:absolute;left:840;top:15535;width:10228;height:269" coordorigin="840,15535" coordsize="10228,269" path="m840,15804r10228,l11068,15535r-10228,l840,15804xe" fillcolor="#ccc" stroked="f">
            <v:path arrowok="t"/>
          </v:shape>
          <v:shape id="_x0000_s2050" style="position:absolute;left:720;top:15834;width:10464;height:0" coordorigin="720,15834" coordsize="10464,0" path="m720,15834r10464,e" filled="f" strokecolor="#da5f5f" strokeweight="3.1pt">
            <v:path arrowok="t"/>
          </v:shape>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420" w:rsidRDefault="00BE6420">
      <w:r>
        <w:separator/>
      </w:r>
    </w:p>
  </w:footnote>
  <w:footnote w:type="continuationSeparator" w:id="0">
    <w:p w:rsidR="00BE6420" w:rsidRDefault="00BE64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0F7" w:rsidRDefault="00BE6420">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30.6pt;margin-top:60.25pt;width:92.4pt;height:24.6pt;z-index:-251660288;mso-position-horizontal-relative:page;mso-position-vertical-relative:page">
          <v:imagedata r:id="rId1" o:title=""/>
          <w10:wrap anchorx="page" anchory="page"/>
        </v:shape>
      </w:pict>
    </w:r>
    <w:r>
      <w:pict>
        <v:group id="_x0000_s2055" style="position:absolute;margin-left:188.8pt;margin-top:79.75pt;width:198.6pt;height:0;z-index:-251659264;mso-position-horizontal-relative:page;mso-position-vertical-relative:page" coordorigin="3776,1595" coordsize="3972,0">
          <v:shape id="_x0000_s2056" style="position:absolute;left:3776;top:1595;width:3972;height:0" coordorigin="3776,1595" coordsize="3972,0" path="m3776,1595r3973,e" filled="f" strokecolor="#da5f5f" strokeweight="3.1pt">
            <v:path arrowok="t"/>
          </v:shape>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290.4pt;margin-top:62.75pt;width:92.4pt;height:16.05pt;z-index:-251658240;mso-position-horizontal-relative:page;mso-position-vertical-relative:page" filled="f" stroked="f">
          <v:textbox inset="0,0,0,0">
            <w:txbxContent>
              <w:p w:rsidR="003630F7" w:rsidRDefault="00BE6420">
                <w:pPr>
                  <w:spacing w:line="300" w:lineRule="exact"/>
                  <w:ind w:left="20" w:right="-42"/>
                  <w:rPr>
                    <w:rFonts w:ascii="Arial" w:eastAsia="Arial" w:hAnsi="Arial" w:cs="Arial"/>
                    <w:sz w:val="28"/>
                    <w:szCs w:val="28"/>
                  </w:rPr>
                </w:pPr>
                <w:r>
                  <w:rPr>
                    <w:rFonts w:ascii="Arial" w:eastAsia="Arial" w:hAnsi="Arial" w:cs="Arial"/>
                    <w:color w:val="DA5F5F"/>
                    <w:sz w:val="28"/>
                    <w:szCs w:val="28"/>
                  </w:rPr>
                  <w:t>WORKSHEET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A4DA6"/>
    <w:multiLevelType w:val="multilevel"/>
    <w:tmpl w:val="1F6246C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3630F7"/>
    <w:rsid w:val="002B5BB1"/>
    <w:rsid w:val="002F1AE1"/>
    <w:rsid w:val="003630F7"/>
    <w:rsid w:val="00751078"/>
    <w:rsid w:val="00991C94"/>
    <w:rsid w:val="00BE6420"/>
    <w:rsid w:val="00FA5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991C9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991C9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563563">
      <w:bodyDiv w:val="1"/>
      <w:marLeft w:val="0"/>
      <w:marRight w:val="0"/>
      <w:marTop w:val="0"/>
      <w:marBottom w:val="0"/>
      <w:divBdr>
        <w:top w:val="none" w:sz="0" w:space="0" w:color="auto"/>
        <w:left w:val="none" w:sz="0" w:space="0" w:color="auto"/>
        <w:bottom w:val="none" w:sz="0" w:space="0" w:color="auto"/>
        <w:right w:val="none" w:sz="0" w:space="0" w:color="auto"/>
      </w:divBdr>
    </w:div>
    <w:div w:id="1523976103">
      <w:bodyDiv w:val="1"/>
      <w:marLeft w:val="0"/>
      <w:marRight w:val="0"/>
      <w:marTop w:val="0"/>
      <w:marBottom w:val="0"/>
      <w:divBdr>
        <w:top w:val="none" w:sz="0" w:space="0" w:color="auto"/>
        <w:left w:val="none" w:sz="0" w:space="0" w:color="auto"/>
        <w:bottom w:val="none" w:sz="0" w:space="0" w:color="auto"/>
        <w:right w:val="none" w:sz="0" w:space="0" w:color="auto"/>
      </w:divBdr>
    </w:div>
    <w:div w:id="1638955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Vandana</cp:lastModifiedBy>
  <cp:revision>4</cp:revision>
  <dcterms:created xsi:type="dcterms:W3CDTF">2021-02-11T12:55:00Z</dcterms:created>
  <dcterms:modified xsi:type="dcterms:W3CDTF">2021-02-11T16:13:00Z</dcterms:modified>
</cp:coreProperties>
</file>