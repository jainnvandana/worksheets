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155" w:rsidRDefault="00F27155">
      <w:pPr>
        <w:spacing w:before="4" w:line="160" w:lineRule="exact"/>
        <w:rPr>
          <w:sz w:val="16"/>
          <w:szCs w:val="16"/>
        </w:rPr>
      </w:pPr>
    </w:p>
    <w:p w:rsidR="00F27155" w:rsidRDefault="00F27155">
      <w:pPr>
        <w:spacing w:line="200" w:lineRule="exact"/>
      </w:pPr>
    </w:p>
    <w:p w:rsidR="00F27155" w:rsidRDefault="00F27155">
      <w:pPr>
        <w:spacing w:line="200" w:lineRule="exact"/>
      </w:pPr>
    </w:p>
    <w:p w:rsidR="00F27155" w:rsidRDefault="0003676C">
      <w:pPr>
        <w:spacing w:before="25" w:line="300" w:lineRule="exact"/>
        <w:ind w:left="3564"/>
        <w:rPr>
          <w:rFonts w:ascii="Arial" w:eastAsia="Arial" w:hAnsi="Arial" w:cs="Arial"/>
          <w:sz w:val="28"/>
          <w:szCs w:val="28"/>
        </w:rPr>
      </w:pPr>
      <w:r>
        <w:rPr>
          <w:rFonts w:ascii="Arial" w:eastAsia="Arial" w:hAnsi="Arial" w:cs="Arial"/>
          <w:b/>
          <w:position w:val="-1"/>
          <w:sz w:val="28"/>
          <w:szCs w:val="28"/>
          <w:u w:val="thick" w:color="000000"/>
        </w:rPr>
        <w:t>STATISTICS WORKSHEET-8</w:t>
      </w:r>
    </w:p>
    <w:p w:rsidR="00F27155" w:rsidRDefault="00F27155">
      <w:pPr>
        <w:spacing w:before="3" w:line="160" w:lineRule="exact"/>
        <w:rPr>
          <w:sz w:val="16"/>
          <w:szCs w:val="16"/>
        </w:rPr>
      </w:pPr>
    </w:p>
    <w:p w:rsidR="00F27155" w:rsidRDefault="0003676C">
      <w:pPr>
        <w:spacing w:before="32"/>
        <w:ind w:left="220" w:right="2504"/>
        <w:jc w:val="both"/>
        <w:rPr>
          <w:sz w:val="22"/>
          <w:szCs w:val="22"/>
        </w:rPr>
      </w:pPr>
      <w:r>
        <w:rPr>
          <w:b/>
          <w:sz w:val="22"/>
          <w:szCs w:val="22"/>
        </w:rPr>
        <w:t>Q1 to Q12 have only one correct answer. Choose the correct option to answer your question.</w:t>
      </w:r>
    </w:p>
    <w:p w:rsidR="00F27155" w:rsidRDefault="00F27155">
      <w:pPr>
        <w:spacing w:before="3" w:line="140" w:lineRule="exact"/>
        <w:rPr>
          <w:sz w:val="15"/>
          <w:szCs w:val="15"/>
        </w:rPr>
      </w:pPr>
    </w:p>
    <w:p w:rsidR="00F27155" w:rsidRDefault="0003676C">
      <w:pPr>
        <w:ind w:left="220" w:right="2527"/>
        <w:jc w:val="both"/>
        <w:rPr>
          <w:sz w:val="22"/>
          <w:szCs w:val="22"/>
        </w:rPr>
      </w:pPr>
      <w:r>
        <w:rPr>
          <w:sz w:val="22"/>
          <w:szCs w:val="22"/>
        </w:rPr>
        <w:t>1. In hypothesis testing, type II error is represented by β and the power of the test is 1−β then β is:</w:t>
      </w:r>
    </w:p>
    <w:p w:rsidR="00F27155" w:rsidRDefault="0003676C">
      <w:pPr>
        <w:spacing w:before="36"/>
        <w:ind w:left="220" w:right="6821"/>
        <w:jc w:val="both"/>
        <w:rPr>
          <w:sz w:val="22"/>
          <w:szCs w:val="22"/>
        </w:rPr>
      </w:pPr>
      <w:r>
        <w:pict>
          <v:group id="_x0000_s1027" style="position:absolute;left:0;text-align:left;margin-left:35.8pt;margin-top:7.5pt;width:523.4pt;height:523.05pt;z-index:-251659264;mso-position-horizontal-relative:page" coordorigin="716,150" coordsize="10468,10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23;top:150;width:10461;height:10461">
              <v:imagedata r:id="rId8" o:title=""/>
            </v:shape>
            <v:shape id="_x0000_s1028" style="position:absolute;left:720;top:3778;width:994;height:0" coordorigin="720,3778" coordsize="994,0" path="m720,3778r994,e" filled="f" strokeweight=".15578mm">
              <v:path arrowok="t"/>
            </v:shape>
            <w10:wrap anchorx="page"/>
          </v:group>
        </w:pict>
      </w:r>
      <w:r>
        <w:rPr>
          <w:position w:val="2"/>
          <w:sz w:val="22"/>
          <w:szCs w:val="22"/>
        </w:rPr>
        <w:t xml:space="preserve">a. The probability of rejecting </w:t>
      </w:r>
      <w:proofErr w:type="gramStart"/>
      <w:r>
        <w:rPr>
          <w:position w:val="2"/>
          <w:sz w:val="22"/>
          <w:szCs w:val="22"/>
        </w:rPr>
        <w:t>H</w:t>
      </w:r>
      <w:r>
        <w:rPr>
          <w:w w:val="99"/>
          <w:sz w:val="14"/>
          <w:szCs w:val="14"/>
        </w:rPr>
        <w:t>0</w:t>
      </w:r>
      <w:r>
        <w:rPr>
          <w:sz w:val="14"/>
          <w:szCs w:val="14"/>
        </w:rPr>
        <w:t xml:space="preserve">  </w:t>
      </w:r>
      <w:r>
        <w:rPr>
          <w:position w:val="2"/>
          <w:sz w:val="22"/>
          <w:szCs w:val="22"/>
        </w:rPr>
        <w:t>when</w:t>
      </w:r>
      <w:proofErr w:type="gramEnd"/>
      <w:r>
        <w:rPr>
          <w:position w:val="2"/>
          <w:sz w:val="22"/>
          <w:szCs w:val="22"/>
        </w:rPr>
        <w:t xml:space="preserve"> H</w:t>
      </w:r>
      <w:r>
        <w:rPr>
          <w:w w:val="99"/>
          <w:sz w:val="14"/>
          <w:szCs w:val="14"/>
        </w:rPr>
        <w:t>1</w:t>
      </w:r>
      <w:r>
        <w:rPr>
          <w:sz w:val="14"/>
          <w:szCs w:val="14"/>
        </w:rPr>
        <w:t xml:space="preserve">  </w:t>
      </w:r>
      <w:r>
        <w:rPr>
          <w:position w:val="2"/>
          <w:sz w:val="22"/>
          <w:szCs w:val="22"/>
        </w:rPr>
        <w:t>is true</w:t>
      </w:r>
    </w:p>
    <w:p w:rsidR="00F27155" w:rsidRDefault="0003676C">
      <w:pPr>
        <w:spacing w:before="37" w:line="272" w:lineRule="auto"/>
        <w:ind w:left="220" w:right="6228"/>
        <w:jc w:val="both"/>
        <w:rPr>
          <w:sz w:val="22"/>
          <w:szCs w:val="22"/>
        </w:rPr>
      </w:pPr>
      <w:bookmarkStart w:id="0" w:name="_GoBack"/>
      <w:bookmarkEnd w:id="0"/>
      <w:r w:rsidRPr="00D2729A">
        <w:rPr>
          <w:position w:val="2"/>
          <w:sz w:val="22"/>
          <w:szCs w:val="22"/>
          <w:highlight w:val="yellow"/>
        </w:rPr>
        <w:t xml:space="preserve">b. The probability of failing to reject </w:t>
      </w:r>
      <w:proofErr w:type="gramStart"/>
      <w:r w:rsidRPr="00D2729A">
        <w:rPr>
          <w:position w:val="2"/>
          <w:sz w:val="22"/>
          <w:szCs w:val="22"/>
          <w:highlight w:val="yellow"/>
        </w:rPr>
        <w:t>H</w:t>
      </w:r>
      <w:r w:rsidRPr="00D2729A">
        <w:rPr>
          <w:w w:val="99"/>
          <w:sz w:val="14"/>
          <w:szCs w:val="14"/>
          <w:highlight w:val="yellow"/>
        </w:rPr>
        <w:t>0</w:t>
      </w:r>
      <w:r w:rsidRPr="00D2729A">
        <w:rPr>
          <w:sz w:val="14"/>
          <w:szCs w:val="14"/>
          <w:highlight w:val="yellow"/>
        </w:rPr>
        <w:t xml:space="preserve">  </w:t>
      </w:r>
      <w:r w:rsidRPr="00D2729A">
        <w:rPr>
          <w:position w:val="2"/>
          <w:sz w:val="22"/>
          <w:szCs w:val="22"/>
          <w:highlight w:val="yellow"/>
        </w:rPr>
        <w:t>when</w:t>
      </w:r>
      <w:proofErr w:type="gramEnd"/>
      <w:r w:rsidRPr="00D2729A">
        <w:rPr>
          <w:position w:val="2"/>
          <w:sz w:val="22"/>
          <w:szCs w:val="22"/>
          <w:highlight w:val="yellow"/>
        </w:rPr>
        <w:t xml:space="preserve"> H</w:t>
      </w:r>
      <w:r w:rsidRPr="00D2729A">
        <w:rPr>
          <w:w w:val="99"/>
          <w:sz w:val="14"/>
          <w:szCs w:val="14"/>
          <w:highlight w:val="yellow"/>
        </w:rPr>
        <w:t>1</w:t>
      </w:r>
      <w:r w:rsidRPr="00D2729A">
        <w:rPr>
          <w:sz w:val="14"/>
          <w:szCs w:val="14"/>
          <w:highlight w:val="yellow"/>
        </w:rPr>
        <w:t xml:space="preserve">  </w:t>
      </w:r>
      <w:r w:rsidRPr="00D2729A">
        <w:rPr>
          <w:position w:val="2"/>
          <w:sz w:val="22"/>
          <w:szCs w:val="22"/>
          <w:highlight w:val="yellow"/>
        </w:rPr>
        <w:t>is true</w:t>
      </w:r>
      <w:r>
        <w:rPr>
          <w:position w:val="2"/>
          <w:sz w:val="22"/>
          <w:szCs w:val="22"/>
        </w:rPr>
        <w:t xml:space="preserve"> c. The probability of failing to reject </w:t>
      </w:r>
      <w:proofErr w:type="gramStart"/>
      <w:r>
        <w:rPr>
          <w:position w:val="2"/>
          <w:sz w:val="22"/>
          <w:szCs w:val="22"/>
        </w:rPr>
        <w:t>H</w:t>
      </w:r>
      <w:r>
        <w:rPr>
          <w:w w:val="99"/>
          <w:sz w:val="14"/>
          <w:szCs w:val="14"/>
        </w:rPr>
        <w:t>1</w:t>
      </w:r>
      <w:r>
        <w:rPr>
          <w:sz w:val="14"/>
          <w:szCs w:val="14"/>
        </w:rPr>
        <w:t xml:space="preserve">  </w:t>
      </w:r>
      <w:r>
        <w:rPr>
          <w:position w:val="2"/>
          <w:sz w:val="22"/>
          <w:szCs w:val="22"/>
        </w:rPr>
        <w:t>when</w:t>
      </w:r>
      <w:proofErr w:type="gramEnd"/>
      <w:r>
        <w:rPr>
          <w:position w:val="2"/>
          <w:sz w:val="22"/>
          <w:szCs w:val="22"/>
        </w:rPr>
        <w:t xml:space="preserve"> H</w:t>
      </w:r>
      <w:r>
        <w:rPr>
          <w:w w:val="99"/>
          <w:sz w:val="14"/>
          <w:szCs w:val="14"/>
        </w:rPr>
        <w:t>0</w:t>
      </w:r>
      <w:r>
        <w:rPr>
          <w:sz w:val="14"/>
          <w:szCs w:val="14"/>
        </w:rPr>
        <w:t xml:space="preserve">  </w:t>
      </w:r>
      <w:r>
        <w:rPr>
          <w:position w:val="2"/>
          <w:sz w:val="22"/>
          <w:szCs w:val="22"/>
        </w:rPr>
        <w:t xml:space="preserve">is true d. The probability of rejecting </w:t>
      </w:r>
      <w:proofErr w:type="gramStart"/>
      <w:r>
        <w:rPr>
          <w:position w:val="2"/>
          <w:sz w:val="22"/>
          <w:szCs w:val="22"/>
        </w:rPr>
        <w:t>H</w:t>
      </w:r>
      <w:r>
        <w:rPr>
          <w:w w:val="99"/>
          <w:sz w:val="14"/>
          <w:szCs w:val="14"/>
        </w:rPr>
        <w:t>0</w:t>
      </w:r>
      <w:r>
        <w:rPr>
          <w:sz w:val="14"/>
          <w:szCs w:val="14"/>
        </w:rPr>
        <w:t xml:space="preserve">  </w:t>
      </w:r>
      <w:r>
        <w:rPr>
          <w:position w:val="2"/>
          <w:sz w:val="22"/>
          <w:szCs w:val="22"/>
        </w:rPr>
        <w:t>when</w:t>
      </w:r>
      <w:proofErr w:type="gramEnd"/>
      <w:r>
        <w:rPr>
          <w:position w:val="2"/>
          <w:sz w:val="22"/>
          <w:szCs w:val="22"/>
        </w:rPr>
        <w:t xml:space="preserve"> H</w:t>
      </w:r>
      <w:r>
        <w:rPr>
          <w:w w:val="99"/>
          <w:sz w:val="14"/>
          <w:szCs w:val="14"/>
        </w:rPr>
        <w:t>1</w:t>
      </w:r>
      <w:r>
        <w:rPr>
          <w:sz w:val="14"/>
          <w:szCs w:val="14"/>
        </w:rPr>
        <w:t xml:space="preserve">  </w:t>
      </w:r>
      <w:r>
        <w:rPr>
          <w:position w:val="2"/>
          <w:sz w:val="22"/>
          <w:szCs w:val="22"/>
        </w:rPr>
        <w:t>is true</w:t>
      </w:r>
    </w:p>
    <w:p w:rsidR="00F27155" w:rsidRDefault="00F27155">
      <w:pPr>
        <w:spacing w:before="15" w:line="280" w:lineRule="exact"/>
        <w:rPr>
          <w:sz w:val="28"/>
          <w:szCs w:val="28"/>
        </w:rPr>
      </w:pPr>
    </w:p>
    <w:p w:rsidR="00F27155" w:rsidRDefault="0003676C">
      <w:pPr>
        <w:spacing w:line="276" w:lineRule="auto"/>
        <w:ind w:left="220" w:right="3153"/>
        <w:rPr>
          <w:sz w:val="22"/>
          <w:szCs w:val="22"/>
        </w:rPr>
      </w:pPr>
      <w:r>
        <w:rPr>
          <w:sz w:val="22"/>
          <w:szCs w:val="22"/>
        </w:rPr>
        <w:t>2. In hypothesis testing, the hypothesis which is tentatively assumed to be true is called the a. correct hypothesis</w:t>
      </w:r>
    </w:p>
    <w:p w:rsidR="00F27155" w:rsidRDefault="0003676C">
      <w:pPr>
        <w:spacing w:before="1"/>
        <w:ind w:left="220" w:right="9594"/>
        <w:jc w:val="both"/>
        <w:rPr>
          <w:sz w:val="22"/>
          <w:szCs w:val="22"/>
        </w:rPr>
      </w:pPr>
      <w:proofErr w:type="gramStart"/>
      <w:r w:rsidRPr="00AC4FD3">
        <w:rPr>
          <w:sz w:val="22"/>
          <w:szCs w:val="22"/>
          <w:highlight w:val="yellow"/>
        </w:rPr>
        <w:t>b</w:t>
      </w:r>
      <w:proofErr w:type="gramEnd"/>
      <w:r w:rsidRPr="00AC4FD3">
        <w:rPr>
          <w:sz w:val="22"/>
          <w:szCs w:val="22"/>
          <w:highlight w:val="yellow"/>
        </w:rPr>
        <w:t>. null hypothesis</w:t>
      </w:r>
    </w:p>
    <w:p w:rsidR="00F27155" w:rsidRDefault="0003676C">
      <w:pPr>
        <w:spacing w:before="37" w:line="275" w:lineRule="auto"/>
        <w:ind w:left="220" w:right="9016"/>
        <w:rPr>
          <w:sz w:val="22"/>
          <w:szCs w:val="22"/>
        </w:rPr>
      </w:pPr>
      <w:proofErr w:type="gramStart"/>
      <w:r>
        <w:rPr>
          <w:sz w:val="22"/>
          <w:szCs w:val="22"/>
        </w:rPr>
        <w:t>c</w:t>
      </w:r>
      <w:proofErr w:type="gramEnd"/>
      <w:r>
        <w:rPr>
          <w:sz w:val="22"/>
          <w:szCs w:val="22"/>
        </w:rPr>
        <w:t>. alternative hypothesis d. level of significance</w:t>
      </w:r>
    </w:p>
    <w:p w:rsidR="00F27155" w:rsidRDefault="00F27155">
      <w:pPr>
        <w:spacing w:before="14" w:line="280" w:lineRule="exact"/>
        <w:rPr>
          <w:sz w:val="28"/>
          <w:szCs w:val="28"/>
        </w:rPr>
      </w:pPr>
    </w:p>
    <w:p w:rsidR="00F27155" w:rsidRDefault="0003676C">
      <w:pPr>
        <w:spacing w:line="275" w:lineRule="auto"/>
        <w:ind w:left="1266" w:right="1343" w:hanging="1046"/>
        <w:rPr>
          <w:sz w:val="22"/>
          <w:szCs w:val="22"/>
        </w:rPr>
      </w:pPr>
      <w:r>
        <w:rPr>
          <w:sz w:val="22"/>
          <w:szCs w:val="22"/>
        </w:rPr>
        <w:t>3. When the null hypothesis has been true, but the sample information has resulted in the rejection of the null, a has been made</w:t>
      </w:r>
    </w:p>
    <w:p w:rsidR="00F27155" w:rsidRDefault="0003676C">
      <w:pPr>
        <w:spacing w:before="1" w:line="277" w:lineRule="auto"/>
        <w:ind w:left="220" w:right="9156"/>
        <w:rPr>
          <w:sz w:val="22"/>
          <w:szCs w:val="22"/>
        </w:rPr>
      </w:pPr>
      <w:proofErr w:type="gramStart"/>
      <w:r>
        <w:rPr>
          <w:sz w:val="22"/>
          <w:szCs w:val="22"/>
        </w:rPr>
        <w:t>a</w:t>
      </w:r>
      <w:proofErr w:type="gramEnd"/>
      <w:r>
        <w:rPr>
          <w:sz w:val="22"/>
          <w:szCs w:val="22"/>
        </w:rPr>
        <w:t>. level of significance b. Type II error</w:t>
      </w:r>
    </w:p>
    <w:p w:rsidR="00F27155" w:rsidRDefault="0003676C">
      <w:pPr>
        <w:spacing w:line="240" w:lineRule="exact"/>
        <w:ind w:left="220" w:right="9803"/>
        <w:jc w:val="both"/>
        <w:rPr>
          <w:sz w:val="22"/>
          <w:szCs w:val="22"/>
        </w:rPr>
      </w:pPr>
      <w:proofErr w:type="gramStart"/>
      <w:r>
        <w:rPr>
          <w:sz w:val="22"/>
          <w:szCs w:val="22"/>
        </w:rPr>
        <w:t>c</w:t>
      </w:r>
      <w:proofErr w:type="gramEnd"/>
      <w:r>
        <w:rPr>
          <w:sz w:val="22"/>
          <w:szCs w:val="22"/>
        </w:rPr>
        <w:t>. critical value</w:t>
      </w:r>
    </w:p>
    <w:p w:rsidR="00F27155" w:rsidRDefault="0003676C">
      <w:pPr>
        <w:spacing w:before="37"/>
        <w:ind w:left="220" w:right="9868"/>
        <w:jc w:val="both"/>
        <w:rPr>
          <w:sz w:val="22"/>
          <w:szCs w:val="22"/>
        </w:rPr>
      </w:pPr>
      <w:r w:rsidRPr="00AC4FD3">
        <w:rPr>
          <w:sz w:val="22"/>
          <w:szCs w:val="22"/>
          <w:highlight w:val="yellow"/>
        </w:rPr>
        <w:t>d.</w:t>
      </w:r>
      <w:r>
        <w:rPr>
          <w:sz w:val="22"/>
          <w:szCs w:val="22"/>
        </w:rPr>
        <w:t xml:space="preserve"> </w:t>
      </w:r>
      <w:r w:rsidRPr="00AC4FD3">
        <w:rPr>
          <w:sz w:val="22"/>
          <w:szCs w:val="22"/>
          <w:highlight w:val="yellow"/>
        </w:rPr>
        <w:t>Type I error</w:t>
      </w:r>
    </w:p>
    <w:p w:rsidR="00F27155" w:rsidRDefault="00F27155">
      <w:pPr>
        <w:spacing w:before="8" w:line="120" w:lineRule="exact"/>
        <w:rPr>
          <w:sz w:val="12"/>
          <w:szCs w:val="12"/>
        </w:rPr>
      </w:pPr>
    </w:p>
    <w:p w:rsidR="00F27155" w:rsidRDefault="00F27155">
      <w:pPr>
        <w:spacing w:line="200" w:lineRule="exact"/>
      </w:pPr>
    </w:p>
    <w:p w:rsidR="00F27155" w:rsidRDefault="0003676C">
      <w:pPr>
        <w:spacing w:line="277" w:lineRule="auto"/>
        <w:ind w:left="220" w:right="1086"/>
        <w:rPr>
          <w:sz w:val="22"/>
          <w:szCs w:val="22"/>
        </w:rPr>
      </w:pPr>
      <w:proofErr w:type="gramStart"/>
      <w:r>
        <w:rPr>
          <w:sz w:val="22"/>
          <w:szCs w:val="22"/>
        </w:rPr>
        <w:t>4.For</w:t>
      </w:r>
      <w:proofErr w:type="gramEnd"/>
      <w:r>
        <w:rPr>
          <w:sz w:val="22"/>
          <w:szCs w:val="22"/>
        </w:rPr>
        <w:t xml:space="preserve"> finding the p-value when the population sta</w:t>
      </w:r>
      <w:r>
        <w:rPr>
          <w:sz w:val="22"/>
          <w:szCs w:val="22"/>
        </w:rPr>
        <w:t>ndard deviation is unknown, if it is reasonable to assume that the population is normal, we use</w:t>
      </w:r>
    </w:p>
    <w:p w:rsidR="00F27155" w:rsidRDefault="0003676C">
      <w:pPr>
        <w:spacing w:line="240" w:lineRule="exact"/>
        <w:ind w:left="220" w:right="9452"/>
        <w:jc w:val="both"/>
        <w:rPr>
          <w:sz w:val="22"/>
          <w:szCs w:val="22"/>
        </w:rPr>
      </w:pPr>
      <w:proofErr w:type="gramStart"/>
      <w:r>
        <w:rPr>
          <w:sz w:val="22"/>
          <w:szCs w:val="22"/>
        </w:rPr>
        <w:t>a</w:t>
      </w:r>
      <w:proofErr w:type="gramEnd"/>
      <w:r>
        <w:rPr>
          <w:sz w:val="22"/>
          <w:szCs w:val="22"/>
        </w:rPr>
        <w:t>. the z distribution</w:t>
      </w:r>
    </w:p>
    <w:p w:rsidR="00F27155" w:rsidRDefault="0003676C">
      <w:pPr>
        <w:spacing w:before="37" w:line="275" w:lineRule="auto"/>
        <w:ind w:left="220" w:right="6777"/>
        <w:jc w:val="both"/>
        <w:rPr>
          <w:sz w:val="22"/>
          <w:szCs w:val="22"/>
        </w:rPr>
      </w:pPr>
      <w:proofErr w:type="gramStart"/>
      <w:r w:rsidRPr="00AC4FD3">
        <w:rPr>
          <w:sz w:val="22"/>
          <w:szCs w:val="22"/>
          <w:highlight w:val="yellow"/>
        </w:rPr>
        <w:t>b</w:t>
      </w:r>
      <w:proofErr w:type="gramEnd"/>
      <w:r w:rsidRPr="00AC4FD3">
        <w:rPr>
          <w:sz w:val="22"/>
          <w:szCs w:val="22"/>
          <w:highlight w:val="yellow"/>
        </w:rPr>
        <w:t>.</w:t>
      </w:r>
      <w:r>
        <w:rPr>
          <w:sz w:val="22"/>
          <w:szCs w:val="22"/>
        </w:rPr>
        <w:t xml:space="preserve"> </w:t>
      </w:r>
      <w:r w:rsidRPr="00AC4FD3">
        <w:rPr>
          <w:sz w:val="22"/>
          <w:szCs w:val="22"/>
          <w:highlight w:val="yellow"/>
        </w:rPr>
        <w:t>the t distribution with n - 1 degrees of freedom</w:t>
      </w:r>
      <w:r>
        <w:rPr>
          <w:sz w:val="22"/>
          <w:szCs w:val="22"/>
        </w:rPr>
        <w:t xml:space="preserve"> c. the t distribution with n + 1 degrees of freedom d. none of the above</w:t>
      </w:r>
    </w:p>
    <w:p w:rsidR="00F27155" w:rsidRDefault="00F27155">
      <w:pPr>
        <w:spacing w:before="14" w:line="280" w:lineRule="exact"/>
        <w:rPr>
          <w:sz w:val="28"/>
          <w:szCs w:val="28"/>
        </w:rPr>
      </w:pPr>
    </w:p>
    <w:p w:rsidR="00F27155" w:rsidRDefault="0003676C">
      <w:pPr>
        <w:spacing w:line="275" w:lineRule="auto"/>
        <w:ind w:left="220" w:right="8331"/>
        <w:jc w:val="both"/>
        <w:rPr>
          <w:sz w:val="22"/>
          <w:szCs w:val="22"/>
        </w:rPr>
      </w:pPr>
      <w:r>
        <w:rPr>
          <w:sz w:val="22"/>
          <w:szCs w:val="22"/>
        </w:rPr>
        <w:t xml:space="preserve">5. A Type II error is the error of </w:t>
      </w:r>
      <w:r w:rsidRPr="00AC4FD3">
        <w:rPr>
          <w:sz w:val="22"/>
          <w:szCs w:val="22"/>
          <w:highlight w:val="yellow"/>
        </w:rPr>
        <w:t>a. accepting Ho when it is false</w:t>
      </w:r>
      <w:r>
        <w:rPr>
          <w:sz w:val="22"/>
          <w:szCs w:val="22"/>
        </w:rPr>
        <w:t xml:space="preserve"> b. accepting Ho when it is true</w:t>
      </w:r>
    </w:p>
    <w:p w:rsidR="00F27155" w:rsidRDefault="0003676C">
      <w:pPr>
        <w:spacing w:before="3" w:line="276" w:lineRule="auto"/>
        <w:ind w:left="220" w:right="8465"/>
        <w:rPr>
          <w:sz w:val="22"/>
          <w:szCs w:val="22"/>
        </w:rPr>
      </w:pPr>
      <w:proofErr w:type="gramStart"/>
      <w:r>
        <w:rPr>
          <w:sz w:val="22"/>
          <w:szCs w:val="22"/>
        </w:rPr>
        <w:t>c</w:t>
      </w:r>
      <w:proofErr w:type="gramEnd"/>
      <w:r>
        <w:rPr>
          <w:sz w:val="22"/>
          <w:szCs w:val="22"/>
        </w:rPr>
        <w:t>. rejecting Ho when it is false d. rejecting Ho when it is true</w:t>
      </w:r>
    </w:p>
    <w:p w:rsidR="00F27155" w:rsidRDefault="00F27155">
      <w:pPr>
        <w:spacing w:before="11" w:line="280" w:lineRule="exact"/>
        <w:rPr>
          <w:sz w:val="28"/>
          <w:szCs w:val="28"/>
        </w:rPr>
      </w:pPr>
    </w:p>
    <w:p w:rsidR="00F27155" w:rsidRDefault="0003676C">
      <w:pPr>
        <w:spacing w:line="275" w:lineRule="auto"/>
        <w:ind w:left="220" w:right="959"/>
        <w:rPr>
          <w:sz w:val="22"/>
          <w:szCs w:val="22"/>
        </w:rPr>
      </w:pPr>
      <w:r>
        <w:rPr>
          <w:sz w:val="22"/>
          <w:szCs w:val="22"/>
        </w:rPr>
        <w:t>6. A hypothesis test in which rejection of the null hypothesis occurs for values of the po</w:t>
      </w:r>
      <w:r>
        <w:rPr>
          <w:sz w:val="22"/>
          <w:szCs w:val="22"/>
        </w:rPr>
        <w:t>int estimator in either tail of the sampling distribution is called</w:t>
      </w:r>
    </w:p>
    <w:p w:rsidR="00F27155" w:rsidRDefault="0003676C">
      <w:pPr>
        <w:spacing w:before="3"/>
        <w:ind w:left="220" w:right="9282"/>
        <w:jc w:val="both"/>
        <w:rPr>
          <w:sz w:val="22"/>
          <w:szCs w:val="22"/>
        </w:rPr>
      </w:pPr>
      <w:proofErr w:type="gramStart"/>
      <w:r>
        <w:rPr>
          <w:sz w:val="22"/>
          <w:szCs w:val="22"/>
        </w:rPr>
        <w:t>a</w:t>
      </w:r>
      <w:proofErr w:type="gramEnd"/>
      <w:r>
        <w:rPr>
          <w:sz w:val="22"/>
          <w:szCs w:val="22"/>
        </w:rPr>
        <w:t>. the null hypothesis</w:t>
      </w:r>
    </w:p>
    <w:p w:rsidR="00F27155" w:rsidRDefault="0003676C">
      <w:pPr>
        <w:spacing w:before="37" w:line="275" w:lineRule="auto"/>
        <w:ind w:left="220" w:right="8680"/>
        <w:rPr>
          <w:sz w:val="22"/>
          <w:szCs w:val="22"/>
        </w:rPr>
      </w:pPr>
      <w:proofErr w:type="gramStart"/>
      <w:r>
        <w:rPr>
          <w:sz w:val="22"/>
          <w:szCs w:val="22"/>
        </w:rPr>
        <w:t>b</w:t>
      </w:r>
      <w:proofErr w:type="gramEnd"/>
      <w:r>
        <w:rPr>
          <w:sz w:val="22"/>
          <w:szCs w:val="22"/>
        </w:rPr>
        <w:t>. the alternative hypothesis c. a one-tailed test</w:t>
      </w:r>
    </w:p>
    <w:p w:rsidR="00F27155" w:rsidRDefault="0003676C">
      <w:pPr>
        <w:spacing w:before="1"/>
        <w:ind w:left="220" w:right="9527"/>
        <w:jc w:val="both"/>
        <w:rPr>
          <w:sz w:val="22"/>
          <w:szCs w:val="22"/>
        </w:rPr>
        <w:sectPr w:rsidR="00F27155">
          <w:headerReference w:type="default" r:id="rId9"/>
          <w:footerReference w:type="default" r:id="rId10"/>
          <w:pgSz w:w="11920" w:h="16840"/>
          <w:pgMar w:top="1060" w:right="0" w:bottom="280" w:left="500" w:header="545" w:footer="1113" w:gutter="0"/>
          <w:cols w:space="720"/>
        </w:sectPr>
      </w:pPr>
      <w:proofErr w:type="gramStart"/>
      <w:r w:rsidRPr="00AC4FD3">
        <w:rPr>
          <w:sz w:val="22"/>
          <w:szCs w:val="22"/>
          <w:highlight w:val="yellow"/>
        </w:rPr>
        <w:t>d</w:t>
      </w:r>
      <w:proofErr w:type="gramEnd"/>
      <w:r w:rsidRPr="00AC4FD3">
        <w:rPr>
          <w:sz w:val="22"/>
          <w:szCs w:val="22"/>
          <w:highlight w:val="yellow"/>
        </w:rPr>
        <w:t>. a two-tailed test</w:t>
      </w:r>
    </w:p>
    <w:p w:rsidR="00F27155" w:rsidRDefault="00F27155">
      <w:pPr>
        <w:spacing w:line="200" w:lineRule="exact"/>
      </w:pPr>
    </w:p>
    <w:p w:rsidR="00F27155" w:rsidRDefault="00F27155">
      <w:pPr>
        <w:spacing w:line="200" w:lineRule="exact"/>
      </w:pPr>
    </w:p>
    <w:p w:rsidR="00F27155" w:rsidRDefault="00F27155">
      <w:pPr>
        <w:spacing w:before="8" w:line="280" w:lineRule="exact"/>
        <w:rPr>
          <w:sz w:val="28"/>
          <w:szCs w:val="28"/>
        </w:rPr>
      </w:pPr>
    </w:p>
    <w:p w:rsidR="00F27155" w:rsidRDefault="0003676C">
      <w:pPr>
        <w:spacing w:before="32" w:line="275" w:lineRule="auto"/>
        <w:ind w:left="220" w:right="6690"/>
        <w:rPr>
          <w:sz w:val="22"/>
          <w:szCs w:val="22"/>
        </w:rPr>
      </w:pPr>
      <w:r>
        <w:rPr>
          <w:sz w:val="22"/>
          <w:szCs w:val="22"/>
        </w:rPr>
        <w:t>7. In hypothesis testing, the level of significance is a. the probability of committing a Type II error</w:t>
      </w:r>
    </w:p>
    <w:p w:rsidR="00F27155" w:rsidRDefault="0003676C">
      <w:pPr>
        <w:spacing w:before="1"/>
        <w:ind w:left="220"/>
        <w:rPr>
          <w:sz w:val="22"/>
          <w:szCs w:val="22"/>
        </w:rPr>
      </w:pPr>
      <w:proofErr w:type="gramStart"/>
      <w:r>
        <w:rPr>
          <w:sz w:val="22"/>
          <w:szCs w:val="22"/>
        </w:rPr>
        <w:t>b</w:t>
      </w:r>
      <w:proofErr w:type="gramEnd"/>
      <w:r>
        <w:rPr>
          <w:sz w:val="22"/>
          <w:szCs w:val="22"/>
        </w:rPr>
        <w:t>. the probability of committing a Type I error</w:t>
      </w:r>
    </w:p>
    <w:p w:rsidR="00F27155" w:rsidRDefault="0003676C">
      <w:pPr>
        <w:spacing w:before="37" w:line="275" w:lineRule="auto"/>
        <w:ind w:left="220" w:right="3447"/>
        <w:rPr>
          <w:sz w:val="22"/>
          <w:szCs w:val="22"/>
        </w:rPr>
      </w:pPr>
      <w:r w:rsidRPr="001C4662">
        <w:rPr>
          <w:highlight w:val="yellow"/>
        </w:rPr>
        <w:pict>
          <v:shape id="_x0000_s1026" type="#_x0000_t75" style="position:absolute;left:0;text-align:left;margin-left:36.15pt;margin-top:17.7pt;width:523.05pt;height:523.05pt;z-index:-251658240;mso-position-horizontal-relative:page">
            <v:imagedata r:id="rId8" o:title=""/>
            <w10:wrap anchorx="page"/>
          </v:shape>
        </w:pict>
      </w:r>
      <w:proofErr w:type="gramStart"/>
      <w:r w:rsidRPr="001C4662">
        <w:rPr>
          <w:sz w:val="22"/>
          <w:szCs w:val="22"/>
          <w:highlight w:val="yellow"/>
        </w:rPr>
        <w:t>c</w:t>
      </w:r>
      <w:proofErr w:type="gramEnd"/>
      <w:r w:rsidRPr="001C4662">
        <w:rPr>
          <w:sz w:val="22"/>
          <w:szCs w:val="22"/>
          <w:highlight w:val="yellow"/>
        </w:rPr>
        <w:t>. the probability of either a Type I or Type II, depending on the hypothesis t</w:t>
      </w:r>
      <w:r w:rsidRPr="001C4662">
        <w:rPr>
          <w:sz w:val="22"/>
          <w:szCs w:val="22"/>
          <w:highlight w:val="yellow"/>
        </w:rPr>
        <w:t>o be tested</w:t>
      </w:r>
      <w:r>
        <w:rPr>
          <w:sz w:val="22"/>
          <w:szCs w:val="22"/>
        </w:rPr>
        <w:t xml:space="preserve"> d. none of the above</w:t>
      </w:r>
    </w:p>
    <w:p w:rsidR="00F27155" w:rsidRDefault="00F27155">
      <w:pPr>
        <w:spacing w:before="14" w:line="280" w:lineRule="exact"/>
        <w:rPr>
          <w:sz w:val="28"/>
          <w:szCs w:val="28"/>
        </w:rPr>
      </w:pPr>
    </w:p>
    <w:p w:rsidR="00F27155" w:rsidRDefault="0003676C">
      <w:pPr>
        <w:ind w:left="220"/>
        <w:rPr>
          <w:sz w:val="22"/>
          <w:szCs w:val="22"/>
        </w:rPr>
      </w:pPr>
      <w:r>
        <w:rPr>
          <w:sz w:val="22"/>
          <w:szCs w:val="22"/>
        </w:rPr>
        <w:t>8. In hypothesis testing, b is</w:t>
      </w:r>
    </w:p>
    <w:p w:rsidR="00F27155" w:rsidRDefault="0003676C">
      <w:pPr>
        <w:spacing w:before="37" w:line="275" w:lineRule="auto"/>
        <w:ind w:left="220" w:right="6999"/>
        <w:rPr>
          <w:sz w:val="22"/>
          <w:szCs w:val="22"/>
        </w:rPr>
      </w:pPr>
      <w:proofErr w:type="gramStart"/>
      <w:r w:rsidRPr="00AC4FD3">
        <w:rPr>
          <w:sz w:val="22"/>
          <w:szCs w:val="22"/>
          <w:highlight w:val="yellow"/>
        </w:rPr>
        <w:t>a</w:t>
      </w:r>
      <w:proofErr w:type="gramEnd"/>
      <w:r w:rsidRPr="00AC4FD3">
        <w:rPr>
          <w:sz w:val="22"/>
          <w:szCs w:val="22"/>
          <w:highlight w:val="yellow"/>
        </w:rPr>
        <w:t>. the probability of committing a Type II error</w:t>
      </w:r>
      <w:r>
        <w:rPr>
          <w:sz w:val="22"/>
          <w:szCs w:val="22"/>
        </w:rPr>
        <w:t xml:space="preserve"> b. the probability of committing a Type I error</w:t>
      </w:r>
    </w:p>
    <w:p w:rsidR="00F27155" w:rsidRDefault="0003676C">
      <w:pPr>
        <w:spacing w:before="3" w:line="276" w:lineRule="auto"/>
        <w:ind w:left="220" w:right="3653"/>
        <w:rPr>
          <w:sz w:val="22"/>
          <w:szCs w:val="22"/>
        </w:rPr>
      </w:pPr>
      <w:proofErr w:type="gramStart"/>
      <w:r>
        <w:rPr>
          <w:sz w:val="22"/>
          <w:szCs w:val="22"/>
        </w:rPr>
        <w:t>c</w:t>
      </w:r>
      <w:proofErr w:type="gramEnd"/>
      <w:r>
        <w:rPr>
          <w:sz w:val="22"/>
          <w:szCs w:val="22"/>
        </w:rPr>
        <w:t>. the probability of either a Type I or Type II, depending on the hypothesis to be test d. no</w:t>
      </w:r>
      <w:r>
        <w:rPr>
          <w:sz w:val="22"/>
          <w:szCs w:val="22"/>
        </w:rPr>
        <w:t>ne of the above</w:t>
      </w:r>
    </w:p>
    <w:p w:rsidR="00F27155" w:rsidRDefault="00F27155">
      <w:pPr>
        <w:spacing w:before="11" w:line="280" w:lineRule="exact"/>
        <w:rPr>
          <w:sz w:val="28"/>
          <w:szCs w:val="28"/>
        </w:rPr>
      </w:pPr>
    </w:p>
    <w:p w:rsidR="00F27155" w:rsidRDefault="0003676C">
      <w:pPr>
        <w:ind w:left="220"/>
        <w:rPr>
          <w:sz w:val="22"/>
          <w:szCs w:val="22"/>
        </w:rPr>
      </w:pPr>
      <w:r>
        <w:rPr>
          <w:sz w:val="22"/>
          <w:szCs w:val="22"/>
        </w:rPr>
        <w:t>9. When testing the following hypotheses at an α level of significance</w:t>
      </w:r>
    </w:p>
    <w:p w:rsidR="00F27155" w:rsidRDefault="0003676C">
      <w:pPr>
        <w:spacing w:before="36"/>
        <w:ind w:left="220"/>
        <w:rPr>
          <w:sz w:val="22"/>
          <w:szCs w:val="22"/>
        </w:rPr>
      </w:pPr>
      <w:r>
        <w:rPr>
          <w:position w:val="2"/>
          <w:sz w:val="22"/>
          <w:szCs w:val="22"/>
        </w:rPr>
        <w:t>H</w:t>
      </w:r>
      <w:r>
        <w:rPr>
          <w:w w:val="99"/>
          <w:sz w:val="14"/>
          <w:szCs w:val="14"/>
        </w:rPr>
        <w:t>0</w:t>
      </w:r>
      <w:r>
        <w:rPr>
          <w:position w:val="2"/>
          <w:sz w:val="22"/>
          <w:szCs w:val="22"/>
        </w:rPr>
        <w:t>: p = 0.7</w:t>
      </w:r>
    </w:p>
    <w:p w:rsidR="00F27155" w:rsidRDefault="0003676C">
      <w:pPr>
        <w:spacing w:before="37"/>
        <w:ind w:left="220"/>
        <w:rPr>
          <w:sz w:val="22"/>
          <w:szCs w:val="22"/>
        </w:rPr>
      </w:pPr>
      <w:r>
        <w:rPr>
          <w:position w:val="2"/>
          <w:sz w:val="22"/>
          <w:szCs w:val="22"/>
        </w:rPr>
        <w:t>H</w:t>
      </w:r>
      <w:r>
        <w:rPr>
          <w:w w:val="99"/>
          <w:sz w:val="14"/>
          <w:szCs w:val="14"/>
        </w:rPr>
        <w:t>1</w:t>
      </w:r>
      <w:r>
        <w:rPr>
          <w:position w:val="2"/>
          <w:sz w:val="22"/>
          <w:szCs w:val="22"/>
        </w:rPr>
        <w:t>: p &gt; 0.7</w:t>
      </w:r>
    </w:p>
    <w:p w:rsidR="00F27155" w:rsidRDefault="0003676C">
      <w:pPr>
        <w:spacing w:before="35" w:line="274" w:lineRule="auto"/>
        <w:ind w:left="220" w:right="6013"/>
        <w:rPr>
          <w:sz w:val="14"/>
          <w:szCs w:val="14"/>
        </w:rPr>
      </w:pPr>
      <w:r>
        <w:rPr>
          <w:sz w:val="22"/>
          <w:szCs w:val="22"/>
        </w:rPr>
        <w:t xml:space="preserve">The null hypothesis will be rejected if the test statistic Z is </w:t>
      </w:r>
      <w:r>
        <w:rPr>
          <w:position w:val="2"/>
          <w:sz w:val="22"/>
          <w:szCs w:val="22"/>
        </w:rPr>
        <w:t>a. z &gt; z</w:t>
      </w:r>
      <w:r>
        <w:rPr>
          <w:w w:val="99"/>
          <w:sz w:val="14"/>
          <w:szCs w:val="14"/>
        </w:rPr>
        <w:t>α</w:t>
      </w:r>
    </w:p>
    <w:p w:rsidR="00F27155" w:rsidRDefault="0003676C">
      <w:pPr>
        <w:spacing w:line="240" w:lineRule="exact"/>
        <w:ind w:left="220"/>
        <w:rPr>
          <w:sz w:val="14"/>
          <w:szCs w:val="14"/>
        </w:rPr>
      </w:pPr>
      <w:proofErr w:type="gramStart"/>
      <w:r w:rsidRPr="00D2729A">
        <w:rPr>
          <w:sz w:val="22"/>
          <w:szCs w:val="22"/>
          <w:highlight w:val="yellow"/>
        </w:rPr>
        <w:t>b</w:t>
      </w:r>
      <w:proofErr w:type="gramEnd"/>
      <w:r w:rsidRPr="00D2729A">
        <w:rPr>
          <w:sz w:val="22"/>
          <w:szCs w:val="22"/>
          <w:highlight w:val="yellow"/>
        </w:rPr>
        <w:t>. z &lt; z</w:t>
      </w:r>
      <w:r w:rsidRPr="00D2729A">
        <w:rPr>
          <w:w w:val="99"/>
          <w:position w:val="-2"/>
          <w:sz w:val="14"/>
          <w:szCs w:val="14"/>
          <w:highlight w:val="yellow"/>
        </w:rPr>
        <w:t>α</w:t>
      </w:r>
    </w:p>
    <w:p w:rsidR="00F27155" w:rsidRDefault="0003676C">
      <w:pPr>
        <w:spacing w:before="38"/>
        <w:ind w:left="220"/>
        <w:rPr>
          <w:sz w:val="22"/>
          <w:szCs w:val="22"/>
        </w:rPr>
      </w:pPr>
      <w:proofErr w:type="gramStart"/>
      <w:r>
        <w:rPr>
          <w:sz w:val="22"/>
          <w:szCs w:val="22"/>
        </w:rPr>
        <w:t>c</w:t>
      </w:r>
      <w:proofErr w:type="gramEnd"/>
      <w:r>
        <w:rPr>
          <w:sz w:val="22"/>
          <w:szCs w:val="22"/>
        </w:rPr>
        <w:t>. z &lt; -z</w:t>
      </w:r>
    </w:p>
    <w:p w:rsidR="00F27155" w:rsidRDefault="0003676C">
      <w:pPr>
        <w:spacing w:before="37"/>
        <w:ind w:left="220"/>
        <w:rPr>
          <w:sz w:val="22"/>
          <w:szCs w:val="22"/>
        </w:rPr>
      </w:pPr>
      <w:proofErr w:type="gramStart"/>
      <w:r w:rsidRPr="00D2729A">
        <w:rPr>
          <w:sz w:val="22"/>
          <w:szCs w:val="22"/>
        </w:rPr>
        <w:t>d</w:t>
      </w:r>
      <w:proofErr w:type="gramEnd"/>
      <w:r w:rsidRPr="00D2729A">
        <w:rPr>
          <w:sz w:val="22"/>
          <w:szCs w:val="22"/>
        </w:rPr>
        <w:t>. none of the above</w:t>
      </w:r>
    </w:p>
    <w:p w:rsidR="00F27155" w:rsidRDefault="00F27155">
      <w:pPr>
        <w:spacing w:before="8" w:line="120" w:lineRule="exact"/>
        <w:rPr>
          <w:sz w:val="12"/>
          <w:szCs w:val="12"/>
        </w:rPr>
      </w:pPr>
    </w:p>
    <w:p w:rsidR="00F27155" w:rsidRDefault="00F27155">
      <w:pPr>
        <w:spacing w:line="200" w:lineRule="exact"/>
      </w:pPr>
    </w:p>
    <w:p w:rsidR="00F27155" w:rsidRDefault="0003676C">
      <w:pPr>
        <w:ind w:left="220"/>
        <w:rPr>
          <w:sz w:val="22"/>
          <w:szCs w:val="22"/>
        </w:rPr>
      </w:pPr>
      <w:r>
        <w:rPr>
          <w:sz w:val="22"/>
          <w:szCs w:val="22"/>
        </w:rPr>
        <w:t>10. Which of the following does not need to be known in order to compute the P-value?</w:t>
      </w:r>
    </w:p>
    <w:p w:rsidR="00F27155" w:rsidRDefault="0003676C">
      <w:pPr>
        <w:spacing w:before="37" w:line="277" w:lineRule="auto"/>
        <w:ind w:left="220" w:right="6174"/>
        <w:rPr>
          <w:sz w:val="22"/>
          <w:szCs w:val="22"/>
        </w:rPr>
      </w:pPr>
      <w:proofErr w:type="gramStart"/>
      <w:r>
        <w:rPr>
          <w:sz w:val="22"/>
          <w:szCs w:val="22"/>
        </w:rPr>
        <w:t>a</w:t>
      </w:r>
      <w:proofErr w:type="gramEnd"/>
      <w:r>
        <w:rPr>
          <w:sz w:val="22"/>
          <w:szCs w:val="22"/>
        </w:rPr>
        <w:t>. knowledge of whether the test is one-tailed or two-tail b. the value of the test statistic</w:t>
      </w:r>
    </w:p>
    <w:p w:rsidR="00F27155" w:rsidRDefault="0003676C">
      <w:pPr>
        <w:spacing w:line="240" w:lineRule="exact"/>
        <w:ind w:left="220"/>
        <w:rPr>
          <w:sz w:val="22"/>
          <w:szCs w:val="22"/>
        </w:rPr>
      </w:pPr>
      <w:proofErr w:type="gramStart"/>
      <w:r>
        <w:rPr>
          <w:sz w:val="22"/>
          <w:szCs w:val="22"/>
        </w:rPr>
        <w:t>c</w:t>
      </w:r>
      <w:proofErr w:type="gramEnd"/>
      <w:r>
        <w:rPr>
          <w:sz w:val="22"/>
          <w:szCs w:val="22"/>
        </w:rPr>
        <w:t>. the level of significance</w:t>
      </w:r>
    </w:p>
    <w:p w:rsidR="00F27155" w:rsidRDefault="0003676C">
      <w:pPr>
        <w:spacing w:before="37"/>
        <w:ind w:left="220"/>
        <w:rPr>
          <w:sz w:val="22"/>
          <w:szCs w:val="22"/>
        </w:rPr>
      </w:pPr>
      <w:proofErr w:type="gramStart"/>
      <w:r w:rsidRPr="00D2729A">
        <w:rPr>
          <w:sz w:val="22"/>
          <w:szCs w:val="22"/>
          <w:highlight w:val="yellow"/>
        </w:rPr>
        <w:t>d. All of the above are</w:t>
      </w:r>
      <w:proofErr w:type="gramEnd"/>
      <w:r w:rsidRPr="00D2729A">
        <w:rPr>
          <w:sz w:val="22"/>
          <w:szCs w:val="22"/>
          <w:highlight w:val="yellow"/>
        </w:rPr>
        <w:t xml:space="preserve"> needed</w:t>
      </w:r>
    </w:p>
    <w:p w:rsidR="00F27155" w:rsidRDefault="00F27155">
      <w:pPr>
        <w:spacing w:line="120" w:lineRule="exact"/>
        <w:rPr>
          <w:sz w:val="13"/>
          <w:szCs w:val="13"/>
        </w:rPr>
      </w:pPr>
    </w:p>
    <w:p w:rsidR="00F27155" w:rsidRDefault="00F27155">
      <w:pPr>
        <w:spacing w:line="200" w:lineRule="exact"/>
      </w:pPr>
    </w:p>
    <w:p w:rsidR="00F27155" w:rsidRDefault="0003676C">
      <w:pPr>
        <w:spacing w:line="275" w:lineRule="auto"/>
        <w:ind w:left="220" w:right="2684"/>
        <w:rPr>
          <w:sz w:val="22"/>
          <w:szCs w:val="22"/>
        </w:rPr>
      </w:pPr>
      <w:r>
        <w:rPr>
          <w:sz w:val="22"/>
          <w:szCs w:val="22"/>
        </w:rPr>
        <w:t>11. The maximu</w:t>
      </w:r>
      <w:r>
        <w:rPr>
          <w:sz w:val="22"/>
          <w:szCs w:val="22"/>
        </w:rPr>
        <w:t xml:space="preserve">m probability of a Type I error that the decision maker will tolerate is called the </w:t>
      </w:r>
      <w:r w:rsidRPr="00D2729A">
        <w:rPr>
          <w:sz w:val="22"/>
          <w:szCs w:val="22"/>
          <w:highlight w:val="yellow"/>
        </w:rPr>
        <w:t>a. level of significance</w:t>
      </w:r>
    </w:p>
    <w:p w:rsidR="00F27155" w:rsidRDefault="0003676C">
      <w:pPr>
        <w:spacing w:before="1" w:line="275" w:lineRule="auto"/>
        <w:ind w:left="220" w:right="9676"/>
        <w:rPr>
          <w:sz w:val="22"/>
          <w:szCs w:val="22"/>
        </w:rPr>
      </w:pPr>
      <w:proofErr w:type="gramStart"/>
      <w:r>
        <w:rPr>
          <w:sz w:val="22"/>
          <w:szCs w:val="22"/>
        </w:rPr>
        <w:t>b</w:t>
      </w:r>
      <w:proofErr w:type="gramEnd"/>
      <w:r>
        <w:rPr>
          <w:sz w:val="22"/>
          <w:szCs w:val="22"/>
        </w:rPr>
        <w:t>. critical value c. decision value</w:t>
      </w:r>
    </w:p>
    <w:p w:rsidR="00F27155" w:rsidRDefault="0003676C">
      <w:pPr>
        <w:spacing w:before="1"/>
        <w:ind w:left="220"/>
        <w:rPr>
          <w:sz w:val="22"/>
          <w:szCs w:val="22"/>
        </w:rPr>
      </w:pPr>
      <w:proofErr w:type="gramStart"/>
      <w:r>
        <w:rPr>
          <w:sz w:val="22"/>
          <w:szCs w:val="22"/>
        </w:rPr>
        <w:t>d</w:t>
      </w:r>
      <w:proofErr w:type="gramEnd"/>
      <w:r>
        <w:rPr>
          <w:sz w:val="22"/>
          <w:szCs w:val="22"/>
        </w:rPr>
        <w:t>. probability value</w:t>
      </w:r>
    </w:p>
    <w:p w:rsidR="00F27155" w:rsidRDefault="00F27155">
      <w:pPr>
        <w:spacing w:before="1" w:line="120" w:lineRule="exact"/>
        <w:rPr>
          <w:sz w:val="13"/>
          <w:szCs w:val="13"/>
        </w:rPr>
      </w:pPr>
    </w:p>
    <w:p w:rsidR="00F27155" w:rsidRDefault="00F27155">
      <w:pPr>
        <w:spacing w:line="200" w:lineRule="exact"/>
      </w:pPr>
    </w:p>
    <w:p w:rsidR="00F27155" w:rsidRDefault="0003676C">
      <w:pPr>
        <w:spacing w:line="275" w:lineRule="auto"/>
        <w:ind w:left="220" w:right="5045"/>
        <w:rPr>
          <w:sz w:val="22"/>
          <w:szCs w:val="22"/>
        </w:rPr>
      </w:pPr>
      <w:r>
        <w:rPr>
          <w:sz w:val="22"/>
          <w:szCs w:val="22"/>
        </w:rPr>
        <w:t>12. For t distribution, increasing the sample size, the effect will be on</w:t>
      </w:r>
      <w:r>
        <w:rPr>
          <w:sz w:val="22"/>
          <w:szCs w:val="22"/>
        </w:rPr>
        <w:t xml:space="preserve"> a. Degrees of Freedom</w:t>
      </w:r>
    </w:p>
    <w:p w:rsidR="00F27155" w:rsidRDefault="0003676C">
      <w:pPr>
        <w:spacing w:before="1"/>
        <w:ind w:left="220"/>
        <w:rPr>
          <w:sz w:val="22"/>
          <w:szCs w:val="22"/>
        </w:rPr>
      </w:pPr>
      <w:r>
        <w:rPr>
          <w:sz w:val="22"/>
          <w:szCs w:val="22"/>
        </w:rPr>
        <w:t>b. The t-ratio</w:t>
      </w:r>
    </w:p>
    <w:p w:rsidR="00F27155" w:rsidRDefault="0003676C">
      <w:pPr>
        <w:spacing w:before="37" w:line="277" w:lineRule="auto"/>
        <w:ind w:left="220" w:right="8436"/>
        <w:rPr>
          <w:sz w:val="22"/>
          <w:szCs w:val="22"/>
        </w:rPr>
      </w:pPr>
      <w:r w:rsidRPr="00D2729A">
        <w:rPr>
          <w:sz w:val="22"/>
          <w:szCs w:val="22"/>
          <w:highlight w:val="yellow"/>
        </w:rPr>
        <w:t>c. Standard Error of the Means</w:t>
      </w:r>
      <w:r>
        <w:rPr>
          <w:sz w:val="22"/>
          <w:szCs w:val="22"/>
        </w:rPr>
        <w:t xml:space="preserve"> d. All of the Above</w:t>
      </w:r>
    </w:p>
    <w:p w:rsidR="00F27155" w:rsidRDefault="00F27155">
      <w:pPr>
        <w:spacing w:before="10" w:line="280" w:lineRule="exact"/>
        <w:rPr>
          <w:sz w:val="28"/>
          <w:szCs w:val="28"/>
        </w:rPr>
      </w:pPr>
    </w:p>
    <w:p w:rsidR="00F27155" w:rsidRDefault="0003676C">
      <w:pPr>
        <w:ind w:left="220"/>
        <w:rPr>
          <w:sz w:val="22"/>
          <w:szCs w:val="22"/>
        </w:rPr>
      </w:pPr>
      <w:r>
        <w:rPr>
          <w:b/>
          <w:sz w:val="22"/>
          <w:szCs w:val="22"/>
        </w:rPr>
        <w:t xml:space="preserve">Q13 to Q15 are subjective answers type questions. </w:t>
      </w:r>
      <w:proofErr w:type="gramStart"/>
      <w:r>
        <w:rPr>
          <w:b/>
          <w:sz w:val="22"/>
          <w:szCs w:val="22"/>
        </w:rPr>
        <w:t>Answers them in their own words briefly</w:t>
      </w:r>
      <w:r>
        <w:rPr>
          <w:sz w:val="22"/>
          <w:szCs w:val="22"/>
        </w:rPr>
        <w:t>.</w:t>
      </w:r>
      <w:proofErr w:type="gramEnd"/>
    </w:p>
    <w:p w:rsidR="00F27155" w:rsidRDefault="00F27155">
      <w:pPr>
        <w:spacing w:line="120" w:lineRule="exact"/>
        <w:rPr>
          <w:sz w:val="13"/>
          <w:szCs w:val="13"/>
        </w:rPr>
      </w:pPr>
    </w:p>
    <w:p w:rsidR="00F27155" w:rsidRDefault="00F27155">
      <w:pPr>
        <w:spacing w:line="200" w:lineRule="exact"/>
      </w:pPr>
    </w:p>
    <w:p w:rsidR="00F27155" w:rsidRDefault="0003676C">
      <w:pPr>
        <w:ind w:left="220"/>
        <w:rPr>
          <w:sz w:val="22"/>
          <w:szCs w:val="22"/>
        </w:rPr>
      </w:pPr>
      <w:r>
        <w:rPr>
          <w:sz w:val="22"/>
          <w:szCs w:val="22"/>
        </w:rPr>
        <w:t xml:space="preserve">13. What is </w:t>
      </w:r>
      <w:proofErr w:type="spellStart"/>
      <w:r>
        <w:rPr>
          <w:sz w:val="22"/>
          <w:szCs w:val="22"/>
        </w:rPr>
        <w:t>Anova</w:t>
      </w:r>
      <w:proofErr w:type="spellEnd"/>
      <w:r>
        <w:rPr>
          <w:sz w:val="22"/>
          <w:szCs w:val="22"/>
        </w:rPr>
        <w:t xml:space="preserve"> in SPSS?</w:t>
      </w:r>
    </w:p>
    <w:p w:rsidR="00785E37" w:rsidRDefault="00785E37">
      <w:pPr>
        <w:ind w:left="220"/>
        <w:rPr>
          <w:sz w:val="22"/>
          <w:szCs w:val="22"/>
        </w:rPr>
      </w:pPr>
      <w:r w:rsidRPr="00785E37">
        <w:rPr>
          <w:sz w:val="22"/>
          <w:szCs w:val="22"/>
        </w:rPr>
        <w:t>Analysis of Variance, i.e. ANOVA in SPSS, is used for examining the differences in the mean values of the dependent variable associated with the effect of the controlled independent variables, after taking into account the influence of the uncontrolled independent variables. Essentially, ANOVA in SPSS is used as the test of means for two or more populations.</w:t>
      </w:r>
    </w:p>
    <w:p w:rsidR="00785E37" w:rsidRDefault="00785E37">
      <w:pPr>
        <w:ind w:left="220"/>
        <w:rPr>
          <w:sz w:val="22"/>
          <w:szCs w:val="22"/>
        </w:rPr>
      </w:pPr>
    </w:p>
    <w:p w:rsidR="00F27155" w:rsidRDefault="0003676C">
      <w:pPr>
        <w:spacing w:before="37"/>
        <w:ind w:left="220"/>
        <w:rPr>
          <w:sz w:val="22"/>
          <w:szCs w:val="22"/>
        </w:rPr>
      </w:pPr>
      <w:r>
        <w:rPr>
          <w:sz w:val="22"/>
          <w:szCs w:val="22"/>
        </w:rPr>
        <w:t xml:space="preserve">14. What are the assumptions of </w:t>
      </w:r>
      <w:proofErr w:type="spellStart"/>
      <w:r>
        <w:rPr>
          <w:sz w:val="22"/>
          <w:szCs w:val="22"/>
        </w:rPr>
        <w:t>Anova</w:t>
      </w:r>
      <w:proofErr w:type="spellEnd"/>
      <w:r>
        <w:rPr>
          <w:sz w:val="22"/>
          <w:szCs w:val="22"/>
        </w:rPr>
        <w:t>?</w:t>
      </w:r>
    </w:p>
    <w:p w:rsidR="00785E37" w:rsidRPr="00785E37" w:rsidRDefault="00785E37" w:rsidP="00785E37">
      <w:pPr>
        <w:pStyle w:val="ListParagraph"/>
        <w:numPr>
          <w:ilvl w:val="0"/>
          <w:numId w:val="2"/>
        </w:numPr>
        <w:spacing w:before="37"/>
        <w:rPr>
          <w:sz w:val="22"/>
          <w:szCs w:val="22"/>
        </w:rPr>
      </w:pPr>
      <w:r w:rsidRPr="00785E37">
        <w:rPr>
          <w:sz w:val="22"/>
          <w:szCs w:val="22"/>
        </w:rPr>
        <w:t>Independent</w:t>
      </w:r>
      <w:r w:rsidRPr="00785E37">
        <w:rPr>
          <w:sz w:val="22"/>
          <w:szCs w:val="22"/>
        </w:rPr>
        <w:t xml:space="preserve"> observations: each record in the data must be a distinct and independent entity.*</w:t>
      </w:r>
    </w:p>
    <w:p w:rsidR="00785E37" w:rsidRPr="00785E37" w:rsidRDefault="00785E37" w:rsidP="00785E37">
      <w:pPr>
        <w:pStyle w:val="ListParagraph"/>
        <w:numPr>
          <w:ilvl w:val="0"/>
          <w:numId w:val="2"/>
        </w:numPr>
        <w:spacing w:before="37"/>
        <w:rPr>
          <w:sz w:val="22"/>
          <w:szCs w:val="22"/>
        </w:rPr>
      </w:pPr>
      <w:r w:rsidRPr="00785E37">
        <w:rPr>
          <w:sz w:val="22"/>
          <w:szCs w:val="22"/>
        </w:rPr>
        <w:lastRenderedPageBreak/>
        <w:t>Normality</w:t>
      </w:r>
      <w:r w:rsidRPr="00785E37">
        <w:rPr>
          <w:sz w:val="22"/>
          <w:szCs w:val="22"/>
        </w:rPr>
        <w:t>: the dependent variable is normally distributed in the population. Normality is not needed for reasonable sample sizes, say each n ≥ 25.</w:t>
      </w:r>
    </w:p>
    <w:p w:rsidR="00785E37" w:rsidRDefault="00785E37" w:rsidP="00785E37">
      <w:pPr>
        <w:pStyle w:val="ListParagraph"/>
        <w:numPr>
          <w:ilvl w:val="0"/>
          <w:numId w:val="2"/>
        </w:numPr>
        <w:spacing w:before="37"/>
        <w:rPr>
          <w:sz w:val="22"/>
          <w:szCs w:val="22"/>
        </w:rPr>
      </w:pPr>
      <w:r w:rsidRPr="00785E37">
        <w:rPr>
          <w:sz w:val="22"/>
          <w:szCs w:val="22"/>
        </w:rPr>
        <w:t>Homogeneity</w:t>
      </w:r>
      <w:r w:rsidRPr="00785E37">
        <w:rPr>
          <w:sz w:val="22"/>
          <w:szCs w:val="22"/>
        </w:rPr>
        <w:t xml:space="preserve">: the variance of the dependent variable must be equal in each subpopulation. Homogeneity is only needed for (sharply) unequal sample sizes. In this case, </w:t>
      </w:r>
      <w:proofErr w:type="spellStart"/>
      <w:r w:rsidRPr="00785E37">
        <w:rPr>
          <w:sz w:val="22"/>
          <w:szCs w:val="22"/>
        </w:rPr>
        <w:t>Levene's</w:t>
      </w:r>
      <w:proofErr w:type="spellEnd"/>
      <w:r w:rsidRPr="00785E37">
        <w:rPr>
          <w:sz w:val="22"/>
          <w:szCs w:val="22"/>
        </w:rPr>
        <w:t xml:space="preserve"> test can be used to see if homogeneity is met.</w:t>
      </w:r>
    </w:p>
    <w:p w:rsidR="00785E37" w:rsidRPr="00785E37" w:rsidRDefault="00785E37" w:rsidP="00785E37">
      <w:pPr>
        <w:pStyle w:val="ListParagraph"/>
        <w:spacing w:before="37"/>
        <w:ind w:left="940"/>
        <w:rPr>
          <w:sz w:val="22"/>
          <w:szCs w:val="22"/>
        </w:rPr>
      </w:pPr>
    </w:p>
    <w:p w:rsidR="00F27155" w:rsidRDefault="0003676C">
      <w:pPr>
        <w:spacing w:before="37"/>
        <w:ind w:left="220"/>
        <w:rPr>
          <w:sz w:val="22"/>
          <w:szCs w:val="22"/>
        </w:rPr>
      </w:pPr>
      <w:r>
        <w:rPr>
          <w:sz w:val="22"/>
          <w:szCs w:val="22"/>
        </w:rPr>
        <w:t>15. Wha</w:t>
      </w:r>
      <w:r>
        <w:rPr>
          <w:sz w:val="22"/>
          <w:szCs w:val="22"/>
        </w:rPr>
        <w:t xml:space="preserve">t is the difference between one way </w:t>
      </w:r>
      <w:proofErr w:type="spellStart"/>
      <w:r>
        <w:rPr>
          <w:sz w:val="22"/>
          <w:szCs w:val="22"/>
        </w:rPr>
        <w:t>Anova</w:t>
      </w:r>
      <w:proofErr w:type="spellEnd"/>
      <w:r>
        <w:rPr>
          <w:sz w:val="22"/>
          <w:szCs w:val="22"/>
        </w:rPr>
        <w:t xml:space="preserve"> and two </w:t>
      </w:r>
      <w:proofErr w:type="gramStart"/>
      <w:r>
        <w:rPr>
          <w:sz w:val="22"/>
          <w:szCs w:val="22"/>
        </w:rPr>
        <w:t>way</w:t>
      </w:r>
      <w:proofErr w:type="gramEnd"/>
      <w:r>
        <w:rPr>
          <w:sz w:val="22"/>
          <w:szCs w:val="22"/>
        </w:rPr>
        <w:t xml:space="preserve"> </w:t>
      </w:r>
      <w:proofErr w:type="spellStart"/>
      <w:r>
        <w:rPr>
          <w:sz w:val="22"/>
          <w:szCs w:val="22"/>
        </w:rPr>
        <w:t>Anova</w:t>
      </w:r>
      <w:proofErr w:type="spellEnd"/>
      <w:r>
        <w:rPr>
          <w:sz w:val="22"/>
          <w:szCs w:val="22"/>
        </w:rPr>
        <w:t>?</w:t>
      </w:r>
    </w:p>
    <w:p w:rsidR="00785E37" w:rsidRPr="00785E37" w:rsidRDefault="00785E37" w:rsidP="004553A8">
      <w:pPr>
        <w:spacing w:before="37"/>
        <w:ind w:left="220"/>
        <w:rPr>
          <w:sz w:val="22"/>
          <w:szCs w:val="22"/>
        </w:rPr>
      </w:pPr>
      <w:r w:rsidRPr="00785E37">
        <w:rPr>
          <w:sz w:val="22"/>
          <w:szCs w:val="22"/>
        </w:rPr>
        <w:t>The key differences between one-way and two-way ANOVA</w:t>
      </w:r>
      <w:r w:rsidR="004553A8">
        <w:rPr>
          <w:sz w:val="22"/>
          <w:szCs w:val="22"/>
        </w:rPr>
        <w:t xml:space="preserve"> are summarized clearly below. </w:t>
      </w:r>
    </w:p>
    <w:p w:rsidR="00785E37" w:rsidRPr="004553A8" w:rsidRDefault="00785E37" w:rsidP="004553A8">
      <w:pPr>
        <w:pStyle w:val="ListParagraph"/>
        <w:numPr>
          <w:ilvl w:val="0"/>
          <w:numId w:val="3"/>
        </w:numPr>
        <w:spacing w:before="37"/>
        <w:rPr>
          <w:sz w:val="22"/>
          <w:szCs w:val="22"/>
        </w:rPr>
      </w:pPr>
      <w:r w:rsidRPr="004553A8">
        <w:rPr>
          <w:sz w:val="22"/>
          <w:szCs w:val="22"/>
        </w:rPr>
        <w:t xml:space="preserve">A one-way ANOVA is primarily designed to enable the equality testing between three or more means. A two-way ANOVA is designed to assess the interrelationship of two independent variables on a dependent variable. </w:t>
      </w:r>
    </w:p>
    <w:p w:rsidR="00785E37" w:rsidRPr="004553A8" w:rsidRDefault="00785E37" w:rsidP="004553A8">
      <w:pPr>
        <w:pStyle w:val="ListParagraph"/>
        <w:numPr>
          <w:ilvl w:val="0"/>
          <w:numId w:val="3"/>
        </w:numPr>
        <w:spacing w:before="37"/>
        <w:rPr>
          <w:sz w:val="22"/>
          <w:szCs w:val="22"/>
        </w:rPr>
      </w:pPr>
      <w:r w:rsidRPr="004553A8">
        <w:rPr>
          <w:sz w:val="22"/>
          <w:szCs w:val="22"/>
        </w:rPr>
        <w:t>A one-way ANOVA only involves one factor or independent variable, whereas there are two independent variables in a two-way ANOVA.</w:t>
      </w:r>
    </w:p>
    <w:p w:rsidR="00785E37" w:rsidRPr="004553A8" w:rsidRDefault="00785E37" w:rsidP="004553A8">
      <w:pPr>
        <w:pStyle w:val="ListParagraph"/>
        <w:numPr>
          <w:ilvl w:val="0"/>
          <w:numId w:val="3"/>
        </w:numPr>
        <w:spacing w:before="37"/>
        <w:rPr>
          <w:sz w:val="22"/>
          <w:szCs w:val="22"/>
        </w:rPr>
      </w:pPr>
      <w:r w:rsidRPr="004553A8">
        <w:rPr>
          <w:sz w:val="22"/>
          <w:szCs w:val="22"/>
        </w:rPr>
        <w:t xml:space="preserve">In a one-way ANOVA, the one factor or independent variable analyzed has three or more categorical groups. A two-way ANOVA instead compares multiple groups of two factors. </w:t>
      </w:r>
    </w:p>
    <w:p w:rsidR="00785E37" w:rsidRPr="004553A8" w:rsidRDefault="00785E37" w:rsidP="004553A8">
      <w:pPr>
        <w:pStyle w:val="ListParagraph"/>
        <w:numPr>
          <w:ilvl w:val="0"/>
          <w:numId w:val="3"/>
        </w:numPr>
        <w:spacing w:before="37"/>
        <w:rPr>
          <w:sz w:val="22"/>
          <w:szCs w:val="22"/>
        </w:rPr>
      </w:pPr>
      <w:r w:rsidRPr="004553A8">
        <w:rPr>
          <w:sz w:val="22"/>
          <w:szCs w:val="22"/>
        </w:rPr>
        <w:t xml:space="preserve">One-way ANOVA need to satisfy only two principles of design of experiments, i.e. replication and randomization. As opposed to Two-way ANOVA, </w:t>
      </w:r>
      <w:proofErr w:type="gramStart"/>
      <w:r w:rsidRPr="004553A8">
        <w:rPr>
          <w:sz w:val="22"/>
          <w:szCs w:val="22"/>
        </w:rPr>
        <w:t>which meets all three principles of design of experiments which are replication, randomization, and local control.</w:t>
      </w:r>
      <w:proofErr w:type="gramEnd"/>
    </w:p>
    <w:sectPr w:rsidR="00785E37" w:rsidRPr="004553A8">
      <w:pgSz w:w="11920" w:h="16840"/>
      <w:pgMar w:top="1060" w:right="0" w:bottom="280" w:left="500" w:header="545" w:footer="1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76C" w:rsidRDefault="0003676C">
      <w:r>
        <w:separator/>
      </w:r>
    </w:p>
  </w:endnote>
  <w:endnote w:type="continuationSeparator" w:id="0">
    <w:p w:rsidR="0003676C" w:rsidRDefault="0003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55" w:rsidRDefault="0003676C">
    <w:pPr>
      <w:spacing w:line="200" w:lineRule="exact"/>
    </w:pPr>
    <w:r>
      <w:pict>
        <v:group id="_x0000_s2049" style="position:absolute;margin-left:34.45pt;margin-top:776.25pt;width:526.3pt;height:17pt;z-index:-251657216;mso-position-horizontal-relative:page;mso-position-vertical-relative:page" coordorigin="689,15525" coordsize="10526,340">
          <v:shape id="_x0000_s2053" style="position:absolute;left:730;top:15535;width:110;height:269" coordorigin="730,15535" coordsize="110,269" path="m730,15804r110,l840,15535r-110,l730,15804xe" fillcolor="#ccc" stroked="f">
            <v:path arrowok="t"/>
          </v:shape>
          <v:shape id="_x0000_s2052" style="position:absolute;left:11068;top:15535;width:115;height:269" coordorigin="11068,15535" coordsize="115,269" path="m11068,15804r116,l11184,15535r-116,l11068,15804xe" fillcolor="#ccc" stroked="f">
            <v:path arrowok="t"/>
          </v:shape>
          <v:shape id="_x0000_s2051" style="position:absolute;left:840;top:15535;width:10228;height:269" coordorigin="840,15535" coordsize="10228,269" path="m840,15804r10228,l11068,15535r-10228,l840,15804xe" fillcolor="#ccc" stroked="f">
            <v:path arrowok="t"/>
          </v:shape>
          <v:shape id="_x0000_s2050" style="position:absolute;left:720;top:15834;width:10464;height:0" coordorigin="720,15834" coordsize="10464,0" path="m720,15834r10464,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76C" w:rsidRDefault="0003676C">
      <w:r>
        <w:separator/>
      </w:r>
    </w:p>
  </w:footnote>
  <w:footnote w:type="continuationSeparator" w:id="0">
    <w:p w:rsidR="0003676C" w:rsidRDefault="00036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55" w:rsidRDefault="0003676C">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30.6pt;margin-top:27.25pt;width:92.3pt;height:24.6pt;z-index:-251660288;mso-position-horizontal-relative:page;mso-position-vertical-relative:page">
          <v:imagedata r:id="rId1" o:title=""/>
          <w10:wrap anchorx="page" anchory="page"/>
        </v:shape>
      </w:pict>
    </w:r>
    <w:r>
      <w:pict>
        <v:group id="_x0000_s2055" style="position:absolute;margin-left:398.6pt;margin-top:49.4pt;width:196.7pt;height:4.55pt;z-index:-251659264;mso-position-horizontal-relative:page;mso-position-vertical-relative:page" coordorigin="7972,988" coordsize="3934,91">
          <v:shape id="_x0000_s2057" style="position:absolute;left:8003;top:1070;width:3903;height:0" coordorigin="8003,1070" coordsize="3903,0" path="m8003,1070r3903,e" filled="f" strokecolor="#da5f5f" strokeweight=".82pt">
            <v:path arrowok="t"/>
          </v:shape>
          <v:shape id="_x0000_s2056" style="position:absolute;left:8003;top:1019;width:3903;height:0" coordorigin="8003,1019" coordsize="3903,0" path="m8003,1019r3903,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502.6pt;margin-top:33.8pt;width:92.4pt;height:16.05pt;z-index:-251658240;mso-position-horizontal-relative:page;mso-position-vertical-relative:page" filled="f" stroked="f">
          <v:textbox inset="0,0,0,0">
            <w:txbxContent>
              <w:p w:rsidR="00F27155" w:rsidRDefault="0003676C">
                <w:pPr>
                  <w:spacing w:line="300" w:lineRule="exact"/>
                  <w:ind w:left="20" w:right="-42"/>
                  <w:rPr>
                    <w:rFonts w:ascii="Arial" w:eastAsia="Arial" w:hAnsi="Arial" w:cs="Arial"/>
                    <w:sz w:val="28"/>
                    <w:szCs w:val="28"/>
                  </w:rPr>
                </w:pPr>
                <w:r>
                  <w:rPr>
                    <w:rFonts w:ascii="Arial" w:eastAsia="Arial" w:hAnsi="Arial" w:cs="Arial"/>
                    <w:color w:val="DA5F5F"/>
                    <w:sz w:val="28"/>
                    <w:szCs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355"/>
    <w:multiLevelType w:val="hybridMultilevel"/>
    <w:tmpl w:val="CC90601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
    <w:nsid w:val="35ED03A9"/>
    <w:multiLevelType w:val="multilevel"/>
    <w:tmpl w:val="184464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6F3225E5"/>
    <w:multiLevelType w:val="hybridMultilevel"/>
    <w:tmpl w:val="CAC0E0F2"/>
    <w:lvl w:ilvl="0" w:tplc="A5786D8A">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F27155"/>
    <w:rsid w:val="0003676C"/>
    <w:rsid w:val="001C4662"/>
    <w:rsid w:val="00315C24"/>
    <w:rsid w:val="004553A8"/>
    <w:rsid w:val="00785E37"/>
    <w:rsid w:val="00AC4FD3"/>
    <w:rsid w:val="00D2729A"/>
    <w:rsid w:val="00F2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85E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8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5</cp:revision>
  <dcterms:created xsi:type="dcterms:W3CDTF">2021-04-30T14:04:00Z</dcterms:created>
  <dcterms:modified xsi:type="dcterms:W3CDTF">2021-04-30T18:39:00Z</dcterms:modified>
</cp:coreProperties>
</file>