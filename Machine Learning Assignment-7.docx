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7D4" w:rsidRDefault="000D37D4">
      <w:pPr>
        <w:spacing w:before="1" w:line="180" w:lineRule="exact"/>
        <w:rPr>
          <w:sz w:val="19"/>
          <w:szCs w:val="19"/>
        </w:rPr>
      </w:pPr>
    </w:p>
    <w:p w:rsidR="000D37D4" w:rsidRDefault="00B77635">
      <w:pPr>
        <w:spacing w:before="25" w:line="300" w:lineRule="exact"/>
        <w:ind w:left="4419" w:right="4647"/>
        <w:jc w:val="center"/>
        <w:rPr>
          <w:rFonts w:ascii="Arial" w:eastAsia="Arial" w:hAnsi="Arial" w:cs="Arial"/>
          <w:sz w:val="28"/>
          <w:szCs w:val="28"/>
        </w:rPr>
      </w:pPr>
      <w:r>
        <w:rPr>
          <w:rFonts w:ascii="Arial" w:eastAsia="Arial" w:hAnsi="Arial" w:cs="Arial"/>
          <w:b/>
          <w:position w:val="-1"/>
          <w:sz w:val="28"/>
          <w:szCs w:val="28"/>
          <w:u w:val="thick" w:color="000000"/>
        </w:rPr>
        <w:t xml:space="preserve"> </w:t>
      </w:r>
      <w:proofErr w:type="gramStart"/>
      <w:r>
        <w:rPr>
          <w:rFonts w:ascii="Arial" w:eastAsia="Arial" w:hAnsi="Arial" w:cs="Arial"/>
          <w:b/>
          <w:position w:val="-1"/>
          <w:sz w:val="28"/>
          <w:szCs w:val="28"/>
          <w:u w:val="thick" w:color="000000"/>
        </w:rPr>
        <w:t>MACHINE  LEARNING</w:t>
      </w:r>
      <w:proofErr w:type="gramEnd"/>
    </w:p>
    <w:p w:rsidR="000D37D4" w:rsidRDefault="000D37D4">
      <w:pPr>
        <w:spacing w:before="18" w:line="200" w:lineRule="exact"/>
      </w:pPr>
    </w:p>
    <w:p w:rsidR="000D37D4" w:rsidRDefault="00B77635">
      <w:pPr>
        <w:spacing w:before="32"/>
        <w:ind w:left="1020"/>
        <w:rPr>
          <w:rFonts w:ascii="Arial" w:eastAsia="Arial" w:hAnsi="Arial" w:cs="Arial"/>
          <w:sz w:val="22"/>
          <w:szCs w:val="22"/>
        </w:rPr>
      </w:pPr>
      <w:r>
        <w:rPr>
          <w:rFonts w:ascii="Arial" w:eastAsia="Arial" w:hAnsi="Arial" w:cs="Arial"/>
          <w:sz w:val="22"/>
          <w:szCs w:val="22"/>
        </w:rPr>
        <w:t xml:space="preserve">1.   Which of the following in </w:t>
      </w:r>
      <w:proofErr w:type="spellStart"/>
      <w:proofErr w:type="gramStart"/>
      <w:r>
        <w:rPr>
          <w:rFonts w:ascii="Arial" w:eastAsia="Arial" w:hAnsi="Arial" w:cs="Arial"/>
          <w:sz w:val="22"/>
          <w:szCs w:val="22"/>
        </w:rPr>
        <w:t>sk</w:t>
      </w:r>
      <w:proofErr w:type="spellEnd"/>
      <w:r>
        <w:rPr>
          <w:rFonts w:ascii="Arial" w:eastAsia="Arial" w:hAnsi="Arial" w:cs="Arial"/>
          <w:sz w:val="22"/>
          <w:szCs w:val="22"/>
        </w:rPr>
        <w:t>-</w:t>
      </w:r>
      <w:proofErr w:type="gramEnd"/>
      <w:r>
        <w:rPr>
          <w:rFonts w:ascii="Arial" w:eastAsia="Arial" w:hAnsi="Arial" w:cs="Arial"/>
          <w:sz w:val="22"/>
          <w:szCs w:val="22"/>
        </w:rPr>
        <w:t>learn library is used for hyper parameter tuning?</w:t>
      </w:r>
    </w:p>
    <w:p w:rsidR="000D37D4" w:rsidRDefault="00B77635">
      <w:pPr>
        <w:spacing w:before="20" w:line="259" w:lineRule="auto"/>
        <w:ind w:left="1380" w:right="4139"/>
        <w:rPr>
          <w:rFonts w:ascii="Arial" w:eastAsia="Arial" w:hAnsi="Arial" w:cs="Arial"/>
          <w:sz w:val="22"/>
          <w:szCs w:val="22"/>
        </w:rPr>
      </w:pPr>
      <w:r>
        <w:rPr>
          <w:rFonts w:ascii="Arial" w:eastAsia="Arial" w:hAnsi="Arial" w:cs="Arial"/>
          <w:sz w:val="22"/>
          <w:szCs w:val="22"/>
        </w:rPr>
        <w:t xml:space="preserve">A) </w:t>
      </w:r>
      <w:proofErr w:type="spellStart"/>
      <w:proofErr w:type="gramStart"/>
      <w:r>
        <w:rPr>
          <w:rFonts w:ascii="Arial" w:eastAsia="Arial" w:hAnsi="Arial" w:cs="Arial"/>
          <w:sz w:val="22"/>
          <w:szCs w:val="22"/>
        </w:rPr>
        <w:t>GridSearchCV</w:t>
      </w:r>
      <w:proofErr w:type="spellEnd"/>
      <w:r>
        <w:rPr>
          <w:rFonts w:ascii="Arial" w:eastAsia="Arial" w:hAnsi="Arial" w:cs="Arial"/>
          <w:sz w:val="22"/>
          <w:szCs w:val="22"/>
        </w:rPr>
        <w:t>(</w:t>
      </w:r>
      <w:proofErr w:type="gramEnd"/>
      <w:r>
        <w:rPr>
          <w:rFonts w:ascii="Arial" w:eastAsia="Arial" w:hAnsi="Arial" w:cs="Arial"/>
          <w:sz w:val="22"/>
          <w:szCs w:val="22"/>
        </w:rPr>
        <w:t xml:space="preserve">)                                         B) </w:t>
      </w:r>
      <w:proofErr w:type="spellStart"/>
      <w:r>
        <w:rPr>
          <w:rFonts w:ascii="Arial" w:eastAsia="Arial" w:hAnsi="Arial" w:cs="Arial"/>
          <w:sz w:val="22"/>
          <w:szCs w:val="22"/>
        </w:rPr>
        <w:t>RandomizedCV</w:t>
      </w:r>
      <w:proofErr w:type="spellEnd"/>
      <w:r>
        <w:rPr>
          <w:rFonts w:ascii="Arial" w:eastAsia="Arial" w:hAnsi="Arial" w:cs="Arial"/>
          <w:sz w:val="22"/>
          <w:szCs w:val="22"/>
        </w:rPr>
        <w:t>()</w:t>
      </w:r>
      <w:r>
        <w:rPr>
          <w:rFonts w:ascii="Arial" w:eastAsia="Arial" w:hAnsi="Arial" w:cs="Arial"/>
          <w:sz w:val="22"/>
          <w:szCs w:val="22"/>
        </w:rPr>
        <w:t xml:space="preserve"> C) K-fold Cross Validation                             </w:t>
      </w:r>
      <w:r w:rsidRPr="00BF4F79">
        <w:rPr>
          <w:rFonts w:ascii="Arial" w:eastAsia="Arial" w:hAnsi="Arial" w:cs="Arial"/>
          <w:sz w:val="22"/>
          <w:szCs w:val="22"/>
          <w:highlight w:val="yellow"/>
        </w:rPr>
        <w:t>D) All of the above</w:t>
      </w:r>
    </w:p>
    <w:p w:rsidR="000D37D4" w:rsidRDefault="000D37D4">
      <w:pPr>
        <w:spacing w:line="120" w:lineRule="exact"/>
        <w:rPr>
          <w:sz w:val="12"/>
          <w:szCs w:val="12"/>
        </w:rPr>
      </w:pPr>
    </w:p>
    <w:p w:rsidR="000D37D4" w:rsidRDefault="00B77635">
      <w:pPr>
        <w:ind w:left="1020"/>
        <w:rPr>
          <w:rFonts w:ascii="Arial" w:eastAsia="Arial" w:hAnsi="Arial" w:cs="Arial"/>
          <w:sz w:val="22"/>
          <w:szCs w:val="22"/>
        </w:rPr>
      </w:pPr>
      <w:r>
        <w:rPr>
          <w:rFonts w:ascii="Arial" w:eastAsia="Arial" w:hAnsi="Arial" w:cs="Arial"/>
          <w:sz w:val="22"/>
          <w:szCs w:val="22"/>
        </w:rPr>
        <w:t>2.   In which of the below ensemble techniques trees are trained in parallel?</w:t>
      </w:r>
    </w:p>
    <w:p w:rsidR="000D37D4" w:rsidRDefault="00B77635">
      <w:pPr>
        <w:spacing w:before="18"/>
        <w:ind w:left="1380"/>
        <w:rPr>
          <w:rFonts w:ascii="Arial" w:eastAsia="Arial" w:hAnsi="Arial" w:cs="Arial"/>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6.15pt;margin-top:6pt;width:523.05pt;height:523.05pt;z-index:-251658752;mso-position-horizontal-relative:page">
            <v:imagedata r:id="rId8" o:title=""/>
            <w10:wrap anchorx="page"/>
          </v:shape>
        </w:pict>
      </w:r>
      <w:r>
        <w:rPr>
          <w:rFonts w:ascii="Arial" w:eastAsia="Arial" w:hAnsi="Arial" w:cs="Arial"/>
          <w:sz w:val="22"/>
          <w:szCs w:val="22"/>
        </w:rPr>
        <w:t xml:space="preserve">A) Random forest                                           </w:t>
      </w:r>
      <w:r w:rsidRPr="00BF4F79">
        <w:rPr>
          <w:rFonts w:ascii="Arial" w:eastAsia="Arial" w:hAnsi="Arial" w:cs="Arial"/>
          <w:sz w:val="22"/>
          <w:szCs w:val="22"/>
          <w:highlight w:val="yellow"/>
        </w:rPr>
        <w:t xml:space="preserve">B) </w:t>
      </w:r>
      <w:proofErr w:type="spellStart"/>
      <w:r w:rsidRPr="00BF4F79">
        <w:rPr>
          <w:rFonts w:ascii="Arial" w:eastAsia="Arial" w:hAnsi="Arial" w:cs="Arial"/>
          <w:sz w:val="22"/>
          <w:szCs w:val="22"/>
          <w:highlight w:val="yellow"/>
        </w:rPr>
        <w:t>Adaboost</w:t>
      </w:r>
      <w:proofErr w:type="spellEnd"/>
    </w:p>
    <w:p w:rsidR="000D37D4" w:rsidRDefault="00B77635">
      <w:pPr>
        <w:spacing w:before="20"/>
        <w:ind w:left="1380"/>
        <w:rPr>
          <w:rFonts w:ascii="Arial" w:eastAsia="Arial" w:hAnsi="Arial" w:cs="Arial"/>
          <w:sz w:val="22"/>
          <w:szCs w:val="22"/>
        </w:rPr>
      </w:pPr>
      <w:r>
        <w:rPr>
          <w:rFonts w:ascii="Arial" w:eastAsia="Arial" w:hAnsi="Arial" w:cs="Arial"/>
          <w:sz w:val="22"/>
          <w:szCs w:val="22"/>
        </w:rPr>
        <w:t xml:space="preserve">C) Gradient Boosting         </w:t>
      </w:r>
      <w:r>
        <w:rPr>
          <w:rFonts w:ascii="Arial" w:eastAsia="Arial" w:hAnsi="Arial" w:cs="Arial"/>
          <w:sz w:val="22"/>
          <w:szCs w:val="22"/>
        </w:rPr>
        <w:t xml:space="preserve">                            D) All of the above</w:t>
      </w:r>
    </w:p>
    <w:p w:rsidR="000D37D4" w:rsidRDefault="000D37D4">
      <w:pPr>
        <w:spacing w:before="1" w:line="140" w:lineRule="exact"/>
        <w:rPr>
          <w:sz w:val="14"/>
          <w:szCs w:val="14"/>
        </w:rPr>
      </w:pPr>
    </w:p>
    <w:p w:rsidR="000D37D4" w:rsidRDefault="00B77635">
      <w:pPr>
        <w:ind w:left="1020"/>
        <w:rPr>
          <w:rFonts w:ascii="Arial" w:eastAsia="Arial" w:hAnsi="Arial" w:cs="Arial"/>
          <w:sz w:val="22"/>
          <w:szCs w:val="22"/>
        </w:rPr>
      </w:pPr>
      <w:r>
        <w:rPr>
          <w:rFonts w:ascii="Arial" w:eastAsia="Arial" w:hAnsi="Arial" w:cs="Arial"/>
          <w:sz w:val="22"/>
          <w:szCs w:val="22"/>
        </w:rPr>
        <w:t>3.   In machine learning, if in the below line of code:</w:t>
      </w:r>
    </w:p>
    <w:p w:rsidR="000D37D4" w:rsidRDefault="00B77635">
      <w:pPr>
        <w:spacing w:before="20"/>
        <w:ind w:left="1443"/>
        <w:rPr>
          <w:rFonts w:ascii="Arial" w:eastAsia="Arial" w:hAnsi="Arial" w:cs="Arial"/>
          <w:sz w:val="22"/>
          <w:szCs w:val="22"/>
        </w:rPr>
      </w:pPr>
      <w:proofErr w:type="spellStart"/>
      <w:r>
        <w:rPr>
          <w:rFonts w:ascii="Arial" w:eastAsia="Arial" w:hAnsi="Arial" w:cs="Arial"/>
          <w:i/>
          <w:color w:val="212121"/>
          <w:sz w:val="22"/>
          <w:szCs w:val="22"/>
        </w:rPr>
        <w:t>sklearn.svm.</w:t>
      </w:r>
      <w:r>
        <w:rPr>
          <w:rFonts w:ascii="Arial" w:eastAsia="Arial" w:hAnsi="Arial" w:cs="Arial"/>
          <w:b/>
          <w:i/>
          <w:color w:val="212121"/>
          <w:sz w:val="22"/>
          <w:szCs w:val="22"/>
        </w:rPr>
        <w:t>SVC</w:t>
      </w:r>
      <w:proofErr w:type="spellEnd"/>
      <w:r>
        <w:rPr>
          <w:rFonts w:ascii="Arial" w:eastAsia="Arial" w:hAnsi="Arial" w:cs="Arial"/>
          <w:b/>
          <w:i/>
          <w:color w:val="212121"/>
          <w:sz w:val="22"/>
          <w:szCs w:val="22"/>
        </w:rPr>
        <w:t xml:space="preserve"> </w:t>
      </w:r>
      <w:r>
        <w:rPr>
          <w:rFonts w:ascii="Arial" w:eastAsia="Arial" w:hAnsi="Arial" w:cs="Arial"/>
          <w:i/>
          <w:color w:val="202429"/>
          <w:sz w:val="22"/>
          <w:szCs w:val="22"/>
        </w:rPr>
        <w:t>(C=1.0, kernel='</w:t>
      </w:r>
      <w:proofErr w:type="spellStart"/>
      <w:r>
        <w:rPr>
          <w:rFonts w:ascii="Arial" w:eastAsia="Arial" w:hAnsi="Arial" w:cs="Arial"/>
          <w:i/>
          <w:color w:val="202429"/>
          <w:sz w:val="22"/>
          <w:szCs w:val="22"/>
        </w:rPr>
        <w:t>rbf</w:t>
      </w:r>
      <w:proofErr w:type="spellEnd"/>
      <w:r>
        <w:rPr>
          <w:rFonts w:ascii="Arial" w:eastAsia="Arial" w:hAnsi="Arial" w:cs="Arial"/>
          <w:i/>
          <w:color w:val="202429"/>
          <w:sz w:val="22"/>
          <w:szCs w:val="22"/>
        </w:rPr>
        <w:t>', degree=3)</w:t>
      </w:r>
    </w:p>
    <w:p w:rsidR="000D37D4" w:rsidRDefault="00B77635">
      <w:pPr>
        <w:spacing w:before="18"/>
        <w:ind w:left="1380"/>
        <w:rPr>
          <w:rFonts w:ascii="Arial" w:eastAsia="Arial" w:hAnsi="Arial" w:cs="Arial"/>
          <w:sz w:val="22"/>
          <w:szCs w:val="22"/>
        </w:rPr>
      </w:pPr>
      <w:proofErr w:type="gramStart"/>
      <w:r>
        <w:rPr>
          <w:rFonts w:ascii="Arial" w:eastAsia="Arial" w:hAnsi="Arial" w:cs="Arial"/>
          <w:color w:val="202429"/>
          <w:sz w:val="22"/>
          <w:szCs w:val="22"/>
        </w:rPr>
        <w:t>we</w:t>
      </w:r>
      <w:proofErr w:type="gramEnd"/>
      <w:r>
        <w:rPr>
          <w:rFonts w:ascii="Arial" w:eastAsia="Arial" w:hAnsi="Arial" w:cs="Arial"/>
          <w:color w:val="202429"/>
          <w:sz w:val="22"/>
          <w:szCs w:val="22"/>
        </w:rPr>
        <w:t xml:space="preserve"> increasing the C hyper parameter, what will happen?</w:t>
      </w:r>
    </w:p>
    <w:p w:rsidR="000D37D4" w:rsidRDefault="00B77635">
      <w:pPr>
        <w:spacing w:before="20"/>
        <w:ind w:left="1380"/>
        <w:rPr>
          <w:rFonts w:ascii="Arial" w:eastAsia="Arial" w:hAnsi="Arial" w:cs="Arial"/>
          <w:sz w:val="22"/>
          <w:szCs w:val="22"/>
        </w:rPr>
      </w:pPr>
      <w:r>
        <w:rPr>
          <w:rFonts w:ascii="Arial" w:eastAsia="Arial" w:hAnsi="Arial" w:cs="Arial"/>
          <w:color w:val="202429"/>
          <w:sz w:val="22"/>
          <w:szCs w:val="22"/>
        </w:rPr>
        <w:t xml:space="preserve">A) The regularization will increase                 </w:t>
      </w:r>
      <w:r w:rsidRPr="00C751C5">
        <w:rPr>
          <w:rFonts w:ascii="Arial" w:eastAsia="Arial" w:hAnsi="Arial" w:cs="Arial"/>
          <w:color w:val="202429"/>
          <w:sz w:val="22"/>
          <w:szCs w:val="22"/>
          <w:highlight w:val="yellow"/>
        </w:rPr>
        <w:t>B) The regularization will decrease</w:t>
      </w:r>
    </w:p>
    <w:p w:rsidR="000D37D4" w:rsidRDefault="00B77635">
      <w:pPr>
        <w:spacing w:before="20"/>
        <w:ind w:left="1380"/>
        <w:rPr>
          <w:rFonts w:ascii="Arial" w:eastAsia="Arial" w:hAnsi="Arial" w:cs="Arial"/>
          <w:sz w:val="22"/>
          <w:szCs w:val="22"/>
        </w:rPr>
      </w:pPr>
      <w:r>
        <w:rPr>
          <w:rFonts w:ascii="Arial" w:eastAsia="Arial" w:hAnsi="Arial" w:cs="Arial"/>
          <w:color w:val="202429"/>
          <w:sz w:val="22"/>
          <w:szCs w:val="22"/>
        </w:rPr>
        <w:t>C) No effect on regularization                        D) kernel will be changed to linear</w:t>
      </w:r>
    </w:p>
    <w:p w:rsidR="000D37D4" w:rsidRDefault="000D37D4">
      <w:pPr>
        <w:spacing w:before="1" w:line="140" w:lineRule="exact"/>
        <w:rPr>
          <w:sz w:val="14"/>
          <w:szCs w:val="14"/>
        </w:rPr>
      </w:pPr>
    </w:p>
    <w:p w:rsidR="000D37D4" w:rsidRDefault="00B77635">
      <w:pPr>
        <w:spacing w:line="258" w:lineRule="auto"/>
        <w:ind w:left="1380" w:right="2143" w:hanging="360"/>
        <w:rPr>
          <w:rFonts w:ascii="Arial" w:eastAsia="Arial" w:hAnsi="Arial" w:cs="Arial"/>
          <w:sz w:val="22"/>
          <w:szCs w:val="22"/>
        </w:rPr>
      </w:pPr>
      <w:r>
        <w:rPr>
          <w:rFonts w:ascii="Arial" w:eastAsia="Arial" w:hAnsi="Arial" w:cs="Arial"/>
          <w:color w:val="202429"/>
          <w:sz w:val="22"/>
          <w:szCs w:val="22"/>
        </w:rPr>
        <w:t xml:space="preserve">4.   Check the below line of code and answer the following questions: </w:t>
      </w:r>
      <w:proofErr w:type="gramStart"/>
      <w:r>
        <w:rPr>
          <w:rFonts w:ascii="Arial" w:eastAsia="Arial" w:hAnsi="Arial" w:cs="Arial"/>
          <w:i/>
          <w:color w:val="212121"/>
          <w:sz w:val="22"/>
          <w:szCs w:val="22"/>
        </w:rPr>
        <w:t>sklearn.tree.</w:t>
      </w:r>
      <w:r>
        <w:rPr>
          <w:rFonts w:ascii="Arial" w:eastAsia="Arial" w:hAnsi="Arial" w:cs="Arial"/>
          <w:b/>
          <w:i/>
          <w:color w:val="212121"/>
          <w:sz w:val="22"/>
          <w:szCs w:val="22"/>
        </w:rPr>
        <w:t>DecisionTreeClassifier</w:t>
      </w:r>
      <w:r>
        <w:rPr>
          <w:rFonts w:ascii="Arial" w:eastAsia="Arial" w:hAnsi="Arial" w:cs="Arial"/>
          <w:i/>
          <w:color w:val="202429"/>
          <w:sz w:val="22"/>
          <w:szCs w:val="22"/>
        </w:rPr>
        <w:t>(</w:t>
      </w:r>
      <w:proofErr w:type="gramEnd"/>
      <w:r>
        <w:rPr>
          <w:rFonts w:ascii="Arial" w:eastAsia="Arial" w:hAnsi="Arial" w:cs="Arial"/>
          <w:i/>
          <w:color w:val="202429"/>
          <w:sz w:val="22"/>
          <w:szCs w:val="22"/>
        </w:rPr>
        <w:t xml:space="preserve">*criterion='gini',splitter='best',max_depth=None, </w:t>
      </w:r>
      <w:proofErr w:type="spellStart"/>
      <w:r>
        <w:rPr>
          <w:rFonts w:ascii="Arial" w:eastAsia="Arial" w:hAnsi="Arial" w:cs="Arial"/>
          <w:i/>
          <w:color w:val="202429"/>
          <w:sz w:val="22"/>
          <w:szCs w:val="22"/>
        </w:rPr>
        <w:t>min_samples_split</w:t>
      </w:r>
      <w:proofErr w:type="spellEnd"/>
      <w:r>
        <w:rPr>
          <w:rFonts w:ascii="Arial" w:eastAsia="Arial" w:hAnsi="Arial" w:cs="Arial"/>
          <w:i/>
          <w:color w:val="202429"/>
          <w:sz w:val="22"/>
          <w:szCs w:val="22"/>
        </w:rPr>
        <w:t>=2)</w:t>
      </w:r>
    </w:p>
    <w:p w:rsidR="000D37D4" w:rsidRDefault="00B77635">
      <w:pPr>
        <w:spacing w:before="1"/>
        <w:ind w:left="1380"/>
        <w:rPr>
          <w:rFonts w:ascii="Arial" w:eastAsia="Arial" w:hAnsi="Arial" w:cs="Arial"/>
          <w:sz w:val="22"/>
          <w:szCs w:val="22"/>
        </w:rPr>
      </w:pPr>
      <w:r>
        <w:rPr>
          <w:rFonts w:ascii="Arial" w:eastAsia="Arial" w:hAnsi="Arial" w:cs="Arial"/>
          <w:color w:val="202429"/>
          <w:sz w:val="22"/>
          <w:szCs w:val="22"/>
        </w:rPr>
        <w:t xml:space="preserve">Which of the following is true regarding </w:t>
      </w:r>
      <w:proofErr w:type="spellStart"/>
      <w:r>
        <w:rPr>
          <w:rFonts w:ascii="Arial" w:eastAsia="Arial" w:hAnsi="Arial" w:cs="Arial"/>
          <w:color w:val="202429"/>
          <w:sz w:val="22"/>
          <w:szCs w:val="22"/>
        </w:rPr>
        <w:t>max_depth</w:t>
      </w:r>
      <w:proofErr w:type="spellEnd"/>
      <w:r>
        <w:rPr>
          <w:rFonts w:ascii="Arial" w:eastAsia="Arial" w:hAnsi="Arial" w:cs="Arial"/>
          <w:color w:val="202429"/>
          <w:sz w:val="22"/>
          <w:szCs w:val="22"/>
        </w:rPr>
        <w:t xml:space="preserve"> hyper parameter?</w:t>
      </w:r>
    </w:p>
    <w:p w:rsidR="000D37D4" w:rsidRDefault="00B77635">
      <w:pPr>
        <w:spacing w:before="20" w:line="257" w:lineRule="auto"/>
        <w:ind w:left="1380" w:right="944"/>
        <w:rPr>
          <w:rFonts w:ascii="Arial" w:eastAsia="Arial" w:hAnsi="Arial" w:cs="Arial"/>
          <w:sz w:val="22"/>
          <w:szCs w:val="22"/>
        </w:rPr>
      </w:pPr>
      <w:r w:rsidRPr="00C751C5">
        <w:rPr>
          <w:rFonts w:ascii="Arial" w:eastAsia="Arial" w:hAnsi="Arial" w:cs="Arial"/>
          <w:color w:val="202429"/>
          <w:sz w:val="22"/>
          <w:szCs w:val="22"/>
          <w:highlight w:val="yellow"/>
        </w:rPr>
        <w:t>A) It regularizes the decision tree by limiting the maximum depth up to which a t</w:t>
      </w:r>
      <w:r w:rsidRPr="00C751C5">
        <w:rPr>
          <w:rFonts w:ascii="Arial" w:eastAsia="Arial" w:hAnsi="Arial" w:cs="Arial"/>
          <w:color w:val="202429"/>
          <w:sz w:val="22"/>
          <w:szCs w:val="22"/>
          <w:highlight w:val="yellow"/>
        </w:rPr>
        <w:t>ree can be grown.</w:t>
      </w:r>
      <w:r>
        <w:rPr>
          <w:rFonts w:ascii="Arial" w:eastAsia="Arial" w:hAnsi="Arial" w:cs="Arial"/>
          <w:color w:val="202429"/>
          <w:sz w:val="22"/>
          <w:szCs w:val="22"/>
        </w:rPr>
        <w:t xml:space="preserve"> B) It denotes the number of children a node can have.</w:t>
      </w:r>
    </w:p>
    <w:p w:rsidR="000D37D4" w:rsidRDefault="00B77635">
      <w:pPr>
        <w:spacing w:before="3"/>
        <w:ind w:left="1380"/>
        <w:rPr>
          <w:rFonts w:ascii="Arial" w:eastAsia="Arial" w:hAnsi="Arial" w:cs="Arial"/>
          <w:sz w:val="22"/>
          <w:szCs w:val="22"/>
        </w:rPr>
      </w:pPr>
      <w:r>
        <w:rPr>
          <w:rFonts w:ascii="Arial" w:eastAsia="Arial" w:hAnsi="Arial" w:cs="Arial"/>
          <w:color w:val="202429"/>
          <w:sz w:val="22"/>
          <w:szCs w:val="22"/>
        </w:rPr>
        <w:t xml:space="preserve">C) </w:t>
      </w:r>
      <w:proofErr w:type="gramStart"/>
      <w:r>
        <w:rPr>
          <w:rFonts w:ascii="Arial" w:eastAsia="Arial" w:hAnsi="Arial" w:cs="Arial"/>
          <w:color w:val="202429"/>
          <w:sz w:val="22"/>
          <w:szCs w:val="22"/>
        </w:rPr>
        <w:t>both</w:t>
      </w:r>
      <w:proofErr w:type="gramEnd"/>
      <w:r>
        <w:rPr>
          <w:rFonts w:ascii="Arial" w:eastAsia="Arial" w:hAnsi="Arial" w:cs="Arial"/>
          <w:color w:val="202429"/>
          <w:sz w:val="22"/>
          <w:szCs w:val="22"/>
        </w:rPr>
        <w:t xml:space="preserve"> A &amp; B</w:t>
      </w:r>
    </w:p>
    <w:p w:rsidR="000D37D4" w:rsidRDefault="00B77635">
      <w:pPr>
        <w:spacing w:before="20"/>
        <w:ind w:left="1380"/>
        <w:rPr>
          <w:rFonts w:ascii="Arial" w:eastAsia="Arial" w:hAnsi="Arial" w:cs="Arial"/>
          <w:sz w:val="22"/>
          <w:szCs w:val="22"/>
        </w:rPr>
      </w:pPr>
      <w:r>
        <w:rPr>
          <w:rFonts w:ascii="Arial" w:eastAsia="Arial" w:hAnsi="Arial" w:cs="Arial"/>
          <w:color w:val="202429"/>
          <w:sz w:val="22"/>
          <w:szCs w:val="22"/>
        </w:rPr>
        <w:t>D) None of the above</w:t>
      </w:r>
    </w:p>
    <w:p w:rsidR="000D37D4" w:rsidRDefault="000D37D4">
      <w:pPr>
        <w:spacing w:before="1" w:line="140" w:lineRule="exact"/>
        <w:rPr>
          <w:sz w:val="14"/>
          <w:szCs w:val="14"/>
        </w:rPr>
      </w:pPr>
    </w:p>
    <w:p w:rsidR="000D37D4" w:rsidRDefault="00B77635">
      <w:pPr>
        <w:ind w:left="1020"/>
        <w:rPr>
          <w:rFonts w:ascii="Arial" w:eastAsia="Arial" w:hAnsi="Arial" w:cs="Arial"/>
          <w:sz w:val="22"/>
          <w:szCs w:val="22"/>
        </w:rPr>
      </w:pPr>
      <w:r>
        <w:rPr>
          <w:rFonts w:ascii="Arial" w:eastAsia="Arial" w:hAnsi="Arial" w:cs="Arial"/>
          <w:color w:val="202429"/>
          <w:sz w:val="22"/>
          <w:szCs w:val="22"/>
        </w:rPr>
        <w:t>5.   Which of the following is true regarding Random Forests?</w:t>
      </w:r>
    </w:p>
    <w:p w:rsidR="000D37D4" w:rsidRDefault="00B77635">
      <w:pPr>
        <w:spacing w:before="18"/>
        <w:ind w:left="1380"/>
        <w:rPr>
          <w:rFonts w:ascii="Arial" w:eastAsia="Arial" w:hAnsi="Arial" w:cs="Arial"/>
          <w:sz w:val="22"/>
          <w:szCs w:val="22"/>
        </w:rPr>
      </w:pPr>
      <w:r w:rsidRPr="00C751C5">
        <w:rPr>
          <w:rFonts w:ascii="Arial" w:eastAsia="Arial" w:hAnsi="Arial" w:cs="Arial"/>
          <w:color w:val="202429"/>
          <w:sz w:val="22"/>
          <w:szCs w:val="22"/>
          <w:highlight w:val="yellow"/>
        </w:rPr>
        <w:t>A) It's an ensemble of weak learners.</w:t>
      </w:r>
    </w:p>
    <w:p w:rsidR="000D37D4" w:rsidRDefault="00B77635">
      <w:pPr>
        <w:spacing w:before="20"/>
        <w:ind w:left="1380"/>
        <w:rPr>
          <w:rFonts w:ascii="Arial" w:eastAsia="Arial" w:hAnsi="Arial" w:cs="Arial"/>
          <w:sz w:val="22"/>
          <w:szCs w:val="22"/>
        </w:rPr>
      </w:pPr>
      <w:r>
        <w:rPr>
          <w:rFonts w:ascii="Arial" w:eastAsia="Arial" w:hAnsi="Arial" w:cs="Arial"/>
          <w:color w:val="202429"/>
          <w:sz w:val="22"/>
          <w:szCs w:val="22"/>
        </w:rPr>
        <w:t>B) The component trees are trained in series</w:t>
      </w:r>
    </w:p>
    <w:p w:rsidR="000D37D4" w:rsidRDefault="00B77635">
      <w:pPr>
        <w:spacing w:before="20" w:line="259" w:lineRule="auto"/>
        <w:ind w:left="1380" w:right="687"/>
        <w:rPr>
          <w:rFonts w:ascii="Arial" w:eastAsia="Arial" w:hAnsi="Arial" w:cs="Arial"/>
          <w:sz w:val="22"/>
          <w:szCs w:val="22"/>
        </w:rPr>
      </w:pPr>
      <w:r>
        <w:rPr>
          <w:rFonts w:ascii="Arial" w:eastAsia="Arial" w:hAnsi="Arial" w:cs="Arial"/>
          <w:color w:val="202429"/>
          <w:sz w:val="22"/>
          <w:szCs w:val="22"/>
        </w:rPr>
        <w:t xml:space="preserve">C) </w:t>
      </w:r>
      <w:r>
        <w:rPr>
          <w:rFonts w:ascii="Arial" w:eastAsia="Arial" w:hAnsi="Arial" w:cs="Arial"/>
          <w:color w:val="202429"/>
          <w:sz w:val="22"/>
          <w:szCs w:val="22"/>
        </w:rPr>
        <w:t xml:space="preserve"> In  case  of  classification  problem,  the  prediction  is  made  by  taking  mode  of  the  class  labels predicted by the component trees.</w:t>
      </w:r>
    </w:p>
    <w:p w:rsidR="000D37D4" w:rsidRDefault="00B77635">
      <w:pPr>
        <w:spacing w:line="240" w:lineRule="exact"/>
        <w:ind w:left="1380"/>
        <w:rPr>
          <w:rFonts w:ascii="Arial" w:eastAsia="Arial" w:hAnsi="Arial" w:cs="Arial"/>
          <w:sz w:val="22"/>
          <w:szCs w:val="22"/>
        </w:rPr>
      </w:pPr>
      <w:proofErr w:type="gramStart"/>
      <w:r>
        <w:rPr>
          <w:rFonts w:ascii="Arial" w:eastAsia="Arial" w:hAnsi="Arial" w:cs="Arial"/>
          <w:color w:val="202429"/>
          <w:sz w:val="22"/>
          <w:szCs w:val="22"/>
        </w:rPr>
        <w:t>D)None</w:t>
      </w:r>
      <w:proofErr w:type="gramEnd"/>
      <w:r>
        <w:rPr>
          <w:rFonts w:ascii="Arial" w:eastAsia="Arial" w:hAnsi="Arial" w:cs="Arial"/>
          <w:color w:val="202429"/>
          <w:sz w:val="22"/>
          <w:szCs w:val="22"/>
        </w:rPr>
        <w:t xml:space="preserve"> of the above</w:t>
      </w:r>
    </w:p>
    <w:p w:rsidR="000D37D4" w:rsidRDefault="000D37D4">
      <w:pPr>
        <w:spacing w:before="1" w:line="140" w:lineRule="exact"/>
        <w:rPr>
          <w:sz w:val="14"/>
          <w:szCs w:val="14"/>
        </w:rPr>
      </w:pPr>
    </w:p>
    <w:p w:rsidR="000D37D4" w:rsidRDefault="00B77635">
      <w:pPr>
        <w:ind w:left="1020"/>
        <w:rPr>
          <w:rFonts w:ascii="Arial" w:eastAsia="Arial" w:hAnsi="Arial" w:cs="Arial"/>
          <w:sz w:val="22"/>
          <w:szCs w:val="22"/>
        </w:rPr>
      </w:pPr>
      <w:r>
        <w:rPr>
          <w:rFonts w:ascii="Arial" w:eastAsia="Arial" w:hAnsi="Arial" w:cs="Arial"/>
          <w:color w:val="202429"/>
          <w:sz w:val="22"/>
          <w:szCs w:val="22"/>
        </w:rPr>
        <w:t>6.   What can be the disadvantage if the learning rate is very high in gradient descent?</w:t>
      </w:r>
    </w:p>
    <w:p w:rsidR="000D37D4" w:rsidRDefault="00B77635">
      <w:pPr>
        <w:spacing w:before="20"/>
        <w:ind w:left="1380"/>
        <w:rPr>
          <w:rFonts w:ascii="Arial" w:eastAsia="Arial" w:hAnsi="Arial" w:cs="Arial"/>
          <w:sz w:val="22"/>
          <w:szCs w:val="22"/>
        </w:rPr>
      </w:pPr>
      <w:r w:rsidRPr="00C751C5">
        <w:rPr>
          <w:rFonts w:ascii="Arial" w:eastAsia="Arial" w:hAnsi="Arial" w:cs="Arial"/>
          <w:color w:val="202429"/>
          <w:sz w:val="22"/>
          <w:szCs w:val="22"/>
          <w:highlight w:val="yellow"/>
        </w:rPr>
        <w:t xml:space="preserve">A) </w:t>
      </w:r>
      <w:r w:rsidRPr="00C751C5">
        <w:rPr>
          <w:rFonts w:ascii="Arial" w:eastAsia="Arial" w:hAnsi="Arial" w:cs="Arial"/>
          <w:color w:val="202429"/>
          <w:sz w:val="22"/>
          <w:szCs w:val="22"/>
          <w:highlight w:val="yellow"/>
        </w:rPr>
        <w:t>Gradient Descent algorithm can diverge from the optimal solution.</w:t>
      </w:r>
    </w:p>
    <w:p w:rsidR="000D37D4" w:rsidRDefault="00B77635">
      <w:pPr>
        <w:spacing w:before="20" w:line="257" w:lineRule="auto"/>
        <w:ind w:left="1380" w:right="867"/>
        <w:rPr>
          <w:rFonts w:ascii="Arial" w:eastAsia="Arial" w:hAnsi="Arial" w:cs="Arial"/>
          <w:sz w:val="22"/>
          <w:szCs w:val="22"/>
        </w:rPr>
      </w:pPr>
      <w:r>
        <w:rPr>
          <w:rFonts w:ascii="Arial" w:eastAsia="Arial" w:hAnsi="Arial" w:cs="Arial"/>
          <w:color w:val="202429"/>
          <w:sz w:val="22"/>
          <w:szCs w:val="22"/>
        </w:rPr>
        <w:t>B) Gradient Descent algorithm can keep oscillating around the optimal solution and may not settle. C) Both of them</w:t>
      </w:r>
    </w:p>
    <w:p w:rsidR="000D37D4" w:rsidRDefault="00B77635">
      <w:pPr>
        <w:spacing w:before="3"/>
        <w:ind w:left="1380"/>
        <w:rPr>
          <w:rFonts w:ascii="Arial" w:eastAsia="Arial" w:hAnsi="Arial" w:cs="Arial"/>
          <w:sz w:val="22"/>
          <w:szCs w:val="22"/>
        </w:rPr>
      </w:pPr>
      <w:r>
        <w:rPr>
          <w:rFonts w:ascii="Arial" w:eastAsia="Arial" w:hAnsi="Arial" w:cs="Arial"/>
          <w:color w:val="202429"/>
          <w:sz w:val="22"/>
          <w:szCs w:val="22"/>
        </w:rPr>
        <w:t>D) None of them</w:t>
      </w:r>
    </w:p>
    <w:p w:rsidR="000D37D4" w:rsidRDefault="000D37D4">
      <w:pPr>
        <w:spacing w:before="1" w:line="140" w:lineRule="exact"/>
        <w:rPr>
          <w:sz w:val="14"/>
          <w:szCs w:val="14"/>
        </w:rPr>
      </w:pPr>
    </w:p>
    <w:p w:rsidR="000D37D4" w:rsidRDefault="00B77635">
      <w:pPr>
        <w:ind w:left="1020"/>
        <w:rPr>
          <w:rFonts w:ascii="Arial" w:eastAsia="Arial" w:hAnsi="Arial" w:cs="Arial"/>
          <w:sz w:val="22"/>
          <w:szCs w:val="22"/>
        </w:rPr>
      </w:pPr>
      <w:r>
        <w:rPr>
          <w:rFonts w:ascii="Arial" w:eastAsia="Arial" w:hAnsi="Arial" w:cs="Arial"/>
          <w:color w:val="202429"/>
          <w:sz w:val="22"/>
          <w:szCs w:val="22"/>
        </w:rPr>
        <w:t>7.   As the model complexity increases, what will happen?</w:t>
      </w:r>
    </w:p>
    <w:p w:rsidR="000D37D4" w:rsidRDefault="00B77635">
      <w:pPr>
        <w:spacing w:before="20"/>
        <w:ind w:left="1380"/>
        <w:rPr>
          <w:rFonts w:ascii="Arial" w:eastAsia="Arial" w:hAnsi="Arial" w:cs="Arial"/>
          <w:sz w:val="22"/>
          <w:szCs w:val="22"/>
        </w:rPr>
      </w:pPr>
      <w:r>
        <w:rPr>
          <w:rFonts w:ascii="Arial" w:eastAsia="Arial" w:hAnsi="Arial" w:cs="Arial"/>
          <w:color w:val="202429"/>
          <w:sz w:val="22"/>
          <w:szCs w:val="22"/>
        </w:rPr>
        <w:t xml:space="preserve">A) Bias will increase, Variance decrease                  </w:t>
      </w:r>
      <w:r w:rsidRPr="00C751C5">
        <w:rPr>
          <w:rFonts w:ascii="Arial" w:eastAsia="Arial" w:hAnsi="Arial" w:cs="Arial"/>
          <w:color w:val="202429"/>
          <w:sz w:val="22"/>
          <w:szCs w:val="22"/>
          <w:highlight w:val="yellow"/>
        </w:rPr>
        <w:t>B) Bias will decrease, Variance increase</w:t>
      </w:r>
    </w:p>
    <w:p w:rsidR="000D37D4" w:rsidRDefault="00B77635">
      <w:pPr>
        <w:spacing w:before="18"/>
        <w:ind w:left="1380"/>
        <w:rPr>
          <w:rFonts w:ascii="Arial" w:eastAsia="Arial" w:hAnsi="Arial" w:cs="Arial"/>
          <w:sz w:val="22"/>
          <w:szCs w:val="22"/>
        </w:rPr>
      </w:pPr>
      <w:proofErr w:type="gramStart"/>
      <w:r>
        <w:rPr>
          <w:rFonts w:ascii="Arial" w:eastAsia="Arial" w:hAnsi="Arial" w:cs="Arial"/>
          <w:color w:val="202429"/>
          <w:sz w:val="22"/>
          <w:szCs w:val="22"/>
        </w:rPr>
        <w:t>C)both</w:t>
      </w:r>
      <w:proofErr w:type="gramEnd"/>
      <w:r>
        <w:rPr>
          <w:rFonts w:ascii="Arial" w:eastAsia="Arial" w:hAnsi="Arial" w:cs="Arial"/>
          <w:color w:val="202429"/>
          <w:sz w:val="22"/>
          <w:szCs w:val="22"/>
        </w:rPr>
        <w:t xml:space="preserve"> bias and variance increase                            D) Both bias and variance decrease.</w:t>
      </w:r>
    </w:p>
    <w:p w:rsidR="000D37D4" w:rsidRDefault="000D37D4">
      <w:pPr>
        <w:spacing w:before="1" w:line="140" w:lineRule="exact"/>
        <w:rPr>
          <w:sz w:val="14"/>
          <w:szCs w:val="14"/>
        </w:rPr>
      </w:pPr>
    </w:p>
    <w:p w:rsidR="000D37D4" w:rsidRDefault="00B77635">
      <w:pPr>
        <w:spacing w:line="259" w:lineRule="auto"/>
        <w:ind w:left="1380" w:right="3324" w:hanging="360"/>
        <w:rPr>
          <w:rFonts w:ascii="Arial" w:eastAsia="Arial" w:hAnsi="Arial" w:cs="Arial"/>
          <w:sz w:val="22"/>
          <w:szCs w:val="22"/>
        </w:rPr>
      </w:pPr>
      <w:r>
        <w:rPr>
          <w:rFonts w:ascii="Arial" w:eastAsia="Arial" w:hAnsi="Arial" w:cs="Arial"/>
          <w:color w:val="202429"/>
          <w:sz w:val="22"/>
          <w:szCs w:val="22"/>
        </w:rPr>
        <w:t>8.   Suppose I have a linear regression model which is perf</w:t>
      </w:r>
      <w:r>
        <w:rPr>
          <w:rFonts w:ascii="Arial" w:eastAsia="Arial" w:hAnsi="Arial" w:cs="Arial"/>
          <w:color w:val="202429"/>
          <w:sz w:val="22"/>
          <w:szCs w:val="22"/>
        </w:rPr>
        <w:t>orming as follows: Train accuracy=0.95 and Test accuracy=0.75</w:t>
      </w:r>
    </w:p>
    <w:p w:rsidR="000D37D4" w:rsidRDefault="00B77635">
      <w:pPr>
        <w:spacing w:before="1"/>
        <w:ind w:left="1380"/>
        <w:rPr>
          <w:rFonts w:ascii="Arial" w:eastAsia="Arial" w:hAnsi="Arial" w:cs="Arial"/>
          <w:sz w:val="22"/>
          <w:szCs w:val="22"/>
        </w:rPr>
      </w:pPr>
      <w:r>
        <w:rPr>
          <w:rFonts w:ascii="Arial" w:eastAsia="Arial" w:hAnsi="Arial" w:cs="Arial"/>
          <w:color w:val="202429"/>
          <w:sz w:val="22"/>
          <w:szCs w:val="22"/>
        </w:rPr>
        <w:t>Which of the following is true regarding the model?</w:t>
      </w:r>
    </w:p>
    <w:p w:rsidR="000D37D4" w:rsidRDefault="00B77635">
      <w:pPr>
        <w:spacing w:before="18"/>
        <w:ind w:left="1380"/>
        <w:rPr>
          <w:rFonts w:ascii="Arial" w:eastAsia="Arial" w:hAnsi="Arial" w:cs="Arial"/>
          <w:sz w:val="22"/>
          <w:szCs w:val="22"/>
        </w:rPr>
      </w:pPr>
      <w:r>
        <w:rPr>
          <w:rFonts w:ascii="Arial" w:eastAsia="Arial" w:hAnsi="Arial" w:cs="Arial"/>
          <w:color w:val="202429"/>
          <w:sz w:val="22"/>
          <w:szCs w:val="22"/>
        </w:rPr>
        <w:t xml:space="preserve">A) model is </w:t>
      </w:r>
      <w:proofErr w:type="spellStart"/>
      <w:r>
        <w:rPr>
          <w:rFonts w:ascii="Arial" w:eastAsia="Arial" w:hAnsi="Arial" w:cs="Arial"/>
          <w:color w:val="202429"/>
          <w:sz w:val="22"/>
          <w:szCs w:val="22"/>
        </w:rPr>
        <w:t>underfitting</w:t>
      </w:r>
      <w:proofErr w:type="spellEnd"/>
      <w:r>
        <w:rPr>
          <w:rFonts w:ascii="Arial" w:eastAsia="Arial" w:hAnsi="Arial" w:cs="Arial"/>
          <w:color w:val="202429"/>
          <w:sz w:val="22"/>
          <w:szCs w:val="22"/>
        </w:rPr>
        <w:t xml:space="preserve">                                  </w:t>
      </w:r>
      <w:r w:rsidRPr="00C751C5">
        <w:rPr>
          <w:rFonts w:ascii="Arial" w:eastAsia="Arial" w:hAnsi="Arial" w:cs="Arial"/>
          <w:color w:val="202429"/>
          <w:sz w:val="22"/>
          <w:szCs w:val="22"/>
          <w:highlight w:val="yellow"/>
        </w:rPr>
        <w:t>B) model is overfitting</w:t>
      </w:r>
    </w:p>
    <w:p w:rsidR="000D37D4" w:rsidRDefault="00B77635">
      <w:pPr>
        <w:spacing w:before="20"/>
        <w:ind w:left="1380"/>
        <w:rPr>
          <w:rFonts w:ascii="Arial" w:eastAsia="Arial" w:hAnsi="Arial" w:cs="Arial"/>
          <w:sz w:val="22"/>
          <w:szCs w:val="22"/>
        </w:rPr>
      </w:pPr>
      <w:r>
        <w:rPr>
          <w:rFonts w:ascii="Arial" w:eastAsia="Arial" w:hAnsi="Arial" w:cs="Arial"/>
          <w:color w:val="202429"/>
          <w:sz w:val="22"/>
          <w:szCs w:val="22"/>
        </w:rPr>
        <w:t xml:space="preserve">C) </w:t>
      </w:r>
      <w:proofErr w:type="gramStart"/>
      <w:r>
        <w:rPr>
          <w:rFonts w:ascii="Arial" w:eastAsia="Arial" w:hAnsi="Arial" w:cs="Arial"/>
          <w:color w:val="202429"/>
          <w:sz w:val="22"/>
          <w:szCs w:val="22"/>
        </w:rPr>
        <w:t>model</w:t>
      </w:r>
      <w:proofErr w:type="gramEnd"/>
      <w:r>
        <w:rPr>
          <w:rFonts w:ascii="Arial" w:eastAsia="Arial" w:hAnsi="Arial" w:cs="Arial"/>
          <w:color w:val="202429"/>
          <w:sz w:val="22"/>
          <w:szCs w:val="22"/>
        </w:rPr>
        <w:t xml:space="preserve"> is performing good                         D) None </w:t>
      </w:r>
      <w:r>
        <w:rPr>
          <w:rFonts w:ascii="Arial" w:eastAsia="Arial" w:hAnsi="Arial" w:cs="Arial"/>
          <w:color w:val="202429"/>
          <w:sz w:val="22"/>
          <w:szCs w:val="22"/>
        </w:rPr>
        <w:t>of the above</w:t>
      </w:r>
    </w:p>
    <w:p w:rsidR="000D37D4" w:rsidRDefault="000D37D4">
      <w:pPr>
        <w:spacing w:before="8" w:line="120" w:lineRule="exact"/>
        <w:rPr>
          <w:sz w:val="13"/>
          <w:szCs w:val="13"/>
        </w:rPr>
      </w:pPr>
    </w:p>
    <w:p w:rsidR="000D37D4" w:rsidRDefault="00B77635">
      <w:pPr>
        <w:ind w:left="660"/>
        <w:rPr>
          <w:rFonts w:ascii="Arial" w:eastAsia="Arial" w:hAnsi="Arial" w:cs="Arial"/>
          <w:sz w:val="22"/>
          <w:szCs w:val="22"/>
        </w:rPr>
      </w:pPr>
      <w:r>
        <w:rPr>
          <w:rFonts w:ascii="Arial" w:eastAsia="Arial" w:hAnsi="Arial" w:cs="Arial"/>
          <w:b/>
          <w:sz w:val="22"/>
          <w:szCs w:val="22"/>
        </w:rPr>
        <w:t>Q9 to Q15 are subjective answer type questions, Answer them briefly.</w:t>
      </w:r>
    </w:p>
    <w:p w:rsidR="000D37D4" w:rsidRDefault="000D37D4">
      <w:pPr>
        <w:spacing w:before="10" w:line="140" w:lineRule="exact"/>
        <w:rPr>
          <w:sz w:val="15"/>
          <w:szCs w:val="15"/>
        </w:rPr>
      </w:pPr>
    </w:p>
    <w:p w:rsidR="000D37D4" w:rsidRDefault="00B77635">
      <w:pPr>
        <w:spacing w:line="259" w:lineRule="auto"/>
        <w:ind w:left="1380" w:right="683" w:hanging="360"/>
        <w:rPr>
          <w:rFonts w:ascii="Arial" w:eastAsia="Arial" w:hAnsi="Arial" w:cs="Arial"/>
          <w:sz w:val="22"/>
          <w:szCs w:val="22"/>
        </w:rPr>
      </w:pPr>
      <w:r>
        <w:rPr>
          <w:rFonts w:ascii="Arial" w:eastAsia="Arial" w:hAnsi="Arial" w:cs="Arial"/>
          <w:color w:val="202429"/>
          <w:sz w:val="22"/>
          <w:szCs w:val="22"/>
        </w:rPr>
        <w:t>9.   Suppose we have a dataset which have two classes A and B. The   percentage of class A is 40% and</w:t>
      </w:r>
      <w:r>
        <w:rPr>
          <w:rFonts w:ascii="Arial" w:eastAsia="Arial" w:hAnsi="Arial" w:cs="Arial"/>
          <w:color w:val="202429"/>
          <w:sz w:val="22"/>
          <w:szCs w:val="22"/>
        </w:rPr>
        <w:t xml:space="preserve"> percentage of class B is 60%. Calculate the Gini index and entropy of the dataset.</w:t>
      </w:r>
    </w:p>
    <w:p w:rsidR="000D37D4" w:rsidRDefault="00B77635">
      <w:pPr>
        <w:ind w:left="1020"/>
        <w:rPr>
          <w:rFonts w:ascii="Arial" w:eastAsia="Arial" w:hAnsi="Arial" w:cs="Arial"/>
          <w:color w:val="202429"/>
          <w:sz w:val="22"/>
          <w:szCs w:val="22"/>
        </w:rPr>
      </w:pPr>
      <w:r>
        <w:rPr>
          <w:rFonts w:ascii="Arial" w:eastAsia="Arial" w:hAnsi="Arial" w:cs="Arial"/>
          <w:color w:val="202429"/>
          <w:sz w:val="22"/>
          <w:szCs w:val="22"/>
        </w:rPr>
        <w:t>10. What are the advantages of Random Forests over Decision Tree?</w:t>
      </w:r>
    </w:p>
    <w:p w:rsidR="00DE1CCC" w:rsidRPr="00DE1CCC" w:rsidRDefault="00DE1CCC" w:rsidP="00DE1CCC">
      <w:pPr>
        <w:ind w:left="1020"/>
        <w:rPr>
          <w:rFonts w:ascii="Arial" w:eastAsia="Arial" w:hAnsi="Arial" w:cs="Arial"/>
          <w:sz w:val="22"/>
          <w:szCs w:val="22"/>
        </w:rPr>
      </w:pPr>
      <w:r w:rsidRPr="00DE1CCC">
        <w:rPr>
          <w:rFonts w:ascii="Arial" w:eastAsia="Arial" w:hAnsi="Arial" w:cs="Arial"/>
          <w:sz w:val="22"/>
          <w:szCs w:val="22"/>
        </w:rPr>
        <w:t>Random forests overcome several problems with decision trees, including:</w:t>
      </w:r>
    </w:p>
    <w:p w:rsidR="00DE1CCC" w:rsidRPr="00DE1CCC" w:rsidRDefault="00DE1CCC" w:rsidP="00DE1CCC">
      <w:pPr>
        <w:ind w:left="1020"/>
        <w:rPr>
          <w:rFonts w:ascii="Arial" w:eastAsia="Arial" w:hAnsi="Arial" w:cs="Arial"/>
          <w:sz w:val="22"/>
          <w:szCs w:val="22"/>
        </w:rPr>
      </w:pPr>
      <w:r w:rsidRPr="00DE1CCC">
        <w:rPr>
          <w:rFonts w:ascii="Arial" w:eastAsia="Arial" w:hAnsi="Arial" w:cs="Arial"/>
          <w:sz w:val="22"/>
          <w:szCs w:val="22"/>
        </w:rPr>
        <w:t>Reduction in overfitting: by averaging several trees, there is a significantly lower risk of overfitting.</w:t>
      </w:r>
    </w:p>
    <w:p w:rsidR="00DE1CCC" w:rsidRPr="00DE1CCC" w:rsidRDefault="00DE1CCC" w:rsidP="00DE1CCC">
      <w:pPr>
        <w:ind w:left="1020"/>
        <w:rPr>
          <w:rFonts w:ascii="Arial" w:eastAsia="Arial" w:hAnsi="Arial" w:cs="Arial"/>
          <w:sz w:val="22"/>
          <w:szCs w:val="22"/>
        </w:rPr>
      </w:pPr>
      <w:r w:rsidRPr="00DE1CCC">
        <w:rPr>
          <w:rFonts w:ascii="Arial" w:eastAsia="Arial" w:hAnsi="Arial" w:cs="Arial"/>
          <w:sz w:val="22"/>
          <w:szCs w:val="22"/>
        </w:rPr>
        <w:t>Less variance: By using multiple trees, you reduce the chance of stumbling across a classifier that doesn’t perform well because of the relationship between the train and test data.</w:t>
      </w:r>
    </w:p>
    <w:p w:rsidR="00DE1CCC" w:rsidRDefault="00DE1CCC" w:rsidP="00DE1CCC">
      <w:pPr>
        <w:ind w:left="1020"/>
        <w:rPr>
          <w:rFonts w:ascii="Arial" w:eastAsia="Arial" w:hAnsi="Arial" w:cs="Arial"/>
          <w:sz w:val="22"/>
          <w:szCs w:val="22"/>
        </w:rPr>
      </w:pPr>
      <w:r w:rsidRPr="00DE1CCC">
        <w:rPr>
          <w:rFonts w:ascii="Arial" w:eastAsia="Arial" w:hAnsi="Arial" w:cs="Arial"/>
          <w:sz w:val="22"/>
          <w:szCs w:val="22"/>
        </w:rPr>
        <w:t>As a consequence, in almost all cases, random forests are more accurate than decision trees.</w:t>
      </w:r>
    </w:p>
    <w:p w:rsidR="00DE1CCC" w:rsidRDefault="00DE1CCC" w:rsidP="00DE1CCC">
      <w:pPr>
        <w:ind w:left="1020"/>
        <w:rPr>
          <w:rFonts w:ascii="Arial" w:eastAsia="Arial" w:hAnsi="Arial" w:cs="Arial"/>
          <w:sz w:val="22"/>
          <w:szCs w:val="22"/>
        </w:rPr>
      </w:pPr>
    </w:p>
    <w:p w:rsidR="000D37D4" w:rsidRDefault="00B77635">
      <w:pPr>
        <w:spacing w:before="18" w:line="259" w:lineRule="auto"/>
        <w:ind w:left="1380" w:right="679" w:hanging="360"/>
        <w:rPr>
          <w:rFonts w:ascii="Arial" w:eastAsia="Arial" w:hAnsi="Arial" w:cs="Arial"/>
          <w:color w:val="202429"/>
          <w:sz w:val="22"/>
          <w:szCs w:val="22"/>
        </w:rPr>
      </w:pPr>
      <w:r>
        <w:rPr>
          <w:rFonts w:ascii="Arial" w:eastAsia="Arial" w:hAnsi="Arial" w:cs="Arial"/>
          <w:color w:val="202429"/>
          <w:sz w:val="22"/>
          <w:szCs w:val="22"/>
        </w:rPr>
        <w:t xml:space="preserve">11. What is the need of scaling all numerical features in a dataset? Name any two techniques used for </w:t>
      </w:r>
      <w:proofErr w:type="gramStart"/>
      <w:r>
        <w:rPr>
          <w:rFonts w:ascii="Arial" w:eastAsia="Arial" w:hAnsi="Arial" w:cs="Arial"/>
          <w:color w:val="202429"/>
          <w:sz w:val="22"/>
          <w:szCs w:val="22"/>
        </w:rPr>
        <w:t>scaling</w:t>
      </w:r>
      <w:proofErr w:type="gramEnd"/>
      <w:r>
        <w:rPr>
          <w:rFonts w:ascii="Arial" w:eastAsia="Arial" w:hAnsi="Arial" w:cs="Arial"/>
          <w:color w:val="202429"/>
          <w:sz w:val="22"/>
          <w:szCs w:val="22"/>
        </w:rPr>
        <w:t>.</w:t>
      </w:r>
    </w:p>
    <w:p w:rsidR="009F52F2" w:rsidRDefault="00432C8C">
      <w:pPr>
        <w:spacing w:before="18" w:line="259" w:lineRule="auto"/>
        <w:ind w:left="1380" w:right="679" w:hanging="360"/>
        <w:rPr>
          <w:rFonts w:ascii="Arial" w:eastAsia="Arial" w:hAnsi="Arial" w:cs="Arial"/>
          <w:color w:val="202429"/>
          <w:sz w:val="22"/>
          <w:szCs w:val="22"/>
        </w:rPr>
      </w:pPr>
      <w:r>
        <w:rPr>
          <w:rFonts w:ascii="Arial" w:eastAsia="Arial" w:hAnsi="Arial" w:cs="Arial"/>
          <w:color w:val="202429"/>
          <w:sz w:val="22"/>
          <w:szCs w:val="22"/>
        </w:rPr>
        <w:t xml:space="preserve">      Since</w:t>
      </w:r>
      <w:r w:rsidRPr="00432C8C">
        <w:rPr>
          <w:rFonts w:ascii="Arial" w:eastAsia="Arial" w:hAnsi="Arial" w:cs="Arial"/>
          <w:color w:val="202429"/>
          <w:sz w:val="22"/>
          <w:szCs w:val="22"/>
        </w:rPr>
        <w:t xml:space="preserve"> the features have different scales, there is a chance that higher weightage is given to features with higher magnitude. This will impact the performance of the machine lea</w:t>
      </w:r>
      <w:r>
        <w:rPr>
          <w:rFonts w:ascii="Arial" w:eastAsia="Arial" w:hAnsi="Arial" w:cs="Arial"/>
          <w:color w:val="202429"/>
          <w:sz w:val="22"/>
          <w:szCs w:val="22"/>
        </w:rPr>
        <w:t xml:space="preserve">rning algorithm and obviously, </w:t>
      </w:r>
      <w:proofErr w:type="gramStart"/>
      <w:r>
        <w:rPr>
          <w:rFonts w:ascii="Arial" w:eastAsia="Arial" w:hAnsi="Arial" w:cs="Arial"/>
          <w:color w:val="202429"/>
          <w:sz w:val="22"/>
          <w:szCs w:val="22"/>
        </w:rPr>
        <w:t>W</w:t>
      </w:r>
      <w:r w:rsidRPr="00432C8C">
        <w:rPr>
          <w:rFonts w:ascii="Arial" w:eastAsia="Arial" w:hAnsi="Arial" w:cs="Arial"/>
          <w:color w:val="202429"/>
          <w:sz w:val="22"/>
          <w:szCs w:val="22"/>
        </w:rPr>
        <w:t>e</w:t>
      </w:r>
      <w:proofErr w:type="gramEnd"/>
      <w:r w:rsidRPr="00432C8C">
        <w:rPr>
          <w:rFonts w:ascii="Arial" w:eastAsia="Arial" w:hAnsi="Arial" w:cs="Arial"/>
          <w:color w:val="202429"/>
          <w:sz w:val="22"/>
          <w:szCs w:val="22"/>
        </w:rPr>
        <w:t xml:space="preserve"> do not want our algorithm to be </w:t>
      </w:r>
      <w:proofErr w:type="spellStart"/>
      <w:r w:rsidRPr="00432C8C">
        <w:rPr>
          <w:rFonts w:ascii="Arial" w:eastAsia="Arial" w:hAnsi="Arial" w:cs="Arial"/>
          <w:color w:val="202429"/>
          <w:sz w:val="22"/>
          <w:szCs w:val="22"/>
        </w:rPr>
        <w:t>biassed</w:t>
      </w:r>
      <w:proofErr w:type="spellEnd"/>
      <w:r w:rsidRPr="00432C8C">
        <w:rPr>
          <w:rFonts w:ascii="Arial" w:eastAsia="Arial" w:hAnsi="Arial" w:cs="Arial"/>
          <w:color w:val="202429"/>
          <w:sz w:val="22"/>
          <w:szCs w:val="22"/>
        </w:rPr>
        <w:t xml:space="preserve"> towards one feature.</w:t>
      </w:r>
      <w:r>
        <w:rPr>
          <w:rFonts w:ascii="Arial" w:eastAsia="Arial" w:hAnsi="Arial" w:cs="Arial"/>
          <w:color w:val="202429"/>
          <w:sz w:val="22"/>
          <w:szCs w:val="22"/>
        </w:rPr>
        <w:t xml:space="preserve"> W</w:t>
      </w:r>
      <w:r w:rsidRPr="00432C8C">
        <w:rPr>
          <w:rFonts w:ascii="Arial" w:eastAsia="Arial" w:hAnsi="Arial" w:cs="Arial"/>
          <w:color w:val="202429"/>
          <w:sz w:val="22"/>
          <w:szCs w:val="22"/>
        </w:rPr>
        <w:t>e scale our data before employing a distance based algorithm so that all the features contribute equally to the result.</w:t>
      </w:r>
    </w:p>
    <w:p w:rsidR="00432C8C" w:rsidRPr="00432C8C" w:rsidRDefault="00432C8C" w:rsidP="00432C8C">
      <w:pPr>
        <w:pStyle w:val="ListParagraph"/>
        <w:numPr>
          <w:ilvl w:val="0"/>
          <w:numId w:val="2"/>
        </w:numPr>
        <w:spacing w:before="18" w:line="259" w:lineRule="auto"/>
        <w:ind w:right="679"/>
        <w:rPr>
          <w:rFonts w:ascii="Arial" w:eastAsia="Arial" w:hAnsi="Arial" w:cs="Arial"/>
          <w:sz w:val="22"/>
          <w:szCs w:val="22"/>
        </w:rPr>
      </w:pPr>
      <w:r w:rsidRPr="00432C8C">
        <w:rPr>
          <w:rFonts w:ascii="Arial" w:eastAsia="Arial" w:hAnsi="Arial" w:cs="Arial"/>
          <w:sz w:val="22"/>
          <w:szCs w:val="22"/>
        </w:rPr>
        <w:t>Normalization is a scaling technique in which values are shifted and rescaled so that they end up ranging between 0 and 1. It is also known as Min-Max scaling.</w:t>
      </w:r>
    </w:p>
    <w:p w:rsidR="00432C8C" w:rsidRPr="00432C8C" w:rsidRDefault="00432C8C" w:rsidP="00432C8C">
      <w:pPr>
        <w:pStyle w:val="ListParagraph"/>
        <w:numPr>
          <w:ilvl w:val="0"/>
          <w:numId w:val="2"/>
        </w:numPr>
        <w:spacing w:before="18" w:line="259" w:lineRule="auto"/>
        <w:ind w:right="679"/>
        <w:rPr>
          <w:rFonts w:ascii="Arial" w:eastAsia="Arial" w:hAnsi="Arial" w:cs="Arial"/>
          <w:sz w:val="22"/>
          <w:szCs w:val="22"/>
        </w:rPr>
        <w:sectPr w:rsidR="00432C8C" w:rsidRPr="00432C8C">
          <w:headerReference w:type="default" r:id="rId9"/>
          <w:footerReference w:type="default" r:id="rId10"/>
          <w:pgSz w:w="11920" w:h="16840"/>
          <w:pgMar w:top="740" w:right="0" w:bottom="280" w:left="60" w:header="232" w:footer="865" w:gutter="0"/>
          <w:cols w:space="720"/>
        </w:sectPr>
      </w:pPr>
      <w:r w:rsidRPr="00432C8C">
        <w:rPr>
          <w:rFonts w:ascii="Arial" w:eastAsia="Arial" w:hAnsi="Arial" w:cs="Arial"/>
          <w:sz w:val="22"/>
          <w:szCs w:val="22"/>
        </w:rPr>
        <w:t xml:space="preserve">Standardization is another scaling technique where the values are centered </w:t>
      </w:r>
      <w:proofErr w:type="gramStart"/>
      <w:r w:rsidRPr="00432C8C">
        <w:rPr>
          <w:rFonts w:ascii="Arial" w:eastAsia="Arial" w:hAnsi="Arial" w:cs="Arial"/>
          <w:sz w:val="22"/>
          <w:szCs w:val="22"/>
        </w:rPr>
        <w:t>around</w:t>
      </w:r>
      <w:proofErr w:type="gramEnd"/>
      <w:r w:rsidRPr="00432C8C">
        <w:rPr>
          <w:rFonts w:ascii="Arial" w:eastAsia="Arial" w:hAnsi="Arial" w:cs="Arial"/>
          <w:sz w:val="22"/>
          <w:szCs w:val="22"/>
        </w:rPr>
        <w:t xml:space="preserve"> the mean with a unit standard deviation. This means that the mean of the attribute becomes zero and the resultant distribution has a unit standard deviation.</w:t>
      </w:r>
    </w:p>
    <w:p w:rsidR="000D37D4" w:rsidRDefault="000D37D4">
      <w:pPr>
        <w:spacing w:before="1" w:line="180" w:lineRule="exact"/>
        <w:rPr>
          <w:sz w:val="19"/>
          <w:szCs w:val="19"/>
        </w:rPr>
      </w:pPr>
    </w:p>
    <w:p w:rsidR="000D37D4" w:rsidRDefault="00B77635">
      <w:pPr>
        <w:spacing w:before="25"/>
        <w:ind w:left="4419" w:right="4647"/>
        <w:jc w:val="center"/>
        <w:rPr>
          <w:rFonts w:ascii="Arial" w:eastAsia="Arial" w:hAnsi="Arial" w:cs="Arial"/>
          <w:sz w:val="28"/>
          <w:szCs w:val="28"/>
        </w:rPr>
      </w:pPr>
      <w:r>
        <w:rPr>
          <w:rFonts w:ascii="Arial" w:eastAsia="Arial" w:hAnsi="Arial" w:cs="Arial"/>
          <w:b/>
          <w:sz w:val="28"/>
          <w:szCs w:val="28"/>
          <w:u w:val="thick" w:color="000000"/>
        </w:rPr>
        <w:t xml:space="preserve"> </w:t>
      </w:r>
      <w:proofErr w:type="gramStart"/>
      <w:r>
        <w:rPr>
          <w:rFonts w:ascii="Arial" w:eastAsia="Arial" w:hAnsi="Arial" w:cs="Arial"/>
          <w:b/>
          <w:sz w:val="28"/>
          <w:szCs w:val="28"/>
          <w:u w:val="thick" w:color="000000"/>
        </w:rPr>
        <w:t>MACHINE  LEARNING</w:t>
      </w:r>
      <w:proofErr w:type="gramEnd"/>
    </w:p>
    <w:p w:rsidR="000D37D4" w:rsidRDefault="000D37D4">
      <w:pPr>
        <w:spacing w:before="2" w:line="160" w:lineRule="exact"/>
        <w:rPr>
          <w:sz w:val="16"/>
          <w:szCs w:val="16"/>
        </w:rPr>
      </w:pPr>
    </w:p>
    <w:p w:rsidR="000D37D4" w:rsidRDefault="00B77635">
      <w:pPr>
        <w:spacing w:line="259" w:lineRule="auto"/>
        <w:ind w:left="1380" w:right="687" w:hanging="360"/>
        <w:rPr>
          <w:rFonts w:ascii="Arial" w:eastAsia="Arial" w:hAnsi="Arial" w:cs="Arial"/>
          <w:color w:val="202429"/>
          <w:sz w:val="22"/>
          <w:szCs w:val="22"/>
        </w:rPr>
      </w:pPr>
      <w:r>
        <w:rPr>
          <w:rFonts w:ascii="Arial" w:eastAsia="Arial" w:hAnsi="Arial" w:cs="Arial"/>
          <w:color w:val="202429"/>
          <w:sz w:val="22"/>
          <w:szCs w:val="22"/>
        </w:rPr>
        <w:t>12. Write  down  some  advantages  which  scaling  provides  in  optimization  using  gradient  descent al</w:t>
      </w:r>
      <w:r>
        <w:rPr>
          <w:rFonts w:ascii="Arial" w:eastAsia="Arial" w:hAnsi="Arial" w:cs="Arial"/>
          <w:color w:val="202429"/>
          <w:sz w:val="22"/>
          <w:szCs w:val="22"/>
        </w:rPr>
        <w:t>gorithm.</w:t>
      </w:r>
    </w:p>
    <w:p w:rsidR="00900173" w:rsidRDefault="00900173" w:rsidP="00900173">
      <w:pPr>
        <w:spacing w:line="259" w:lineRule="auto"/>
        <w:ind w:left="1380" w:right="687" w:hanging="360"/>
        <w:rPr>
          <w:rFonts w:ascii="Arial" w:eastAsia="Arial" w:hAnsi="Arial" w:cs="Arial"/>
          <w:sz w:val="22"/>
          <w:szCs w:val="22"/>
        </w:rPr>
      </w:pPr>
      <w:r>
        <w:rPr>
          <w:rFonts w:ascii="Arial" w:eastAsia="Arial" w:hAnsi="Arial" w:cs="Arial"/>
          <w:sz w:val="22"/>
          <w:szCs w:val="22"/>
        </w:rPr>
        <w:t xml:space="preserve">      </w:t>
      </w:r>
      <w:r w:rsidRPr="00900173">
        <w:rPr>
          <w:rFonts w:ascii="Arial" w:eastAsia="Arial" w:hAnsi="Arial" w:cs="Arial"/>
          <w:sz w:val="22"/>
          <w:szCs w:val="22"/>
        </w:rPr>
        <w:t xml:space="preserve">Machine learning algorithms like linear regression, logistic regression, neural network, etc. that use gradient </w:t>
      </w:r>
      <w:proofErr w:type="gramStart"/>
      <w:r w:rsidRPr="00900173">
        <w:rPr>
          <w:rFonts w:ascii="Arial" w:eastAsia="Arial" w:hAnsi="Arial" w:cs="Arial"/>
          <w:sz w:val="22"/>
          <w:szCs w:val="22"/>
        </w:rPr>
        <w:t>descent as an optimization technique require</w:t>
      </w:r>
      <w:proofErr w:type="gramEnd"/>
      <w:r w:rsidRPr="00900173">
        <w:rPr>
          <w:rFonts w:ascii="Arial" w:eastAsia="Arial" w:hAnsi="Arial" w:cs="Arial"/>
          <w:sz w:val="22"/>
          <w:szCs w:val="22"/>
        </w:rPr>
        <w:t xml:space="preserve"> data to be scaled. The presence of feature value X in the formula will affect the step size of the gradient descent. The difference in ranges of features will cause different step sizes for each feature. To ensure that the gradient descent moves smoothly towards the minima and that the steps for gradient descent are updated at the same rate for all the features, we scale the data before feeding it to the model.</w:t>
      </w:r>
    </w:p>
    <w:p w:rsidR="00132080" w:rsidRDefault="00132080" w:rsidP="00900173">
      <w:pPr>
        <w:spacing w:line="259" w:lineRule="auto"/>
        <w:ind w:left="1380" w:right="687" w:hanging="360"/>
        <w:rPr>
          <w:rFonts w:ascii="Arial" w:eastAsia="Arial" w:hAnsi="Arial" w:cs="Arial"/>
          <w:sz w:val="22"/>
          <w:szCs w:val="22"/>
        </w:rPr>
      </w:pPr>
    </w:p>
    <w:p w:rsidR="000D37D4" w:rsidRDefault="00B77635">
      <w:pPr>
        <w:spacing w:line="259" w:lineRule="auto"/>
        <w:ind w:left="1380" w:right="685" w:hanging="360"/>
        <w:rPr>
          <w:rFonts w:ascii="Arial" w:eastAsia="Arial" w:hAnsi="Arial" w:cs="Arial"/>
          <w:color w:val="202429"/>
          <w:sz w:val="22"/>
          <w:szCs w:val="22"/>
        </w:rPr>
      </w:pPr>
      <w:r>
        <w:rPr>
          <w:rFonts w:ascii="Arial" w:eastAsia="Arial" w:hAnsi="Arial" w:cs="Arial"/>
          <w:color w:val="202429"/>
          <w:sz w:val="22"/>
          <w:szCs w:val="22"/>
        </w:rPr>
        <w:t xml:space="preserve">13. In case </w:t>
      </w:r>
      <w:proofErr w:type="gramStart"/>
      <w:r>
        <w:rPr>
          <w:rFonts w:ascii="Arial" w:eastAsia="Arial" w:hAnsi="Arial" w:cs="Arial"/>
          <w:color w:val="202429"/>
          <w:sz w:val="22"/>
          <w:szCs w:val="22"/>
        </w:rPr>
        <w:t>of  a</w:t>
      </w:r>
      <w:proofErr w:type="gramEnd"/>
      <w:r>
        <w:rPr>
          <w:rFonts w:ascii="Arial" w:eastAsia="Arial" w:hAnsi="Arial" w:cs="Arial"/>
          <w:color w:val="202429"/>
          <w:sz w:val="22"/>
          <w:szCs w:val="22"/>
        </w:rPr>
        <w:t xml:space="preserve"> highly imbalanced dataset for a classification problem,  is accuracy a good metric to measure the performance of the model. If not, why?</w:t>
      </w:r>
    </w:p>
    <w:p w:rsidR="003160CF" w:rsidRDefault="003160CF" w:rsidP="003160CF">
      <w:pPr>
        <w:spacing w:line="259" w:lineRule="auto"/>
        <w:ind w:left="1380" w:right="685" w:hanging="360"/>
        <w:rPr>
          <w:rFonts w:ascii="Arial" w:eastAsia="Arial" w:hAnsi="Arial" w:cs="Arial"/>
          <w:sz w:val="22"/>
          <w:szCs w:val="22"/>
        </w:rPr>
      </w:pPr>
      <w:r>
        <w:rPr>
          <w:rFonts w:ascii="Arial" w:eastAsia="Arial" w:hAnsi="Arial" w:cs="Arial"/>
          <w:sz w:val="22"/>
          <w:szCs w:val="22"/>
        </w:rPr>
        <w:t xml:space="preserve">      </w:t>
      </w:r>
      <w:r w:rsidRPr="003160CF">
        <w:rPr>
          <w:rFonts w:ascii="Arial" w:eastAsia="Arial" w:hAnsi="Arial" w:cs="Arial"/>
          <w:sz w:val="22"/>
          <w:szCs w:val="22"/>
        </w:rPr>
        <w:t>When the class distribution is slightly skewed, accuracy can still be a useful metric. When the skew in the class distributions are severe, accuracy can become an unreliabl</w:t>
      </w:r>
      <w:r>
        <w:rPr>
          <w:rFonts w:ascii="Arial" w:eastAsia="Arial" w:hAnsi="Arial" w:cs="Arial"/>
          <w:sz w:val="22"/>
          <w:szCs w:val="22"/>
        </w:rPr>
        <w:t xml:space="preserve">e measure of model performance. </w:t>
      </w:r>
      <w:r w:rsidRPr="003160CF">
        <w:rPr>
          <w:rFonts w:ascii="Arial" w:eastAsia="Arial" w:hAnsi="Arial" w:cs="Arial"/>
          <w:sz w:val="22"/>
          <w:szCs w:val="22"/>
        </w:rPr>
        <w:t xml:space="preserve">The reason for this unreliability is centered </w:t>
      </w:r>
      <w:proofErr w:type="gramStart"/>
      <w:r w:rsidRPr="003160CF">
        <w:rPr>
          <w:rFonts w:ascii="Arial" w:eastAsia="Arial" w:hAnsi="Arial" w:cs="Arial"/>
          <w:sz w:val="22"/>
          <w:szCs w:val="22"/>
        </w:rPr>
        <w:t>around</w:t>
      </w:r>
      <w:proofErr w:type="gramEnd"/>
      <w:r w:rsidRPr="003160CF">
        <w:rPr>
          <w:rFonts w:ascii="Arial" w:eastAsia="Arial" w:hAnsi="Arial" w:cs="Arial"/>
          <w:sz w:val="22"/>
          <w:szCs w:val="22"/>
        </w:rPr>
        <w:t xml:space="preserve"> the average machine learning practitioner and the intuitio</w:t>
      </w:r>
      <w:r>
        <w:rPr>
          <w:rFonts w:ascii="Arial" w:eastAsia="Arial" w:hAnsi="Arial" w:cs="Arial"/>
          <w:sz w:val="22"/>
          <w:szCs w:val="22"/>
        </w:rPr>
        <w:t xml:space="preserve">ns for classification accuracy. </w:t>
      </w:r>
      <w:r w:rsidRPr="003160CF">
        <w:rPr>
          <w:rFonts w:ascii="Arial" w:eastAsia="Arial" w:hAnsi="Arial" w:cs="Arial"/>
          <w:sz w:val="22"/>
          <w:szCs w:val="22"/>
        </w:rPr>
        <w:t>Typically, classification predictive modeling is practiced with small datasets where the class distribution is equal or very close to equal. Therefore, most practitioners develop an intuition that large accuracy score (or conversely small error rate scores) are good, and val</w:t>
      </w:r>
      <w:r>
        <w:rPr>
          <w:rFonts w:ascii="Arial" w:eastAsia="Arial" w:hAnsi="Arial" w:cs="Arial"/>
          <w:sz w:val="22"/>
          <w:szCs w:val="22"/>
        </w:rPr>
        <w:t xml:space="preserve">ues above 90 percent are great. </w:t>
      </w:r>
      <w:r w:rsidRPr="003160CF">
        <w:rPr>
          <w:rFonts w:ascii="Arial" w:eastAsia="Arial" w:hAnsi="Arial" w:cs="Arial"/>
          <w:sz w:val="22"/>
          <w:szCs w:val="22"/>
        </w:rPr>
        <w:t>Achieving 90 percent classification accuracy, or even 99 percent classification accuracy, may be trivial on an imb</w:t>
      </w:r>
      <w:r>
        <w:rPr>
          <w:rFonts w:ascii="Arial" w:eastAsia="Arial" w:hAnsi="Arial" w:cs="Arial"/>
          <w:sz w:val="22"/>
          <w:szCs w:val="22"/>
        </w:rPr>
        <w:t xml:space="preserve">alanced classification </w:t>
      </w:r>
      <w:proofErr w:type="spellStart"/>
      <w:r>
        <w:rPr>
          <w:rFonts w:ascii="Arial" w:eastAsia="Arial" w:hAnsi="Arial" w:cs="Arial"/>
          <w:sz w:val="22"/>
          <w:szCs w:val="22"/>
        </w:rPr>
        <w:t>problem.</w:t>
      </w:r>
      <w:r w:rsidRPr="003160CF">
        <w:rPr>
          <w:rFonts w:ascii="Arial" w:eastAsia="Arial" w:hAnsi="Arial" w:cs="Arial"/>
          <w:sz w:val="22"/>
          <w:szCs w:val="22"/>
        </w:rPr>
        <w:t>This</w:t>
      </w:r>
      <w:proofErr w:type="spellEnd"/>
      <w:r w:rsidRPr="003160CF">
        <w:rPr>
          <w:rFonts w:ascii="Arial" w:eastAsia="Arial" w:hAnsi="Arial" w:cs="Arial"/>
          <w:sz w:val="22"/>
          <w:szCs w:val="22"/>
        </w:rPr>
        <w:t xml:space="preserve"> means that intuitions for classification accuracy developed on balanced class distributions will be applied and will be wrong, misleading the practitioner into thinking that a model has good or even excellent performance when it, in fact, does not.</w:t>
      </w:r>
    </w:p>
    <w:p w:rsidR="003160CF" w:rsidRDefault="003160CF" w:rsidP="003160CF">
      <w:pPr>
        <w:spacing w:line="259" w:lineRule="auto"/>
        <w:ind w:left="1380" w:right="685" w:hanging="360"/>
        <w:rPr>
          <w:rFonts w:ascii="Arial" w:eastAsia="Arial" w:hAnsi="Arial" w:cs="Arial"/>
          <w:sz w:val="22"/>
          <w:szCs w:val="22"/>
        </w:rPr>
      </w:pPr>
    </w:p>
    <w:p w:rsidR="000D37D4" w:rsidRDefault="00B77635">
      <w:pPr>
        <w:ind w:left="1020"/>
        <w:rPr>
          <w:rFonts w:ascii="Arial" w:eastAsia="Arial" w:hAnsi="Arial" w:cs="Arial"/>
          <w:color w:val="202429"/>
          <w:sz w:val="22"/>
          <w:szCs w:val="22"/>
        </w:rPr>
      </w:pPr>
      <w:r>
        <w:rPr>
          <w:rFonts w:ascii="Arial" w:eastAsia="Arial" w:hAnsi="Arial" w:cs="Arial"/>
          <w:color w:val="202429"/>
          <w:sz w:val="22"/>
          <w:szCs w:val="22"/>
        </w:rPr>
        <w:t>14. What is “f-score" metric? Write its mathematical formula.</w:t>
      </w:r>
    </w:p>
    <w:p w:rsidR="002B69C1" w:rsidRPr="002B69C1" w:rsidRDefault="002B69C1" w:rsidP="002B69C1">
      <w:pPr>
        <w:ind w:left="1020"/>
        <w:rPr>
          <w:rFonts w:ascii="Arial" w:eastAsia="Arial" w:hAnsi="Arial" w:cs="Arial"/>
          <w:color w:val="202429"/>
          <w:sz w:val="22"/>
          <w:szCs w:val="22"/>
        </w:rPr>
      </w:pPr>
      <w:r w:rsidRPr="002B69C1">
        <w:rPr>
          <w:rFonts w:ascii="Arial" w:eastAsia="Arial" w:hAnsi="Arial" w:cs="Arial"/>
          <w:color w:val="202429"/>
          <w:sz w:val="22"/>
          <w:szCs w:val="22"/>
        </w:rPr>
        <w:t>The F-score, also called the F1-score, is a measure of a model’s accuracy on a dataset. It is used to evaluate binary classification systems, which classify examples</w:t>
      </w:r>
      <w:r>
        <w:rPr>
          <w:rFonts w:ascii="Arial" w:eastAsia="Arial" w:hAnsi="Arial" w:cs="Arial"/>
          <w:color w:val="202429"/>
          <w:sz w:val="22"/>
          <w:szCs w:val="22"/>
        </w:rPr>
        <w:t xml:space="preserve"> into ‘positive’ or ‘</w:t>
      </w:r>
      <w:proofErr w:type="spellStart"/>
      <w:r>
        <w:rPr>
          <w:rFonts w:ascii="Arial" w:eastAsia="Arial" w:hAnsi="Arial" w:cs="Arial"/>
          <w:color w:val="202429"/>
          <w:sz w:val="22"/>
          <w:szCs w:val="22"/>
        </w:rPr>
        <w:t>negative’.</w:t>
      </w:r>
      <w:r w:rsidRPr="002B69C1">
        <w:rPr>
          <w:rFonts w:ascii="Arial" w:eastAsia="Arial" w:hAnsi="Arial" w:cs="Arial"/>
          <w:color w:val="202429"/>
          <w:sz w:val="22"/>
          <w:szCs w:val="22"/>
        </w:rPr>
        <w:t>The</w:t>
      </w:r>
      <w:proofErr w:type="spellEnd"/>
      <w:r w:rsidRPr="002B69C1">
        <w:rPr>
          <w:rFonts w:ascii="Arial" w:eastAsia="Arial" w:hAnsi="Arial" w:cs="Arial"/>
          <w:color w:val="202429"/>
          <w:sz w:val="22"/>
          <w:szCs w:val="22"/>
        </w:rPr>
        <w:t xml:space="preserve"> F-score is a way of combining the precision and recall of the model, and it is defined as the harmonic mean of th</w:t>
      </w:r>
      <w:r>
        <w:rPr>
          <w:rFonts w:ascii="Arial" w:eastAsia="Arial" w:hAnsi="Arial" w:cs="Arial"/>
          <w:color w:val="202429"/>
          <w:sz w:val="22"/>
          <w:szCs w:val="22"/>
        </w:rPr>
        <w:t xml:space="preserve">e model’s precision and </w:t>
      </w:r>
      <w:proofErr w:type="spellStart"/>
      <w:r>
        <w:rPr>
          <w:rFonts w:ascii="Arial" w:eastAsia="Arial" w:hAnsi="Arial" w:cs="Arial"/>
          <w:color w:val="202429"/>
          <w:sz w:val="22"/>
          <w:szCs w:val="22"/>
        </w:rPr>
        <w:t>recall.</w:t>
      </w:r>
      <w:r w:rsidRPr="002B69C1">
        <w:rPr>
          <w:rFonts w:ascii="Arial" w:eastAsia="Arial" w:hAnsi="Arial" w:cs="Arial"/>
          <w:color w:val="202429"/>
          <w:sz w:val="22"/>
          <w:szCs w:val="22"/>
        </w:rPr>
        <w:t>The</w:t>
      </w:r>
      <w:proofErr w:type="spellEnd"/>
      <w:r w:rsidRPr="002B69C1">
        <w:rPr>
          <w:rFonts w:ascii="Arial" w:eastAsia="Arial" w:hAnsi="Arial" w:cs="Arial"/>
          <w:color w:val="202429"/>
          <w:sz w:val="22"/>
          <w:szCs w:val="22"/>
        </w:rPr>
        <w:t xml:space="preserve"> F-score is commonly used for evaluating information retrieval systems such as search engines, and also for many kinds of machine learning models, in particular </w:t>
      </w:r>
      <w:r>
        <w:rPr>
          <w:rFonts w:ascii="Arial" w:eastAsia="Arial" w:hAnsi="Arial" w:cs="Arial"/>
          <w:color w:val="202429"/>
          <w:sz w:val="22"/>
          <w:szCs w:val="22"/>
        </w:rPr>
        <w:t xml:space="preserve">in natural language </w:t>
      </w:r>
      <w:proofErr w:type="spellStart"/>
      <w:r>
        <w:rPr>
          <w:rFonts w:ascii="Arial" w:eastAsia="Arial" w:hAnsi="Arial" w:cs="Arial"/>
          <w:color w:val="202429"/>
          <w:sz w:val="22"/>
          <w:szCs w:val="22"/>
        </w:rPr>
        <w:t>processing.</w:t>
      </w:r>
      <w:r w:rsidRPr="002B69C1">
        <w:rPr>
          <w:rFonts w:ascii="Arial" w:eastAsia="Arial" w:hAnsi="Arial" w:cs="Arial"/>
          <w:color w:val="202429"/>
          <w:sz w:val="22"/>
          <w:szCs w:val="22"/>
        </w:rPr>
        <w:t>It</w:t>
      </w:r>
      <w:proofErr w:type="spellEnd"/>
      <w:r w:rsidRPr="002B69C1">
        <w:rPr>
          <w:rFonts w:ascii="Arial" w:eastAsia="Arial" w:hAnsi="Arial" w:cs="Arial"/>
          <w:color w:val="202429"/>
          <w:sz w:val="22"/>
          <w:szCs w:val="22"/>
        </w:rPr>
        <w:t xml:space="preserve"> is possible to adjust the F-score to give more importance to precision over recall, or vice-versa. Common adjusted F-scores are the F0.5-score and the F2-score, as well as the standard F1-score.The formula for the standard F1-score is the harmonic mean of the precision and recall. A per</w:t>
      </w:r>
      <w:r>
        <w:rPr>
          <w:rFonts w:ascii="Arial" w:eastAsia="Arial" w:hAnsi="Arial" w:cs="Arial"/>
          <w:color w:val="202429"/>
          <w:sz w:val="22"/>
          <w:szCs w:val="22"/>
        </w:rPr>
        <w:t>fect model has an F-score of 1.</w:t>
      </w:r>
    </w:p>
    <w:p w:rsidR="003160CF" w:rsidRDefault="002B69C1" w:rsidP="002B69C1">
      <w:pPr>
        <w:ind w:left="1020"/>
        <w:rPr>
          <w:rFonts w:ascii="Arial" w:eastAsia="Arial" w:hAnsi="Arial" w:cs="Arial"/>
          <w:color w:val="202429"/>
          <w:sz w:val="22"/>
          <w:szCs w:val="22"/>
        </w:rPr>
      </w:pPr>
      <w:r w:rsidRPr="002B69C1">
        <w:rPr>
          <w:rFonts w:ascii="Arial" w:eastAsia="Arial" w:hAnsi="Arial" w:cs="Arial"/>
          <w:color w:val="202429"/>
          <w:sz w:val="22"/>
          <w:szCs w:val="22"/>
          <w:lang w:val="en-IN"/>
        </w:rPr>
        <w:drawing>
          <wp:inline distT="0" distB="0" distL="0" distR="0" wp14:anchorId="236BBD43" wp14:editId="774865C3">
            <wp:extent cx="4282440" cy="807720"/>
            <wp:effectExtent l="0" t="0" r="3810" b="0"/>
            <wp:docPr id="2" name="Picture 2" descr="Confusion Matrix for Your Multi-Class Machine Learning Model | by Joydwip  Mohajo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fusion Matrix for Your Multi-Class Machine Learning Model | by Joydwip  Mohajon | Towards Data Sci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2440" cy="807720"/>
                    </a:xfrm>
                    <a:prstGeom prst="rect">
                      <a:avLst/>
                    </a:prstGeom>
                    <a:noFill/>
                    <a:ln>
                      <a:noFill/>
                    </a:ln>
                  </pic:spPr>
                </pic:pic>
              </a:graphicData>
            </a:graphic>
          </wp:inline>
        </w:drawing>
      </w:r>
    </w:p>
    <w:p w:rsidR="002B69C1" w:rsidRPr="002B69C1" w:rsidRDefault="002B69C1" w:rsidP="002B69C1">
      <w:pPr>
        <w:ind w:left="1020"/>
        <w:rPr>
          <w:rFonts w:ascii="Arial" w:eastAsia="Arial" w:hAnsi="Arial" w:cs="Arial"/>
          <w:color w:val="202429"/>
          <w:sz w:val="22"/>
          <w:szCs w:val="22"/>
        </w:rPr>
      </w:pPr>
    </w:p>
    <w:p w:rsidR="000D37D4" w:rsidRDefault="00B77635">
      <w:pPr>
        <w:spacing w:before="16"/>
        <w:ind w:left="1020"/>
        <w:rPr>
          <w:rFonts w:ascii="Arial" w:eastAsia="Arial" w:hAnsi="Arial" w:cs="Arial"/>
          <w:color w:val="202429"/>
          <w:sz w:val="22"/>
          <w:szCs w:val="22"/>
        </w:rPr>
      </w:pPr>
      <w:r>
        <w:rPr>
          <w:rFonts w:ascii="Arial" w:eastAsia="Arial" w:hAnsi="Arial" w:cs="Arial"/>
          <w:color w:val="202429"/>
          <w:sz w:val="22"/>
          <w:szCs w:val="22"/>
        </w:rPr>
        <w:t xml:space="preserve">15. What is the difference between </w:t>
      </w:r>
      <w:proofErr w:type="gramStart"/>
      <w:r>
        <w:rPr>
          <w:rFonts w:ascii="Arial" w:eastAsia="Arial" w:hAnsi="Arial" w:cs="Arial"/>
          <w:color w:val="202429"/>
          <w:sz w:val="22"/>
          <w:szCs w:val="22"/>
        </w:rPr>
        <w:t>fit(</w:t>
      </w:r>
      <w:proofErr w:type="gramEnd"/>
      <w:r>
        <w:rPr>
          <w:rFonts w:ascii="Arial" w:eastAsia="Arial" w:hAnsi="Arial" w:cs="Arial"/>
          <w:color w:val="202429"/>
          <w:sz w:val="22"/>
          <w:szCs w:val="22"/>
        </w:rPr>
        <w:t xml:space="preserve">), transform() and </w:t>
      </w:r>
      <w:proofErr w:type="spellStart"/>
      <w:r>
        <w:rPr>
          <w:rFonts w:ascii="Arial" w:eastAsia="Arial" w:hAnsi="Arial" w:cs="Arial"/>
          <w:color w:val="202429"/>
          <w:sz w:val="22"/>
          <w:szCs w:val="22"/>
        </w:rPr>
        <w:t>fit_transform</w:t>
      </w:r>
      <w:proofErr w:type="spellEnd"/>
      <w:r>
        <w:rPr>
          <w:rFonts w:ascii="Arial" w:eastAsia="Arial" w:hAnsi="Arial" w:cs="Arial"/>
          <w:color w:val="202429"/>
          <w:sz w:val="22"/>
          <w:szCs w:val="22"/>
        </w:rPr>
        <w:t>()?</w:t>
      </w:r>
    </w:p>
    <w:p w:rsidR="002B69C1" w:rsidRDefault="003F41EA">
      <w:pPr>
        <w:spacing w:before="16"/>
        <w:ind w:left="1020"/>
        <w:rPr>
          <w:rFonts w:ascii="Arial" w:eastAsia="Arial" w:hAnsi="Arial" w:cs="Arial"/>
          <w:sz w:val="22"/>
          <w:szCs w:val="22"/>
        </w:rPr>
      </w:pPr>
      <w:r>
        <w:rPr>
          <w:rFonts w:ascii="Arial" w:eastAsia="Arial" w:hAnsi="Arial" w:cs="Arial"/>
          <w:sz w:val="22"/>
          <w:szCs w:val="22"/>
        </w:rPr>
        <w:t>"</w:t>
      </w:r>
      <w:bookmarkStart w:id="0" w:name="_GoBack"/>
      <w:bookmarkEnd w:id="0"/>
      <w:r>
        <w:rPr>
          <w:rFonts w:ascii="Arial" w:eastAsia="Arial" w:hAnsi="Arial" w:cs="Arial"/>
          <w:sz w:val="22"/>
          <w:szCs w:val="22"/>
        </w:rPr>
        <w:t>F</w:t>
      </w:r>
      <w:r w:rsidRPr="003F41EA">
        <w:rPr>
          <w:rFonts w:ascii="Arial" w:eastAsia="Arial" w:hAnsi="Arial" w:cs="Arial"/>
          <w:sz w:val="22"/>
          <w:szCs w:val="22"/>
        </w:rPr>
        <w:t xml:space="preserve">it" computes the mean and </w:t>
      </w:r>
      <w:proofErr w:type="spellStart"/>
      <w:r w:rsidRPr="003F41EA">
        <w:rPr>
          <w:rFonts w:ascii="Arial" w:eastAsia="Arial" w:hAnsi="Arial" w:cs="Arial"/>
          <w:sz w:val="22"/>
          <w:szCs w:val="22"/>
        </w:rPr>
        <w:t>std</w:t>
      </w:r>
      <w:proofErr w:type="spellEnd"/>
      <w:r w:rsidRPr="003F41EA">
        <w:rPr>
          <w:rFonts w:ascii="Arial" w:eastAsia="Arial" w:hAnsi="Arial" w:cs="Arial"/>
          <w:sz w:val="22"/>
          <w:szCs w:val="22"/>
        </w:rPr>
        <w:t xml:space="preserve"> to be used for later scaling. (</w:t>
      </w:r>
      <w:proofErr w:type="gramStart"/>
      <w:r w:rsidRPr="003F41EA">
        <w:rPr>
          <w:rFonts w:ascii="Arial" w:eastAsia="Arial" w:hAnsi="Arial" w:cs="Arial"/>
          <w:sz w:val="22"/>
          <w:szCs w:val="22"/>
        </w:rPr>
        <w:t>just</w:t>
      </w:r>
      <w:proofErr w:type="gramEnd"/>
      <w:r w:rsidRPr="003F41EA">
        <w:rPr>
          <w:rFonts w:ascii="Arial" w:eastAsia="Arial" w:hAnsi="Arial" w:cs="Arial"/>
          <w:sz w:val="22"/>
          <w:szCs w:val="22"/>
        </w:rPr>
        <w:t xml:space="preserve"> a computation), nothing is given to you. "</w:t>
      </w:r>
      <w:proofErr w:type="gramStart"/>
      <w:r w:rsidRPr="003F41EA">
        <w:rPr>
          <w:rFonts w:ascii="Arial" w:eastAsia="Arial" w:hAnsi="Arial" w:cs="Arial"/>
          <w:sz w:val="22"/>
          <w:szCs w:val="22"/>
        </w:rPr>
        <w:t>transform</w:t>
      </w:r>
      <w:proofErr w:type="gramEnd"/>
      <w:r w:rsidRPr="003F41EA">
        <w:rPr>
          <w:rFonts w:ascii="Arial" w:eastAsia="Arial" w:hAnsi="Arial" w:cs="Arial"/>
          <w:sz w:val="22"/>
          <w:szCs w:val="22"/>
        </w:rPr>
        <w:t xml:space="preserve">" uses a previously computed mean and </w:t>
      </w:r>
      <w:proofErr w:type="spellStart"/>
      <w:r w:rsidRPr="003F41EA">
        <w:rPr>
          <w:rFonts w:ascii="Arial" w:eastAsia="Arial" w:hAnsi="Arial" w:cs="Arial"/>
          <w:sz w:val="22"/>
          <w:szCs w:val="22"/>
        </w:rPr>
        <w:t>std</w:t>
      </w:r>
      <w:proofErr w:type="spellEnd"/>
      <w:r w:rsidRPr="003F41EA">
        <w:rPr>
          <w:rFonts w:ascii="Arial" w:eastAsia="Arial" w:hAnsi="Arial" w:cs="Arial"/>
          <w:sz w:val="22"/>
          <w:szCs w:val="22"/>
        </w:rPr>
        <w:t xml:space="preserve"> to </w:t>
      </w:r>
      <w:proofErr w:type="spellStart"/>
      <w:r w:rsidRPr="003F41EA">
        <w:rPr>
          <w:rFonts w:ascii="Arial" w:eastAsia="Arial" w:hAnsi="Arial" w:cs="Arial"/>
          <w:sz w:val="22"/>
          <w:szCs w:val="22"/>
        </w:rPr>
        <w:t>autoscale</w:t>
      </w:r>
      <w:proofErr w:type="spellEnd"/>
      <w:r w:rsidRPr="003F41EA">
        <w:rPr>
          <w:rFonts w:ascii="Arial" w:eastAsia="Arial" w:hAnsi="Arial" w:cs="Arial"/>
          <w:sz w:val="22"/>
          <w:szCs w:val="22"/>
        </w:rPr>
        <w:t xml:space="preserve"> the data (subtract mean from all values and then divide it by </w:t>
      </w:r>
      <w:proofErr w:type="spellStart"/>
      <w:r w:rsidRPr="003F41EA">
        <w:rPr>
          <w:rFonts w:ascii="Arial" w:eastAsia="Arial" w:hAnsi="Arial" w:cs="Arial"/>
          <w:sz w:val="22"/>
          <w:szCs w:val="22"/>
        </w:rPr>
        <w:t>std</w:t>
      </w:r>
      <w:proofErr w:type="spellEnd"/>
      <w:r w:rsidRPr="003F41EA">
        <w:rPr>
          <w:rFonts w:ascii="Arial" w:eastAsia="Arial" w:hAnsi="Arial" w:cs="Arial"/>
          <w:sz w:val="22"/>
          <w:szCs w:val="22"/>
        </w:rPr>
        <w:t>). "</w:t>
      </w:r>
      <w:proofErr w:type="spellStart"/>
      <w:r w:rsidRPr="003F41EA">
        <w:rPr>
          <w:rFonts w:ascii="Arial" w:eastAsia="Arial" w:hAnsi="Arial" w:cs="Arial"/>
          <w:sz w:val="22"/>
          <w:szCs w:val="22"/>
        </w:rPr>
        <w:t>fit_transform</w:t>
      </w:r>
      <w:proofErr w:type="spellEnd"/>
      <w:r w:rsidRPr="003F41EA">
        <w:rPr>
          <w:rFonts w:ascii="Arial" w:eastAsia="Arial" w:hAnsi="Arial" w:cs="Arial"/>
          <w:sz w:val="22"/>
          <w:szCs w:val="22"/>
        </w:rPr>
        <w:t>" does both at the same time.</w:t>
      </w:r>
    </w:p>
    <w:p w:rsidR="000D37D4" w:rsidRDefault="000D37D4">
      <w:pPr>
        <w:spacing w:line="180" w:lineRule="exact"/>
        <w:rPr>
          <w:sz w:val="18"/>
          <w:szCs w:val="18"/>
        </w:rPr>
      </w:pPr>
    </w:p>
    <w:p w:rsidR="000D37D4" w:rsidRDefault="00BF4F79">
      <w:pPr>
        <w:ind w:left="663"/>
      </w:pPr>
      <w:r>
        <w:lastRenderedPageBreak/>
        <w:pict>
          <v:shape id="_x0000_i1025" type="#_x0000_t75" style="width:523.2pt;height:523.2pt">
            <v:imagedata r:id="rId8" o:title=""/>
          </v:shape>
        </w:pict>
      </w:r>
    </w:p>
    <w:sectPr w:rsidR="000D37D4">
      <w:pgSz w:w="11920" w:h="16840"/>
      <w:pgMar w:top="740" w:right="0" w:bottom="280" w:left="60" w:header="232" w:footer="86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635" w:rsidRDefault="00B77635">
      <w:r>
        <w:separator/>
      </w:r>
    </w:p>
  </w:endnote>
  <w:endnote w:type="continuationSeparator" w:id="0">
    <w:p w:rsidR="00B77635" w:rsidRDefault="00B77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7D4" w:rsidRDefault="00B77635">
    <w:pPr>
      <w:spacing w:line="200" w:lineRule="exact"/>
    </w:pPr>
    <w:r>
      <w:pict>
        <v:group id="_x0000_s2049" style="position:absolute;margin-left:33.75pt;margin-top:788.7pt;width:526.75pt;height:4.55pt;z-index:-251657216;mso-position-horizontal-relative:page;mso-position-vertical-relative:page" coordorigin="675,15774" coordsize="10535,91">
          <v:shape id="_x0000_s2051" style="position:absolute;left:706;top:15856;width:10473;height:0" coordorigin="706,15856" coordsize="10473,0" path="m706,15856r10473,e" filled="f" strokecolor="#da5f5f" strokeweight=".82pt">
            <v:path arrowok="t"/>
          </v:shape>
          <v:shape id="_x0000_s2050" style="position:absolute;left:706;top:15805;width:10473;height:0" coordorigin="706,15805" coordsize="10473,0" path="m706,15805r10473,e" filled="f" strokecolor="#da5f5f" strokeweight="3.1pt">
            <v:path arrowok="t"/>
          </v:shape>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635" w:rsidRDefault="00B77635">
      <w:r>
        <w:separator/>
      </w:r>
    </w:p>
  </w:footnote>
  <w:footnote w:type="continuationSeparator" w:id="0">
    <w:p w:rsidR="00B77635" w:rsidRDefault="00B776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7D4" w:rsidRDefault="00B77635">
    <w:pPr>
      <w:spacing w:line="20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8.4pt;margin-top:11.6pt;width:92.3pt;height:24.6pt;z-index:-251660288;mso-position-horizontal-relative:page;mso-position-vertical-relative:page">
          <v:imagedata r:id="rId1" o:title=""/>
          <w10:wrap anchorx="page" anchory="page"/>
        </v:shape>
      </w:pict>
    </w:r>
    <w:r>
      <w:pict>
        <v:group id="_x0000_s2053" style="position:absolute;margin-left:452.85pt;margin-top:32.85pt;width:142.45pt;height:4.55pt;z-index:-251659264;mso-position-horizontal-relative:page;mso-position-vertical-relative:page" coordorigin="9057,657" coordsize="2849,91">
          <v:shape id="_x0000_s2055" style="position:absolute;left:9088;top:739;width:2556;height:0" coordorigin="9088,739" coordsize="2556,0" path="m9088,739r2557,e" filled="f" strokecolor="#da5f5f" strokeweight=".82pt">
            <v:path arrowok="t"/>
          </v:shape>
          <v:shape id="_x0000_s2054" style="position:absolute;left:9088;top:688;width:2818;height:0" coordorigin="9088,688" coordsize="2818,0" path="m9088,688r2818,e" filled="f" strokecolor="#da5f5f" strokeweight="3.1pt">
            <v:path arrowok="t"/>
          </v:shape>
          <w10:wrap anchorx="page" anchory="page"/>
        </v:group>
      </w:pict>
    </w:r>
    <w:r>
      <w:pict>
        <v:shapetype id="_x0000_t202" coordsize="21600,21600" o:spt="202" path="m,l,21600r21600,l21600,xe">
          <v:stroke joinstyle="miter"/>
          <v:path gradientshapeok="t" o:connecttype="rect"/>
        </v:shapetype>
        <v:shape id="_x0000_s2052" type="#_x0000_t202" style="position:absolute;margin-left:463.5pt;margin-top:17.4pt;width:114.85pt;height:16.05pt;z-index:-251658240;mso-position-horizontal-relative:page;mso-position-vertical-relative:page" filled="f" stroked="f">
          <v:textbox inset="0,0,0,0">
            <w:txbxContent>
              <w:p w:rsidR="000D37D4" w:rsidRDefault="00B77635">
                <w:pPr>
                  <w:spacing w:line="300" w:lineRule="exact"/>
                  <w:ind w:left="20" w:right="-42"/>
                  <w:rPr>
                    <w:rFonts w:ascii="Arial" w:eastAsia="Arial" w:hAnsi="Arial" w:cs="Arial"/>
                    <w:sz w:val="28"/>
                    <w:szCs w:val="28"/>
                  </w:rPr>
                </w:pPr>
                <w:r>
                  <w:rPr>
                    <w:rFonts w:ascii="Arial" w:eastAsia="Arial" w:hAnsi="Arial" w:cs="Arial"/>
                    <w:color w:val="DA5F5F"/>
                    <w:sz w:val="28"/>
                    <w:szCs w:val="28"/>
                  </w:rPr>
                  <w:t>ASSIGNMENT - 7</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70EA4"/>
    <w:multiLevelType w:val="hybridMultilevel"/>
    <w:tmpl w:val="A9F483D6"/>
    <w:lvl w:ilvl="0" w:tplc="40090003">
      <w:start w:val="1"/>
      <w:numFmt w:val="bullet"/>
      <w:lvlText w:val="o"/>
      <w:lvlJc w:val="left"/>
      <w:pPr>
        <w:ind w:left="1740" w:hanging="360"/>
      </w:pPr>
      <w:rPr>
        <w:rFonts w:ascii="Courier New" w:hAnsi="Courier New" w:cs="Courier New"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1">
    <w:nsid w:val="5A007582"/>
    <w:multiLevelType w:val="multilevel"/>
    <w:tmpl w:val="7F86BD0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0D37D4"/>
    <w:rsid w:val="000D37D4"/>
    <w:rsid w:val="00132080"/>
    <w:rsid w:val="002B69C1"/>
    <w:rsid w:val="003160CF"/>
    <w:rsid w:val="003F41EA"/>
    <w:rsid w:val="00432C8C"/>
    <w:rsid w:val="006D081C"/>
    <w:rsid w:val="00900173"/>
    <w:rsid w:val="009F52F2"/>
    <w:rsid w:val="00B77635"/>
    <w:rsid w:val="00BF4F79"/>
    <w:rsid w:val="00C751C5"/>
    <w:rsid w:val="00DE1C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432C8C"/>
    <w:pPr>
      <w:ind w:left="720"/>
      <w:contextualSpacing/>
    </w:pPr>
  </w:style>
  <w:style w:type="paragraph" w:styleId="BalloonText">
    <w:name w:val="Balloon Text"/>
    <w:basedOn w:val="Normal"/>
    <w:link w:val="BalloonTextChar"/>
    <w:uiPriority w:val="99"/>
    <w:semiHidden/>
    <w:unhideWhenUsed/>
    <w:rsid w:val="002B69C1"/>
    <w:rPr>
      <w:rFonts w:ascii="Tahoma" w:hAnsi="Tahoma" w:cs="Tahoma"/>
      <w:sz w:val="16"/>
      <w:szCs w:val="16"/>
    </w:rPr>
  </w:style>
  <w:style w:type="character" w:customStyle="1" w:styleId="BalloonTextChar">
    <w:name w:val="Balloon Text Char"/>
    <w:basedOn w:val="DefaultParagraphFont"/>
    <w:link w:val="BalloonText"/>
    <w:uiPriority w:val="99"/>
    <w:semiHidden/>
    <w:rsid w:val="002B69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432C8C"/>
    <w:pPr>
      <w:ind w:left="720"/>
      <w:contextualSpacing/>
    </w:pPr>
  </w:style>
  <w:style w:type="paragraph" w:styleId="BalloonText">
    <w:name w:val="Balloon Text"/>
    <w:basedOn w:val="Normal"/>
    <w:link w:val="BalloonTextChar"/>
    <w:uiPriority w:val="99"/>
    <w:semiHidden/>
    <w:unhideWhenUsed/>
    <w:rsid w:val="002B69C1"/>
    <w:rPr>
      <w:rFonts w:ascii="Tahoma" w:hAnsi="Tahoma" w:cs="Tahoma"/>
      <w:sz w:val="16"/>
      <w:szCs w:val="16"/>
    </w:rPr>
  </w:style>
  <w:style w:type="character" w:customStyle="1" w:styleId="BalloonTextChar">
    <w:name w:val="Balloon Text Char"/>
    <w:basedOn w:val="DefaultParagraphFont"/>
    <w:link w:val="BalloonText"/>
    <w:uiPriority w:val="99"/>
    <w:semiHidden/>
    <w:rsid w:val="002B69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357996">
      <w:bodyDiv w:val="1"/>
      <w:marLeft w:val="0"/>
      <w:marRight w:val="0"/>
      <w:marTop w:val="0"/>
      <w:marBottom w:val="0"/>
      <w:divBdr>
        <w:top w:val="none" w:sz="0" w:space="0" w:color="auto"/>
        <w:left w:val="none" w:sz="0" w:space="0" w:color="auto"/>
        <w:bottom w:val="none" w:sz="0" w:space="0" w:color="auto"/>
        <w:right w:val="none" w:sz="0" w:space="0" w:color="auto"/>
      </w:divBdr>
    </w:div>
    <w:div w:id="726993733">
      <w:bodyDiv w:val="1"/>
      <w:marLeft w:val="0"/>
      <w:marRight w:val="0"/>
      <w:marTop w:val="0"/>
      <w:marBottom w:val="0"/>
      <w:divBdr>
        <w:top w:val="none" w:sz="0" w:space="0" w:color="auto"/>
        <w:left w:val="none" w:sz="0" w:space="0" w:color="auto"/>
        <w:bottom w:val="none" w:sz="0" w:space="0" w:color="auto"/>
        <w:right w:val="none" w:sz="0" w:space="0" w:color="auto"/>
      </w:divBdr>
    </w:div>
    <w:div w:id="916087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4</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Vandana</cp:lastModifiedBy>
  <cp:revision>8</cp:revision>
  <dcterms:created xsi:type="dcterms:W3CDTF">2021-04-19T11:57:00Z</dcterms:created>
  <dcterms:modified xsi:type="dcterms:W3CDTF">2021-04-19T13:44:00Z</dcterms:modified>
</cp:coreProperties>
</file>