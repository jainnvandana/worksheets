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93" w:rsidRDefault="00723E60">
      <w:pPr>
        <w:spacing w:before="57"/>
        <w:ind w:left="4576" w:right="3462"/>
        <w:jc w:val="center"/>
        <w:rPr>
          <w:sz w:val="28"/>
          <w:szCs w:val="28"/>
        </w:rPr>
      </w:pPr>
      <w:r>
        <w:rPr>
          <w:b/>
          <w:sz w:val="28"/>
          <w:szCs w:val="28"/>
          <w:u w:val="thick" w:color="000000"/>
        </w:rPr>
        <w:t xml:space="preserve"> WORKSHEET</w:t>
      </w:r>
    </w:p>
    <w:p w:rsidR="00241A93" w:rsidRDefault="00241A93">
      <w:pPr>
        <w:spacing w:before="7" w:line="100" w:lineRule="exact"/>
        <w:rPr>
          <w:sz w:val="11"/>
          <w:szCs w:val="11"/>
        </w:rPr>
      </w:pPr>
    </w:p>
    <w:p w:rsidR="00241A93" w:rsidRDefault="00723E60">
      <w:pPr>
        <w:ind w:left="5179" w:right="4077"/>
        <w:jc w:val="center"/>
        <w:rPr>
          <w:sz w:val="28"/>
          <w:szCs w:val="28"/>
        </w:rPr>
      </w:pPr>
      <w:r>
        <w:rPr>
          <w:b/>
          <w:color w:val="5B9BD4"/>
          <w:sz w:val="28"/>
          <w:szCs w:val="28"/>
          <w:u w:val="thick" w:color="5B9BD4"/>
        </w:rPr>
        <w:t>SQL</w:t>
      </w:r>
    </w:p>
    <w:p w:rsidR="00241A93" w:rsidRDefault="00241A93">
      <w:pPr>
        <w:spacing w:line="140" w:lineRule="exact"/>
        <w:rPr>
          <w:sz w:val="15"/>
          <w:szCs w:val="15"/>
        </w:rPr>
      </w:pPr>
    </w:p>
    <w:p w:rsidR="00241A93" w:rsidRDefault="00723E6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Q1 to Q13 have only one correct answer. Choose the correct option to answer your question.</w:t>
      </w:r>
    </w:p>
    <w:p w:rsidR="00241A93" w:rsidRDefault="00241A93">
      <w:pPr>
        <w:spacing w:before="7" w:line="120" w:lineRule="exact"/>
        <w:rPr>
          <w:sz w:val="13"/>
          <w:szCs w:val="13"/>
        </w:rPr>
      </w:pPr>
    </w:p>
    <w:p w:rsidR="00241A93" w:rsidRDefault="00723E6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1.    </w:t>
      </w:r>
      <w:r>
        <w:rPr>
          <w:sz w:val="24"/>
          <w:szCs w:val="24"/>
        </w:rPr>
        <w:t>Which of the following constraint requires that there should not be duplicate entries?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A) No Duplicity                                  B) Different</w:t>
      </w:r>
    </w:p>
    <w:p w:rsidR="00241A93" w:rsidRDefault="00723E60">
      <w:pPr>
        <w:spacing w:before="21"/>
        <w:ind w:left="880"/>
        <w:rPr>
          <w:sz w:val="24"/>
          <w:szCs w:val="24"/>
        </w:rPr>
      </w:pPr>
      <w:r>
        <w:rPr>
          <w:sz w:val="24"/>
          <w:szCs w:val="24"/>
        </w:rPr>
        <w:t xml:space="preserve">C) Null                                               </w:t>
      </w:r>
      <w:r w:rsidRPr="00723E60">
        <w:rPr>
          <w:sz w:val="24"/>
          <w:szCs w:val="24"/>
          <w:highlight w:val="yellow"/>
        </w:rPr>
        <w:t>D) Unique</w:t>
      </w:r>
    </w:p>
    <w:p w:rsidR="00241A93" w:rsidRDefault="00723E60">
      <w:pPr>
        <w:spacing w:before="21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2.    </w:t>
      </w:r>
      <w:r>
        <w:rPr>
          <w:sz w:val="24"/>
          <w:szCs w:val="24"/>
        </w:rPr>
        <w:t>Which of the following constraint allows null values in a column?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A) Primary key                                   B) Empty Value</w:t>
      </w:r>
    </w:p>
    <w:p w:rsidR="00241A93" w:rsidRDefault="00723E60">
      <w:pPr>
        <w:spacing w:before="21"/>
        <w:ind w:left="880"/>
        <w:rPr>
          <w:sz w:val="24"/>
          <w:szCs w:val="24"/>
        </w:rPr>
      </w:pPr>
      <w:r>
        <w:rPr>
          <w:sz w:val="24"/>
          <w:szCs w:val="24"/>
        </w:rPr>
        <w:t xml:space="preserve">C) Null                                               </w:t>
      </w:r>
      <w:r w:rsidRPr="00723E60">
        <w:rPr>
          <w:sz w:val="24"/>
          <w:szCs w:val="24"/>
          <w:highlight w:val="yellow"/>
        </w:rPr>
        <w:t xml:space="preserve">D) </w:t>
      </w:r>
      <w:proofErr w:type="gramStart"/>
      <w:r w:rsidRPr="00723E60">
        <w:rPr>
          <w:sz w:val="24"/>
          <w:szCs w:val="24"/>
          <w:highlight w:val="yellow"/>
        </w:rPr>
        <w:t>None</w:t>
      </w:r>
      <w:proofErr w:type="gramEnd"/>
      <w:r w:rsidRPr="00723E60">
        <w:rPr>
          <w:sz w:val="24"/>
          <w:szCs w:val="24"/>
          <w:highlight w:val="yellow"/>
        </w:rPr>
        <w:t xml:space="preserve"> of them</w:t>
      </w:r>
    </w:p>
    <w:p w:rsidR="00241A93" w:rsidRDefault="00723E60">
      <w:pPr>
        <w:spacing w:before="24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  </w:t>
      </w:r>
      <w:r>
        <w:rPr>
          <w:sz w:val="24"/>
          <w:szCs w:val="24"/>
        </w:rPr>
        <w:t>Which of the following statements are true regarding Primary Key?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t>A) Each entry in the primary key uniquely identifies each entry or row in the table</w:t>
      </w:r>
    </w:p>
    <w:p w:rsidR="00241A93" w:rsidRDefault="00723E60">
      <w:pPr>
        <w:spacing w:before="21"/>
        <w:ind w:left="880"/>
        <w:rPr>
          <w:sz w:val="24"/>
          <w:szCs w:val="24"/>
        </w:rPr>
      </w:pPr>
      <w:r>
        <w:rPr>
          <w:sz w:val="24"/>
          <w:szCs w:val="24"/>
        </w:rPr>
        <w:t>B) There can be duplicate values in a primary key column</w:t>
      </w:r>
    </w:p>
    <w:p w:rsidR="00241A93" w:rsidRDefault="00723E60">
      <w:pPr>
        <w:spacing w:before="21"/>
        <w:ind w:left="880"/>
        <w:rPr>
          <w:sz w:val="24"/>
          <w:szCs w:val="24"/>
        </w:rPr>
      </w:pPr>
      <w:r>
        <w:rPr>
          <w:sz w:val="24"/>
          <w:szCs w:val="24"/>
        </w:rPr>
        <w:t>C) There can be null values in Primary key</w:t>
      </w:r>
    </w:p>
    <w:p w:rsidR="00241A93" w:rsidRDefault="00723E60">
      <w:pPr>
        <w:spacing w:before="22"/>
        <w:ind w:left="880"/>
        <w:rPr>
          <w:sz w:val="24"/>
          <w:szCs w:val="24"/>
        </w:rPr>
      </w:pPr>
      <w:r>
        <w:rPr>
          <w:sz w:val="24"/>
          <w:szCs w:val="24"/>
        </w:rPr>
        <w:t>D) None of the above.</w:t>
      </w:r>
    </w:p>
    <w:p w:rsidR="00241A93" w:rsidRDefault="00723E60">
      <w:pPr>
        <w:spacing w:before="21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4.    </w:t>
      </w:r>
      <w:r>
        <w:rPr>
          <w:sz w:val="24"/>
          <w:szCs w:val="24"/>
        </w:rPr>
        <w:t>Which of the following statements are true regarding Unique Key?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A) There should not be any duplicate entries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B) Null values are not allowed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C) Multiple columns can make a single unique key together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t>D) All of the above</w:t>
      </w:r>
    </w:p>
    <w:p w:rsidR="00241A93" w:rsidRDefault="00723E60">
      <w:pPr>
        <w:spacing w:before="24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5.    </w:t>
      </w:r>
      <w:r>
        <w:rPr>
          <w:sz w:val="24"/>
          <w:szCs w:val="24"/>
        </w:rPr>
        <w:t>Which of the following is/are example of referential constraint?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A) Not Null                                         </w:t>
      </w:r>
      <w:r w:rsidRPr="00723E60">
        <w:rPr>
          <w:sz w:val="24"/>
          <w:szCs w:val="24"/>
          <w:highlight w:val="yellow"/>
        </w:rPr>
        <w:t>B) Foreign Key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C) Referential key                              D) All of them</w:t>
      </w:r>
    </w:p>
    <w:p w:rsidR="00241A93" w:rsidRDefault="00241A93">
      <w:pPr>
        <w:spacing w:before="6" w:line="140" w:lineRule="exact"/>
        <w:rPr>
          <w:sz w:val="14"/>
          <w:szCs w:val="14"/>
        </w:rPr>
      </w:pPr>
    </w:p>
    <w:p w:rsidR="00241A93" w:rsidRDefault="00723E60">
      <w:pPr>
        <w:ind w:left="62" w:right="2298"/>
        <w:jc w:val="center"/>
        <w:rPr>
          <w:sz w:val="24"/>
          <w:szCs w:val="24"/>
        </w:rPr>
      </w:pPr>
      <w:r>
        <w:rPr>
          <w:b/>
          <w:sz w:val="24"/>
          <w:szCs w:val="24"/>
        </w:rPr>
        <w:t>For Questions 6-13 refer to the below diagram and answer the questions:</w:t>
      </w:r>
    </w:p>
    <w:p w:rsidR="00241A93" w:rsidRDefault="00241A93">
      <w:pPr>
        <w:spacing w:before="1" w:line="140" w:lineRule="exact"/>
        <w:rPr>
          <w:sz w:val="14"/>
          <w:szCs w:val="14"/>
        </w:rPr>
      </w:pPr>
    </w:p>
    <w:p w:rsidR="00241A93" w:rsidRDefault="00804A98">
      <w:pPr>
        <w:ind w:left="18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10.6pt">
            <v:imagedata r:id="rId6" o:title=""/>
          </v:shape>
        </w:pict>
      </w:r>
    </w:p>
    <w:p w:rsidR="00241A93" w:rsidRDefault="00241A93">
      <w:pPr>
        <w:spacing w:before="8" w:line="120" w:lineRule="exact"/>
        <w:rPr>
          <w:sz w:val="13"/>
          <w:szCs w:val="13"/>
        </w:rPr>
      </w:pPr>
    </w:p>
    <w:p w:rsidR="00241A93" w:rsidRDefault="00723E6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6.    </w:t>
      </w:r>
      <w:r>
        <w:rPr>
          <w:sz w:val="24"/>
          <w:szCs w:val="24"/>
        </w:rPr>
        <w:t>How many foreign keys are there in the Supplier table?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A) 0                                                     B) 3</w:t>
      </w:r>
    </w:p>
    <w:p w:rsidR="00241A93" w:rsidRDefault="00723E60">
      <w:pPr>
        <w:spacing w:before="24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C) 2                                                     </w:t>
      </w:r>
      <w:r w:rsidRPr="00723E60">
        <w:rPr>
          <w:sz w:val="24"/>
          <w:szCs w:val="24"/>
          <w:highlight w:val="yellow"/>
        </w:rPr>
        <w:t>D) 1</w:t>
      </w:r>
    </w:p>
    <w:p w:rsidR="00241A93" w:rsidRDefault="00723E60">
      <w:pPr>
        <w:spacing w:before="21" w:line="258" w:lineRule="auto"/>
        <w:ind w:left="820" w:right="2454" w:hanging="360"/>
        <w:rPr>
          <w:sz w:val="24"/>
          <w:szCs w:val="24"/>
        </w:rPr>
      </w:pPr>
      <w:r>
        <w:rPr>
          <w:sz w:val="22"/>
          <w:szCs w:val="22"/>
        </w:rPr>
        <w:t xml:space="preserve">7.    </w:t>
      </w:r>
      <w:r>
        <w:rPr>
          <w:sz w:val="24"/>
          <w:szCs w:val="24"/>
        </w:rPr>
        <w:t xml:space="preserve">The type of relationship between Supplier table and Product table is: </w:t>
      </w:r>
      <w:r w:rsidRPr="00723E60">
        <w:rPr>
          <w:sz w:val="24"/>
          <w:szCs w:val="24"/>
          <w:highlight w:val="yellow"/>
        </w:rPr>
        <w:t>A) one to many</w:t>
      </w:r>
      <w:r>
        <w:rPr>
          <w:sz w:val="24"/>
          <w:szCs w:val="24"/>
        </w:rPr>
        <w:t xml:space="preserve">                                   B) many to one</w:t>
      </w:r>
    </w:p>
    <w:p w:rsidR="00241A93" w:rsidRDefault="00723E60">
      <w:pPr>
        <w:spacing w:before="1"/>
        <w:ind w:left="820"/>
        <w:rPr>
          <w:sz w:val="24"/>
          <w:szCs w:val="24"/>
        </w:rPr>
      </w:pPr>
      <w:r>
        <w:rPr>
          <w:sz w:val="24"/>
          <w:szCs w:val="24"/>
        </w:rPr>
        <w:t>C) one to one                                      D) many to many</w:t>
      </w:r>
    </w:p>
    <w:p w:rsidR="00241A93" w:rsidRDefault="00723E60">
      <w:pPr>
        <w:spacing w:before="21" w:line="258" w:lineRule="auto"/>
        <w:ind w:left="820" w:right="2268" w:hanging="360"/>
        <w:rPr>
          <w:sz w:val="24"/>
          <w:szCs w:val="24"/>
        </w:rPr>
        <w:sectPr w:rsidR="00241A93">
          <w:pgSz w:w="12240" w:h="15840"/>
          <w:pgMar w:top="660" w:right="1720" w:bottom="280" w:left="620" w:header="720" w:footer="720" w:gutter="0"/>
          <w:cols w:space="720"/>
        </w:sectPr>
      </w:pPr>
      <w:r>
        <w:rPr>
          <w:sz w:val="22"/>
          <w:szCs w:val="22"/>
        </w:rPr>
        <w:t xml:space="preserve">8.    </w:t>
      </w:r>
      <w:r>
        <w:rPr>
          <w:sz w:val="24"/>
          <w:szCs w:val="24"/>
        </w:rPr>
        <w:t>The type of relationship between Order table and Headquarter table is: A) one to many                                   B) many to one</w:t>
      </w:r>
    </w:p>
    <w:p w:rsidR="00241A93" w:rsidRDefault="00723E60">
      <w:pPr>
        <w:spacing w:before="74"/>
        <w:ind w:left="82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lastRenderedPageBreak/>
        <w:t>C) one to one</w:t>
      </w:r>
      <w:r>
        <w:rPr>
          <w:sz w:val="24"/>
          <w:szCs w:val="24"/>
        </w:rPr>
        <w:t xml:space="preserve">                                      D) many to many</w:t>
      </w:r>
    </w:p>
    <w:p w:rsidR="00241A93" w:rsidRDefault="00723E60">
      <w:pPr>
        <w:spacing w:before="21"/>
        <w:ind w:left="422" w:right="4213"/>
        <w:jc w:val="center"/>
        <w:rPr>
          <w:sz w:val="24"/>
          <w:szCs w:val="24"/>
        </w:rPr>
      </w:pPr>
      <w:r>
        <w:rPr>
          <w:sz w:val="22"/>
          <w:szCs w:val="22"/>
        </w:rPr>
        <w:t xml:space="preserve">9.    </w:t>
      </w:r>
      <w:r>
        <w:rPr>
          <w:sz w:val="24"/>
          <w:szCs w:val="24"/>
        </w:rPr>
        <w:t>Which of the following is a foreign key in Delivery table?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delivery</w:t>
      </w:r>
      <w:proofErr w:type="gramEnd"/>
      <w:r>
        <w:rPr>
          <w:sz w:val="24"/>
          <w:szCs w:val="24"/>
        </w:rPr>
        <w:t xml:space="preserve"> id                                      </w:t>
      </w:r>
      <w:r w:rsidRPr="00723E60">
        <w:rPr>
          <w:sz w:val="24"/>
          <w:szCs w:val="24"/>
          <w:highlight w:val="yellow"/>
        </w:rPr>
        <w:t>B) supplier id</w:t>
      </w:r>
    </w:p>
    <w:p w:rsidR="00241A93" w:rsidRDefault="00723E60">
      <w:pPr>
        <w:spacing w:before="22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delivery</w:t>
      </w:r>
      <w:proofErr w:type="gramEnd"/>
      <w:r>
        <w:rPr>
          <w:sz w:val="24"/>
          <w:szCs w:val="24"/>
        </w:rPr>
        <w:t xml:space="preserve"> date                                  D) None of them</w:t>
      </w:r>
    </w:p>
    <w:p w:rsidR="00241A93" w:rsidRDefault="00723E60">
      <w:pPr>
        <w:spacing w:before="21" w:line="258" w:lineRule="auto"/>
        <w:ind w:left="820" w:right="5314" w:hanging="360"/>
        <w:rPr>
          <w:sz w:val="24"/>
          <w:szCs w:val="24"/>
        </w:rPr>
      </w:pPr>
      <w:r>
        <w:rPr>
          <w:sz w:val="22"/>
          <w:szCs w:val="22"/>
        </w:rPr>
        <w:t xml:space="preserve">10.  </w:t>
      </w:r>
      <w:r>
        <w:rPr>
          <w:sz w:val="24"/>
          <w:szCs w:val="24"/>
        </w:rPr>
        <w:t>The number of foreign keys in order details is: A) 0                                                     B) 1</w:t>
      </w:r>
    </w:p>
    <w:p w:rsidR="00241A93" w:rsidRDefault="00723E60">
      <w:pPr>
        <w:spacing w:before="3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C)  3                                                    </w:t>
      </w:r>
      <w:r w:rsidRPr="00723E60">
        <w:rPr>
          <w:sz w:val="24"/>
          <w:szCs w:val="24"/>
          <w:highlight w:val="yellow"/>
        </w:rPr>
        <w:t>D) 2</w:t>
      </w:r>
    </w:p>
    <w:p w:rsidR="00241A93" w:rsidRDefault="00723E60">
      <w:pPr>
        <w:spacing w:before="21" w:line="258" w:lineRule="auto"/>
        <w:ind w:left="820" w:right="2802" w:hanging="360"/>
        <w:rPr>
          <w:sz w:val="24"/>
          <w:szCs w:val="24"/>
        </w:rPr>
      </w:pPr>
      <w:r>
        <w:rPr>
          <w:sz w:val="22"/>
          <w:szCs w:val="22"/>
        </w:rPr>
        <w:t xml:space="preserve">11.  </w:t>
      </w:r>
      <w:r>
        <w:rPr>
          <w:sz w:val="24"/>
          <w:szCs w:val="24"/>
        </w:rPr>
        <w:t xml:space="preserve">The type of relationship between Order Detail table and Product table is: A) one to many                                   </w:t>
      </w:r>
      <w:r w:rsidRPr="00723E60">
        <w:rPr>
          <w:sz w:val="24"/>
          <w:szCs w:val="24"/>
          <w:highlight w:val="yellow"/>
        </w:rPr>
        <w:t>B) many to one</w:t>
      </w:r>
    </w:p>
    <w:p w:rsidR="00241A93" w:rsidRDefault="00723E60">
      <w:pPr>
        <w:spacing w:before="1"/>
        <w:ind w:left="820"/>
        <w:rPr>
          <w:sz w:val="24"/>
          <w:szCs w:val="24"/>
        </w:rPr>
      </w:pPr>
      <w:r>
        <w:rPr>
          <w:sz w:val="24"/>
          <w:szCs w:val="24"/>
        </w:rPr>
        <w:t>C) one to one                                      D) many to many</w:t>
      </w:r>
    </w:p>
    <w:p w:rsidR="00241A93" w:rsidRDefault="00723E60">
      <w:pPr>
        <w:spacing w:before="21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12.  </w:t>
      </w:r>
      <w:r>
        <w:rPr>
          <w:sz w:val="24"/>
          <w:szCs w:val="24"/>
        </w:rPr>
        <w:t>DDL statements perform operation on which of the following database objects?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A) Rows of table                                 B) Columns of table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t>C) Table</w:t>
      </w:r>
      <w:r>
        <w:rPr>
          <w:sz w:val="24"/>
          <w:szCs w:val="24"/>
        </w:rPr>
        <w:t xml:space="preserve">                                              D) </w:t>
      </w:r>
      <w:proofErr w:type="gramStart"/>
      <w:r>
        <w:rPr>
          <w:sz w:val="24"/>
          <w:szCs w:val="24"/>
        </w:rPr>
        <w:t>None</w:t>
      </w:r>
      <w:proofErr w:type="gramEnd"/>
      <w:r>
        <w:rPr>
          <w:sz w:val="24"/>
          <w:szCs w:val="24"/>
        </w:rPr>
        <w:t xml:space="preserve"> of them</w:t>
      </w:r>
    </w:p>
    <w:p w:rsidR="00241A93" w:rsidRDefault="00723E60">
      <w:pPr>
        <w:spacing w:before="21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13.  </w:t>
      </w:r>
      <w:r>
        <w:rPr>
          <w:sz w:val="24"/>
          <w:szCs w:val="24"/>
        </w:rPr>
        <w:t>Which of the following statement is used to enter rows in a table?</w:t>
      </w:r>
    </w:p>
    <w:p w:rsidR="00241A93" w:rsidRDefault="00723E60">
      <w:pPr>
        <w:spacing w:before="22"/>
        <w:ind w:left="82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t>A) Insert in to</w:t>
      </w:r>
      <w:r>
        <w:rPr>
          <w:sz w:val="24"/>
          <w:szCs w:val="24"/>
        </w:rPr>
        <w:t xml:space="preserve">                                     B) Update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>C) Enter into                                       D) Set Row</w:t>
      </w:r>
    </w:p>
    <w:p w:rsidR="00241A93" w:rsidRDefault="00241A93">
      <w:pPr>
        <w:spacing w:before="9" w:line="140" w:lineRule="exact"/>
        <w:rPr>
          <w:sz w:val="14"/>
          <w:szCs w:val="14"/>
        </w:rPr>
      </w:pPr>
    </w:p>
    <w:p w:rsidR="00241A93" w:rsidRDefault="00723E6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Q14 and Q15 have one or more correct answer. Choose all the correct option to answer your question.</w:t>
      </w:r>
    </w:p>
    <w:p w:rsidR="00241A93" w:rsidRDefault="00241A93">
      <w:pPr>
        <w:spacing w:before="7" w:line="120" w:lineRule="exact"/>
        <w:rPr>
          <w:sz w:val="13"/>
          <w:szCs w:val="13"/>
        </w:rPr>
      </w:pPr>
    </w:p>
    <w:p w:rsidR="00241A93" w:rsidRDefault="00723E60">
      <w:pPr>
        <w:ind w:left="422" w:right="4385"/>
        <w:jc w:val="center"/>
        <w:rPr>
          <w:sz w:val="24"/>
          <w:szCs w:val="24"/>
        </w:rPr>
      </w:pPr>
      <w:r>
        <w:rPr>
          <w:sz w:val="22"/>
          <w:szCs w:val="22"/>
        </w:rPr>
        <w:t xml:space="preserve">14.  </w:t>
      </w:r>
      <w:r>
        <w:rPr>
          <w:sz w:val="24"/>
          <w:szCs w:val="24"/>
        </w:rPr>
        <w:t>Which of the following is/are entity constraints in SQL?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A) Duplicate                                       </w:t>
      </w:r>
      <w:r w:rsidRPr="00723E60">
        <w:rPr>
          <w:sz w:val="24"/>
          <w:szCs w:val="24"/>
          <w:highlight w:val="yellow"/>
        </w:rPr>
        <w:t>B) Unique</w:t>
      </w:r>
    </w:p>
    <w:p w:rsidR="00241A93" w:rsidRDefault="00723E60">
      <w:pPr>
        <w:spacing w:before="21"/>
        <w:ind w:left="880"/>
        <w:rPr>
          <w:sz w:val="24"/>
          <w:szCs w:val="24"/>
        </w:rPr>
      </w:pPr>
      <w:r w:rsidRPr="00723E60">
        <w:rPr>
          <w:sz w:val="24"/>
          <w:szCs w:val="24"/>
          <w:highlight w:val="yellow"/>
        </w:rPr>
        <w:t>C) Primary Key</w:t>
      </w:r>
      <w:r>
        <w:rPr>
          <w:sz w:val="24"/>
          <w:szCs w:val="24"/>
        </w:rPr>
        <w:t xml:space="preserve">                                 D) Null</w:t>
      </w:r>
    </w:p>
    <w:p w:rsidR="00241A93" w:rsidRDefault="00723E60">
      <w:pPr>
        <w:spacing w:before="21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15.  </w:t>
      </w:r>
      <w:r>
        <w:rPr>
          <w:sz w:val="24"/>
          <w:szCs w:val="24"/>
        </w:rPr>
        <w:t>Which of the following statements is an example of semantic Constraint?</w:t>
      </w:r>
    </w:p>
    <w:p w:rsidR="00241A93" w:rsidRDefault="00723E60">
      <w:pPr>
        <w:spacing w:before="21" w:line="258" w:lineRule="auto"/>
        <w:ind w:left="820" w:right="2412"/>
        <w:rPr>
          <w:sz w:val="24"/>
          <w:szCs w:val="24"/>
        </w:rPr>
      </w:pPr>
      <w:r w:rsidRPr="00804A98">
        <w:rPr>
          <w:sz w:val="24"/>
          <w:szCs w:val="24"/>
          <w:highlight w:val="yellow"/>
        </w:rPr>
        <w:t>A) A blood group can contain one of the following values - A, B, AB and O.</w:t>
      </w:r>
      <w:r>
        <w:rPr>
          <w:sz w:val="24"/>
          <w:szCs w:val="24"/>
        </w:rPr>
        <w:t xml:space="preserve"> </w:t>
      </w:r>
      <w:r w:rsidRPr="00804A98">
        <w:rPr>
          <w:sz w:val="24"/>
          <w:szCs w:val="24"/>
          <w:highlight w:val="yellow"/>
        </w:rPr>
        <w:t xml:space="preserve">B) </w:t>
      </w:r>
      <w:proofErr w:type="gramStart"/>
      <w:r w:rsidRPr="00804A98">
        <w:rPr>
          <w:sz w:val="24"/>
          <w:szCs w:val="24"/>
          <w:highlight w:val="yellow"/>
        </w:rPr>
        <w:t>A</w:t>
      </w:r>
      <w:proofErr w:type="gramEnd"/>
      <w:r w:rsidRPr="00804A98">
        <w:rPr>
          <w:sz w:val="24"/>
          <w:szCs w:val="24"/>
          <w:highlight w:val="yellow"/>
        </w:rPr>
        <w:t xml:space="preserve"> blood group can only contain characters</w:t>
      </w:r>
    </w:p>
    <w:p w:rsidR="00241A93" w:rsidRDefault="00723E60">
      <w:pPr>
        <w:spacing w:before="1"/>
        <w:ind w:left="820"/>
        <w:rPr>
          <w:sz w:val="24"/>
          <w:szCs w:val="24"/>
        </w:rPr>
      </w:pPr>
      <w:r>
        <w:rPr>
          <w:sz w:val="24"/>
          <w:szCs w:val="24"/>
        </w:rPr>
        <w:t>C) A blood group cannot have null values</w:t>
      </w:r>
    </w:p>
    <w:p w:rsidR="00241A93" w:rsidRDefault="00723E60">
      <w:pPr>
        <w:spacing w:before="21"/>
        <w:ind w:left="820"/>
        <w:rPr>
          <w:sz w:val="24"/>
          <w:szCs w:val="24"/>
        </w:rPr>
      </w:pPr>
      <w:r w:rsidRPr="00804A98">
        <w:rPr>
          <w:sz w:val="24"/>
          <w:szCs w:val="24"/>
          <w:highlight w:val="yellow"/>
        </w:rPr>
        <w:t>D) Two or m</w:t>
      </w:r>
      <w:bookmarkStart w:id="0" w:name="_GoBack"/>
      <w:bookmarkEnd w:id="0"/>
      <w:r w:rsidRPr="00804A98">
        <w:rPr>
          <w:sz w:val="24"/>
          <w:szCs w:val="24"/>
          <w:highlight w:val="yellow"/>
        </w:rPr>
        <w:t>ore donors can have same blood group</w:t>
      </w:r>
    </w:p>
    <w:sectPr w:rsidR="00241A93">
      <w:pgSz w:w="12240" w:h="15840"/>
      <w:pgMar w:top="64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5852"/>
    <w:multiLevelType w:val="multilevel"/>
    <w:tmpl w:val="133654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A93"/>
    <w:rsid w:val="00241A93"/>
    <w:rsid w:val="00723E60"/>
    <w:rsid w:val="008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3</cp:revision>
  <dcterms:created xsi:type="dcterms:W3CDTF">2021-02-11T12:02:00Z</dcterms:created>
  <dcterms:modified xsi:type="dcterms:W3CDTF">2021-02-11T16:20:00Z</dcterms:modified>
</cp:coreProperties>
</file>