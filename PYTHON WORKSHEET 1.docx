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2AA" w:rsidRDefault="004802AA">
      <w:pPr>
        <w:spacing w:before="4" w:line="180" w:lineRule="exact"/>
        <w:rPr>
          <w:sz w:val="18"/>
          <w:szCs w:val="18"/>
        </w:rPr>
        <w:sectPr w:rsidR="004802AA">
          <w:type w:val="continuous"/>
          <w:pgSz w:w="11920" w:h="16840"/>
          <w:pgMar w:top="420" w:right="400" w:bottom="280" w:left="520" w:header="720" w:footer="720" w:gutter="0"/>
          <w:cols w:space="720"/>
        </w:sectPr>
      </w:pPr>
    </w:p>
    <w:p w:rsidR="004802AA" w:rsidRDefault="004802AA">
      <w:pPr>
        <w:spacing w:line="200" w:lineRule="exact"/>
      </w:pPr>
    </w:p>
    <w:p w:rsidR="004802AA" w:rsidRDefault="004802AA">
      <w:pPr>
        <w:spacing w:line="200" w:lineRule="exact"/>
      </w:pPr>
    </w:p>
    <w:p w:rsidR="004802AA" w:rsidRDefault="004802AA">
      <w:pPr>
        <w:spacing w:line="200" w:lineRule="exact"/>
      </w:pPr>
    </w:p>
    <w:p w:rsidR="004802AA" w:rsidRDefault="004802AA">
      <w:pPr>
        <w:spacing w:line="200" w:lineRule="exact"/>
      </w:pPr>
    </w:p>
    <w:p w:rsidR="004802AA" w:rsidRDefault="004802AA">
      <w:pPr>
        <w:spacing w:before="6" w:line="220" w:lineRule="exact"/>
        <w:rPr>
          <w:sz w:val="22"/>
          <w:szCs w:val="22"/>
        </w:rPr>
      </w:pPr>
    </w:p>
    <w:p w:rsidR="004802AA" w:rsidRDefault="00C8799F">
      <w:pPr>
        <w:spacing w:line="300" w:lineRule="exact"/>
        <w:ind w:left="3672" w:right="-6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w w:val="99"/>
          <w:position w:val="-1"/>
          <w:sz w:val="28"/>
          <w:szCs w:val="28"/>
          <w:u w:val="thick" w:color="000000"/>
        </w:rPr>
        <w:t xml:space="preserve">PYTHON </w:t>
      </w:r>
      <w:proofErr w:type="gramStart"/>
      <w:r>
        <w:rPr>
          <w:rFonts w:ascii="Arial" w:eastAsia="Arial" w:hAnsi="Arial" w:cs="Arial"/>
          <w:b/>
          <w:w w:val="99"/>
          <w:position w:val="-1"/>
          <w:sz w:val="28"/>
          <w:szCs w:val="28"/>
          <w:u w:val="thick" w:color="000000"/>
        </w:rPr>
        <w:t xml:space="preserve">– 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28"/>
          <w:szCs w:val="28"/>
          <w:u w:val="thick" w:color="000000"/>
        </w:rPr>
        <w:t>WORKSHEET</w:t>
      </w:r>
      <w:proofErr w:type="gramEnd"/>
      <w:r>
        <w:rPr>
          <w:rFonts w:ascii="Arial" w:eastAsia="Arial" w:hAnsi="Arial" w:cs="Arial"/>
          <w:b/>
          <w:w w:val="99"/>
          <w:position w:val="-1"/>
          <w:sz w:val="28"/>
          <w:szCs w:val="28"/>
          <w:u w:val="thick" w:color="000000"/>
        </w:rPr>
        <w:t xml:space="preserve"> 1</w:t>
      </w:r>
    </w:p>
    <w:p w:rsidR="004802AA" w:rsidRDefault="00C8799F">
      <w:pPr>
        <w:spacing w:before="23"/>
        <w:rPr>
          <w:rFonts w:ascii="Arial" w:eastAsia="Arial" w:hAnsi="Arial" w:cs="Arial"/>
          <w:sz w:val="28"/>
          <w:szCs w:val="28"/>
        </w:rPr>
        <w:sectPr w:rsidR="004802AA">
          <w:type w:val="continuous"/>
          <w:pgSz w:w="11920" w:h="16840"/>
          <w:pgMar w:top="420" w:right="400" w:bottom="280" w:left="520" w:header="720" w:footer="720" w:gutter="0"/>
          <w:cols w:num="2" w:space="720" w:equalWidth="0">
            <w:col w:w="7201" w:space="1970"/>
            <w:col w:w="1829"/>
          </w:cols>
        </w:sectPr>
      </w:pPr>
      <w:r>
        <w:br w:type="column"/>
      </w:r>
      <w:r>
        <w:rPr>
          <w:rFonts w:ascii="Arial" w:eastAsia="Arial" w:hAnsi="Arial" w:cs="Arial"/>
          <w:color w:val="DA5F5F"/>
          <w:w w:val="91"/>
          <w:sz w:val="28"/>
          <w:szCs w:val="28"/>
        </w:rPr>
        <w:lastRenderedPageBreak/>
        <w:t>WORKSHEET</w:t>
      </w:r>
    </w:p>
    <w:p w:rsidR="004802AA" w:rsidRDefault="004F09BA">
      <w:pPr>
        <w:spacing w:line="160" w:lineRule="exact"/>
        <w:rPr>
          <w:sz w:val="17"/>
          <w:szCs w:val="17"/>
        </w:rPr>
      </w:pPr>
      <w:r>
        <w:lastRenderedPageBreak/>
        <w:pict>
          <v:group id="_x0000_s1031" style="position:absolute;margin-left:374.3pt;margin-top:48.75pt;width:202.2pt;height:4.3pt;z-index:-251657216;mso-position-horizontal-relative:page;mso-position-vertical-relative:page" coordorigin="7486,975" coordsize="4044,86">
            <v:shape id="_x0000_s1033" style="position:absolute;left:7515;top:1054;width:3986;height:0" coordorigin="7515,1054" coordsize="3986,0" path="m7515,1054r3986,e" filled="f" strokecolor="#da5f5f" strokeweight=".72pt">
              <v:path arrowok="t"/>
            </v:shape>
            <v:shape id="_x0000_s1032" style="position:absolute;left:7515;top:1004;width:3986;height:0" coordorigin="7515,1004" coordsize="3986,0" path="m7515,1004r3986,e" filled="f" strokecolor="#da5f5f" strokeweight="2.88pt">
              <v:path arrowok="t"/>
            </v:shape>
            <w10:wrap anchorx="page" anchory="page"/>
          </v:group>
        </w:pict>
      </w:r>
    </w:p>
    <w:p w:rsidR="004802AA" w:rsidRDefault="004F09BA">
      <w:pPr>
        <w:spacing w:before="32"/>
        <w:ind w:left="200"/>
        <w:rPr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31.05pt;margin-top:26.9pt;width:91.4pt;height:23.25pt;z-index:-251658240;mso-position-horizontal-relative:page;mso-position-vertical-relative:page">
            <v:imagedata r:id="rId6" o:title=""/>
            <w10:wrap anchorx="page" anchory="page"/>
          </v:shape>
        </w:pict>
      </w:r>
      <w:r w:rsidR="00C8799F">
        <w:rPr>
          <w:b/>
          <w:sz w:val="22"/>
          <w:szCs w:val="22"/>
        </w:rPr>
        <w:t>Q1 to Q8 have only one correct answer. Choose the correct option to answer your question.</w:t>
      </w:r>
    </w:p>
    <w:p w:rsidR="004802AA" w:rsidRDefault="004802AA">
      <w:pPr>
        <w:spacing w:before="2" w:line="120" w:lineRule="exact"/>
        <w:rPr>
          <w:sz w:val="13"/>
          <w:szCs w:val="13"/>
        </w:rPr>
      </w:pPr>
    </w:p>
    <w:p w:rsidR="004802AA" w:rsidRDefault="00C8799F">
      <w:pPr>
        <w:ind w:left="599"/>
        <w:rPr>
          <w:sz w:val="22"/>
          <w:szCs w:val="22"/>
        </w:rPr>
      </w:pPr>
      <w:r>
        <w:rPr>
          <w:sz w:val="22"/>
          <w:szCs w:val="22"/>
        </w:rPr>
        <w:t>1.    Which of the following operators is used to calculate remainder in a division?</w:t>
      </w:r>
    </w:p>
    <w:p w:rsidR="004802AA" w:rsidRDefault="00C8799F">
      <w:pPr>
        <w:spacing w:before="20" w:line="259" w:lineRule="auto"/>
        <w:ind w:left="978" w:right="5263"/>
        <w:rPr>
          <w:sz w:val="22"/>
          <w:szCs w:val="22"/>
        </w:rPr>
      </w:pPr>
      <w:r>
        <w:rPr>
          <w:sz w:val="22"/>
          <w:szCs w:val="22"/>
        </w:rPr>
        <w:t xml:space="preserve">A) #                                                                      B) &amp; </w:t>
      </w:r>
      <w:r w:rsidRPr="00D14A6D">
        <w:rPr>
          <w:sz w:val="22"/>
          <w:szCs w:val="22"/>
          <w:highlight w:val="yellow"/>
        </w:rPr>
        <w:t>C) %</w:t>
      </w:r>
      <w:r>
        <w:rPr>
          <w:sz w:val="22"/>
          <w:szCs w:val="22"/>
        </w:rPr>
        <w:t xml:space="preserve">                                                                     D) $</w:t>
      </w:r>
    </w:p>
    <w:p w:rsidR="004802AA" w:rsidRDefault="00C8799F">
      <w:pPr>
        <w:ind w:left="599"/>
        <w:rPr>
          <w:sz w:val="22"/>
          <w:szCs w:val="22"/>
        </w:rPr>
      </w:pPr>
      <w:r>
        <w:rPr>
          <w:sz w:val="22"/>
          <w:szCs w:val="22"/>
        </w:rPr>
        <w:t>2.    In python 2//3 is equal to?</w:t>
      </w:r>
    </w:p>
    <w:p w:rsidR="004802AA" w:rsidRDefault="00C8799F">
      <w:pPr>
        <w:spacing w:before="20"/>
        <w:ind w:left="978"/>
        <w:rPr>
          <w:sz w:val="22"/>
          <w:szCs w:val="22"/>
        </w:rPr>
      </w:pPr>
      <w:r w:rsidRPr="00D14A6D">
        <w:rPr>
          <w:sz w:val="22"/>
          <w:szCs w:val="22"/>
          <w:highlight w:val="yellow"/>
        </w:rPr>
        <w:t>A) 0.666</w:t>
      </w:r>
      <w:r>
        <w:rPr>
          <w:sz w:val="22"/>
          <w:szCs w:val="22"/>
        </w:rPr>
        <w:t xml:space="preserve">                                                               B) 0</w:t>
      </w:r>
    </w:p>
    <w:p w:rsidR="004802AA" w:rsidRDefault="00C8799F">
      <w:pPr>
        <w:spacing w:before="16"/>
        <w:ind w:left="978"/>
        <w:rPr>
          <w:sz w:val="22"/>
          <w:szCs w:val="22"/>
        </w:rPr>
      </w:pPr>
      <w:r>
        <w:rPr>
          <w:sz w:val="22"/>
          <w:szCs w:val="22"/>
        </w:rPr>
        <w:t>C) 1                                                                      D) 0.67</w:t>
      </w:r>
    </w:p>
    <w:p w:rsidR="004802AA" w:rsidRDefault="00C8799F">
      <w:pPr>
        <w:spacing w:before="21"/>
        <w:ind w:left="599"/>
        <w:rPr>
          <w:sz w:val="22"/>
          <w:szCs w:val="22"/>
        </w:rPr>
      </w:pPr>
      <w:r>
        <w:rPr>
          <w:sz w:val="22"/>
          <w:szCs w:val="22"/>
        </w:rPr>
        <w:t>3.    In python, 6&lt;&lt;2 is equal to?</w:t>
      </w:r>
    </w:p>
    <w:p w:rsidR="004802AA" w:rsidRDefault="00C8799F">
      <w:pPr>
        <w:spacing w:before="20"/>
        <w:ind w:left="978"/>
        <w:rPr>
          <w:sz w:val="22"/>
          <w:szCs w:val="22"/>
        </w:rPr>
      </w:pPr>
      <w:r>
        <w:rPr>
          <w:sz w:val="22"/>
          <w:szCs w:val="22"/>
        </w:rPr>
        <w:t>A) 36                                                                    B) 10</w:t>
      </w:r>
    </w:p>
    <w:p w:rsidR="004802AA" w:rsidRDefault="00C8799F">
      <w:pPr>
        <w:spacing w:before="20"/>
        <w:ind w:left="978"/>
        <w:rPr>
          <w:sz w:val="22"/>
          <w:szCs w:val="22"/>
        </w:rPr>
      </w:pPr>
      <w:r w:rsidRPr="00D14A6D">
        <w:rPr>
          <w:sz w:val="22"/>
          <w:szCs w:val="22"/>
          <w:highlight w:val="yellow"/>
        </w:rPr>
        <w:t>C) 24</w:t>
      </w:r>
      <w:r>
        <w:rPr>
          <w:sz w:val="22"/>
          <w:szCs w:val="22"/>
        </w:rPr>
        <w:t xml:space="preserve">                                                                    D) 45</w:t>
      </w:r>
    </w:p>
    <w:p w:rsidR="004802AA" w:rsidRDefault="00C8799F">
      <w:pPr>
        <w:spacing w:before="20"/>
        <w:ind w:left="599"/>
        <w:rPr>
          <w:sz w:val="22"/>
          <w:szCs w:val="22"/>
        </w:rPr>
      </w:pPr>
      <w:r>
        <w:rPr>
          <w:sz w:val="22"/>
          <w:szCs w:val="22"/>
        </w:rPr>
        <w:t>4.    In python, 6&amp;2 will give which of the following as output?</w:t>
      </w:r>
    </w:p>
    <w:p w:rsidR="004802AA" w:rsidRDefault="00C8799F">
      <w:pPr>
        <w:spacing w:before="20"/>
        <w:ind w:left="978"/>
        <w:rPr>
          <w:sz w:val="22"/>
          <w:szCs w:val="22"/>
        </w:rPr>
      </w:pPr>
      <w:r w:rsidRPr="00D14A6D">
        <w:rPr>
          <w:sz w:val="22"/>
          <w:szCs w:val="22"/>
          <w:highlight w:val="yellow"/>
        </w:rPr>
        <w:t>A) 2</w:t>
      </w:r>
      <w:r>
        <w:rPr>
          <w:sz w:val="22"/>
          <w:szCs w:val="22"/>
        </w:rPr>
        <w:t xml:space="preserve">                                                                      B) True</w:t>
      </w:r>
    </w:p>
    <w:p w:rsidR="004802AA" w:rsidRDefault="00C8799F">
      <w:pPr>
        <w:spacing w:before="20"/>
        <w:ind w:left="978"/>
        <w:rPr>
          <w:sz w:val="22"/>
          <w:szCs w:val="22"/>
        </w:rPr>
      </w:pPr>
      <w:r>
        <w:rPr>
          <w:sz w:val="22"/>
          <w:szCs w:val="22"/>
        </w:rPr>
        <w:t>C) False                                                                D) 0</w:t>
      </w:r>
    </w:p>
    <w:p w:rsidR="004802AA" w:rsidRDefault="00C8799F">
      <w:pPr>
        <w:spacing w:before="21"/>
        <w:ind w:left="599"/>
        <w:rPr>
          <w:sz w:val="22"/>
          <w:szCs w:val="22"/>
        </w:rPr>
      </w:pPr>
      <w:r>
        <w:rPr>
          <w:sz w:val="22"/>
          <w:szCs w:val="22"/>
        </w:rPr>
        <w:t>5.    In python, 6|2 will give which of the following as output?</w:t>
      </w:r>
    </w:p>
    <w:p w:rsidR="004802AA" w:rsidRDefault="00C8799F">
      <w:pPr>
        <w:spacing w:before="16"/>
        <w:ind w:left="978"/>
        <w:rPr>
          <w:sz w:val="22"/>
          <w:szCs w:val="22"/>
        </w:rPr>
      </w:pPr>
      <w:r>
        <w:rPr>
          <w:sz w:val="22"/>
          <w:szCs w:val="22"/>
        </w:rPr>
        <w:t>A) 2                                                                      B) 4</w:t>
      </w:r>
    </w:p>
    <w:p w:rsidR="004802AA" w:rsidRDefault="00C8799F">
      <w:pPr>
        <w:spacing w:before="20"/>
        <w:ind w:left="978"/>
        <w:rPr>
          <w:sz w:val="22"/>
          <w:szCs w:val="22"/>
        </w:rPr>
      </w:pPr>
      <w:r>
        <w:rPr>
          <w:sz w:val="22"/>
          <w:szCs w:val="22"/>
        </w:rPr>
        <w:t xml:space="preserve">C) 0                                                                      </w:t>
      </w:r>
      <w:r w:rsidRPr="00D14A6D">
        <w:rPr>
          <w:sz w:val="22"/>
          <w:szCs w:val="22"/>
          <w:highlight w:val="yellow"/>
        </w:rPr>
        <w:t>D) 6</w:t>
      </w:r>
    </w:p>
    <w:p w:rsidR="004802AA" w:rsidRDefault="00C8799F">
      <w:pPr>
        <w:spacing w:before="20"/>
        <w:ind w:left="599"/>
        <w:rPr>
          <w:sz w:val="22"/>
          <w:szCs w:val="22"/>
        </w:rPr>
      </w:pPr>
      <w:r>
        <w:rPr>
          <w:sz w:val="22"/>
          <w:szCs w:val="22"/>
        </w:rPr>
        <w:t>6.    What does the finally keyword denotes in python?</w:t>
      </w:r>
    </w:p>
    <w:p w:rsidR="004802AA" w:rsidRDefault="00C8799F">
      <w:pPr>
        <w:spacing w:before="20"/>
        <w:ind w:left="978"/>
        <w:rPr>
          <w:sz w:val="22"/>
          <w:szCs w:val="22"/>
        </w:rPr>
      </w:pPr>
      <w:r>
        <w:rPr>
          <w:sz w:val="22"/>
          <w:szCs w:val="22"/>
        </w:rPr>
        <w:t>A) It is used to mark the end of the code</w:t>
      </w:r>
    </w:p>
    <w:p w:rsidR="004802AA" w:rsidRDefault="004F09BA">
      <w:pPr>
        <w:spacing w:before="25" w:line="259" w:lineRule="auto"/>
        <w:ind w:left="1252" w:right="340" w:hanging="274"/>
        <w:rPr>
          <w:sz w:val="22"/>
          <w:szCs w:val="22"/>
        </w:rPr>
      </w:pPr>
      <w:r>
        <w:pict>
          <v:shape id="_x0000_s1029" type="#_x0000_t75" style="position:absolute;left:0;text-align:left;margin-left:90.5pt;margin-top:15.85pt;width:343pt;height:85.4pt;z-index:-251660288;mso-position-horizontal-relative:page">
            <v:imagedata r:id="rId7" o:title=""/>
            <w10:wrap anchorx="page"/>
          </v:shape>
        </w:pict>
      </w:r>
      <w:r w:rsidR="00C8799F">
        <w:rPr>
          <w:sz w:val="22"/>
          <w:szCs w:val="22"/>
        </w:rPr>
        <w:t>B) It encloses the lines of code which will be executed if any error occurs while executing the lines of code in the try block.</w:t>
      </w:r>
    </w:p>
    <w:p w:rsidR="004802AA" w:rsidRDefault="00C8799F">
      <w:pPr>
        <w:spacing w:line="240" w:lineRule="exact"/>
        <w:ind w:left="978"/>
        <w:rPr>
          <w:sz w:val="22"/>
          <w:szCs w:val="22"/>
        </w:rPr>
      </w:pPr>
      <w:r w:rsidRPr="00C8799F">
        <w:rPr>
          <w:sz w:val="22"/>
          <w:szCs w:val="22"/>
          <w:highlight w:val="yellow"/>
        </w:rPr>
        <w:t xml:space="preserve">C) </w:t>
      </w:r>
      <w:proofErr w:type="gramStart"/>
      <w:r w:rsidRPr="00C8799F">
        <w:rPr>
          <w:sz w:val="22"/>
          <w:szCs w:val="22"/>
          <w:highlight w:val="yellow"/>
        </w:rPr>
        <w:t>the</w:t>
      </w:r>
      <w:proofErr w:type="gramEnd"/>
      <w:r w:rsidRPr="00C8799F">
        <w:rPr>
          <w:sz w:val="22"/>
          <w:szCs w:val="22"/>
          <w:highlight w:val="yellow"/>
        </w:rPr>
        <w:t xml:space="preserve"> finally block will be executed no matter if the try block raises an error or not.</w:t>
      </w:r>
    </w:p>
    <w:p w:rsidR="004802AA" w:rsidRDefault="00C8799F">
      <w:pPr>
        <w:spacing w:before="20"/>
        <w:ind w:left="978"/>
        <w:rPr>
          <w:sz w:val="22"/>
          <w:szCs w:val="22"/>
        </w:rPr>
      </w:pPr>
      <w:r>
        <w:rPr>
          <w:sz w:val="22"/>
          <w:szCs w:val="22"/>
        </w:rPr>
        <w:t>D) None of the above</w:t>
      </w:r>
    </w:p>
    <w:p w:rsidR="004802AA" w:rsidRDefault="00C8799F">
      <w:pPr>
        <w:spacing w:before="20"/>
        <w:ind w:left="599"/>
        <w:rPr>
          <w:sz w:val="22"/>
          <w:szCs w:val="22"/>
        </w:rPr>
      </w:pPr>
      <w:r>
        <w:rPr>
          <w:sz w:val="22"/>
          <w:szCs w:val="22"/>
        </w:rPr>
        <w:t>7.    What does raise keyword is used for in python?</w:t>
      </w:r>
    </w:p>
    <w:p w:rsidR="004802AA" w:rsidRDefault="00C8799F">
      <w:pPr>
        <w:spacing w:before="16"/>
        <w:ind w:left="978"/>
        <w:rPr>
          <w:sz w:val="22"/>
          <w:szCs w:val="22"/>
        </w:rPr>
      </w:pPr>
      <w:r w:rsidRPr="00C8799F">
        <w:rPr>
          <w:sz w:val="22"/>
          <w:szCs w:val="22"/>
          <w:highlight w:val="yellow"/>
        </w:rPr>
        <w:t>A) It is used to raise an exception.</w:t>
      </w:r>
      <w:r>
        <w:rPr>
          <w:sz w:val="22"/>
          <w:szCs w:val="22"/>
        </w:rPr>
        <w:t xml:space="preserve">                       B) It is used to define lambda function</w:t>
      </w:r>
    </w:p>
    <w:p w:rsidR="004802AA" w:rsidRDefault="00C8799F">
      <w:pPr>
        <w:spacing w:before="20"/>
        <w:ind w:left="978"/>
        <w:rPr>
          <w:sz w:val="22"/>
          <w:szCs w:val="22"/>
        </w:rPr>
      </w:pPr>
      <w:r>
        <w:rPr>
          <w:sz w:val="22"/>
          <w:szCs w:val="22"/>
        </w:rPr>
        <w:t>C) it's not a keyword in python.                           D) None of the above</w:t>
      </w:r>
    </w:p>
    <w:p w:rsidR="004802AA" w:rsidRDefault="00C8799F">
      <w:pPr>
        <w:spacing w:before="21"/>
        <w:ind w:left="599"/>
        <w:rPr>
          <w:sz w:val="22"/>
          <w:szCs w:val="22"/>
        </w:rPr>
      </w:pPr>
      <w:r>
        <w:rPr>
          <w:sz w:val="22"/>
          <w:szCs w:val="22"/>
        </w:rPr>
        <w:t>8.    Which of the following is a common use case of yield keyword in python?</w:t>
      </w:r>
    </w:p>
    <w:p w:rsidR="004802AA" w:rsidRDefault="00C8799F">
      <w:pPr>
        <w:spacing w:before="25"/>
        <w:ind w:left="978"/>
        <w:rPr>
          <w:sz w:val="22"/>
          <w:szCs w:val="22"/>
        </w:rPr>
      </w:pPr>
      <w:r w:rsidRPr="00C8799F">
        <w:rPr>
          <w:sz w:val="22"/>
          <w:szCs w:val="22"/>
          <w:highlight w:val="yellow"/>
        </w:rPr>
        <w:t xml:space="preserve">A) </w:t>
      </w:r>
      <w:proofErr w:type="gramStart"/>
      <w:r w:rsidRPr="00C8799F">
        <w:rPr>
          <w:sz w:val="22"/>
          <w:szCs w:val="22"/>
          <w:highlight w:val="yellow"/>
        </w:rPr>
        <w:t>in</w:t>
      </w:r>
      <w:proofErr w:type="gramEnd"/>
      <w:r w:rsidRPr="00C8799F">
        <w:rPr>
          <w:sz w:val="22"/>
          <w:szCs w:val="22"/>
          <w:highlight w:val="yellow"/>
        </w:rPr>
        <w:t xml:space="preserve"> defining an iterator</w:t>
      </w:r>
      <w:r>
        <w:rPr>
          <w:sz w:val="22"/>
          <w:szCs w:val="22"/>
        </w:rPr>
        <w:t xml:space="preserve">                                      B) while defining a lambda function</w:t>
      </w:r>
    </w:p>
    <w:p w:rsidR="004802AA" w:rsidRDefault="00C8799F">
      <w:pPr>
        <w:spacing w:before="16"/>
        <w:ind w:left="978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in</w:t>
      </w:r>
      <w:proofErr w:type="gramEnd"/>
      <w:r>
        <w:rPr>
          <w:sz w:val="22"/>
          <w:szCs w:val="22"/>
        </w:rPr>
        <w:t xml:space="preserve"> defining a generator                                    D) in for loop.</w:t>
      </w:r>
    </w:p>
    <w:p w:rsidR="004802AA" w:rsidRDefault="004802AA">
      <w:pPr>
        <w:spacing w:line="140" w:lineRule="exact"/>
        <w:rPr>
          <w:sz w:val="15"/>
          <w:szCs w:val="15"/>
        </w:rPr>
      </w:pPr>
    </w:p>
    <w:p w:rsidR="004802AA" w:rsidRDefault="00C8799F">
      <w:pPr>
        <w:ind w:left="200"/>
        <w:rPr>
          <w:sz w:val="22"/>
          <w:szCs w:val="22"/>
        </w:rPr>
      </w:pPr>
      <w:r>
        <w:rPr>
          <w:b/>
          <w:sz w:val="22"/>
          <w:szCs w:val="22"/>
        </w:rPr>
        <w:t>Q9 and Q10 have multiple correct answers. Choose all the correct options to answer your question.</w:t>
      </w:r>
    </w:p>
    <w:p w:rsidR="004802AA" w:rsidRDefault="004802AA">
      <w:pPr>
        <w:spacing w:before="6" w:line="120" w:lineRule="exact"/>
        <w:rPr>
          <w:sz w:val="13"/>
          <w:szCs w:val="13"/>
        </w:rPr>
      </w:pPr>
    </w:p>
    <w:p w:rsidR="004802AA" w:rsidRDefault="00C8799F">
      <w:pPr>
        <w:ind w:left="599"/>
        <w:rPr>
          <w:sz w:val="22"/>
          <w:szCs w:val="22"/>
        </w:rPr>
      </w:pPr>
      <w:r>
        <w:rPr>
          <w:sz w:val="22"/>
          <w:szCs w:val="22"/>
        </w:rPr>
        <w:t>9.    Which of the following are the valid variable names?</w:t>
      </w:r>
    </w:p>
    <w:p w:rsidR="004802AA" w:rsidRDefault="00C8799F">
      <w:pPr>
        <w:spacing w:before="16"/>
        <w:ind w:left="978"/>
        <w:rPr>
          <w:sz w:val="22"/>
          <w:szCs w:val="22"/>
        </w:rPr>
      </w:pPr>
      <w:r w:rsidRPr="00C8799F">
        <w:rPr>
          <w:sz w:val="22"/>
          <w:szCs w:val="22"/>
          <w:highlight w:val="yellow"/>
        </w:rPr>
        <w:t>A) _</w:t>
      </w:r>
      <w:proofErr w:type="spellStart"/>
      <w:r w:rsidRPr="00C8799F">
        <w:rPr>
          <w:sz w:val="22"/>
          <w:szCs w:val="22"/>
          <w:highlight w:val="yellow"/>
        </w:rPr>
        <w:t>abc</w:t>
      </w:r>
      <w:proofErr w:type="spellEnd"/>
      <w:r>
        <w:rPr>
          <w:sz w:val="22"/>
          <w:szCs w:val="22"/>
        </w:rPr>
        <w:t xml:space="preserve">                                                                 B) 1abc</w:t>
      </w:r>
    </w:p>
    <w:p w:rsidR="004802AA" w:rsidRDefault="00C8799F">
      <w:pPr>
        <w:spacing w:before="16"/>
        <w:ind w:left="978"/>
        <w:rPr>
          <w:sz w:val="22"/>
          <w:szCs w:val="22"/>
        </w:rPr>
      </w:pPr>
      <w:r w:rsidRPr="00C8799F">
        <w:rPr>
          <w:sz w:val="22"/>
          <w:szCs w:val="22"/>
          <w:highlight w:val="yellow"/>
        </w:rPr>
        <w:t xml:space="preserve">C) </w:t>
      </w:r>
      <w:proofErr w:type="gramStart"/>
      <w:r w:rsidRPr="00C8799F">
        <w:rPr>
          <w:sz w:val="22"/>
          <w:szCs w:val="22"/>
          <w:highlight w:val="yellow"/>
        </w:rPr>
        <w:t>abc2</w:t>
      </w:r>
      <w:proofErr w:type="gramEnd"/>
      <w:r>
        <w:rPr>
          <w:sz w:val="22"/>
          <w:szCs w:val="22"/>
        </w:rPr>
        <w:t xml:space="preserve">                                                                 D) None of the above</w:t>
      </w:r>
    </w:p>
    <w:p w:rsidR="004802AA" w:rsidRDefault="00C8799F">
      <w:pPr>
        <w:spacing w:before="25"/>
        <w:ind w:left="599"/>
        <w:rPr>
          <w:sz w:val="22"/>
          <w:szCs w:val="22"/>
        </w:rPr>
      </w:pPr>
      <w:r>
        <w:rPr>
          <w:sz w:val="22"/>
          <w:szCs w:val="22"/>
        </w:rPr>
        <w:t>10.  Which of the following are the keywords in python?</w:t>
      </w:r>
    </w:p>
    <w:p w:rsidR="004802AA" w:rsidRDefault="00C8799F">
      <w:pPr>
        <w:spacing w:before="20"/>
        <w:ind w:left="1021"/>
        <w:rPr>
          <w:sz w:val="22"/>
          <w:szCs w:val="22"/>
        </w:rPr>
      </w:pPr>
      <w:r w:rsidRPr="00C8799F">
        <w:rPr>
          <w:sz w:val="22"/>
          <w:szCs w:val="22"/>
          <w:highlight w:val="yellow"/>
        </w:rPr>
        <w:t xml:space="preserve">A) </w:t>
      </w:r>
      <w:proofErr w:type="gramStart"/>
      <w:r w:rsidRPr="00C8799F">
        <w:rPr>
          <w:sz w:val="22"/>
          <w:szCs w:val="22"/>
          <w:highlight w:val="yellow"/>
        </w:rPr>
        <w:t>yield</w:t>
      </w:r>
      <w:proofErr w:type="gramEnd"/>
      <w:r>
        <w:rPr>
          <w:sz w:val="22"/>
          <w:szCs w:val="22"/>
        </w:rPr>
        <w:t xml:space="preserve">                                                                </w:t>
      </w:r>
      <w:r w:rsidRPr="00C8799F">
        <w:rPr>
          <w:sz w:val="22"/>
          <w:szCs w:val="22"/>
          <w:highlight w:val="yellow"/>
        </w:rPr>
        <w:t>B) raise</w:t>
      </w:r>
    </w:p>
    <w:p w:rsidR="004802AA" w:rsidRDefault="00C8799F">
      <w:pPr>
        <w:spacing w:before="20"/>
        <w:ind w:left="1021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look-in</w:t>
      </w:r>
      <w:proofErr w:type="gramEnd"/>
      <w:r>
        <w:rPr>
          <w:sz w:val="22"/>
          <w:szCs w:val="22"/>
        </w:rPr>
        <w:t xml:space="preserve">                                                            D) all of the above</w:t>
      </w:r>
    </w:p>
    <w:p w:rsidR="004802AA" w:rsidRDefault="004802AA">
      <w:pPr>
        <w:spacing w:line="140" w:lineRule="exact"/>
        <w:rPr>
          <w:sz w:val="15"/>
          <w:szCs w:val="15"/>
        </w:rPr>
      </w:pPr>
    </w:p>
    <w:p w:rsidR="004802AA" w:rsidRDefault="00C8799F">
      <w:pPr>
        <w:ind w:left="200"/>
        <w:rPr>
          <w:sz w:val="22"/>
          <w:szCs w:val="22"/>
        </w:rPr>
      </w:pPr>
      <w:r>
        <w:rPr>
          <w:b/>
          <w:sz w:val="22"/>
          <w:szCs w:val="22"/>
        </w:rPr>
        <w:t xml:space="preserve">Q11 to Q15 are programming questions. Answer them in </w:t>
      </w:r>
      <w:proofErr w:type="spellStart"/>
      <w:r>
        <w:rPr>
          <w:b/>
          <w:sz w:val="22"/>
          <w:szCs w:val="22"/>
        </w:rPr>
        <w:t>Jupyter</w:t>
      </w:r>
      <w:proofErr w:type="spellEnd"/>
      <w:r>
        <w:rPr>
          <w:b/>
          <w:sz w:val="22"/>
          <w:szCs w:val="22"/>
        </w:rPr>
        <w:t xml:space="preserve"> Notebook.</w:t>
      </w:r>
    </w:p>
    <w:p w:rsidR="004802AA" w:rsidRDefault="004802AA">
      <w:pPr>
        <w:spacing w:before="1" w:line="120" w:lineRule="exact"/>
        <w:rPr>
          <w:sz w:val="13"/>
          <w:szCs w:val="13"/>
        </w:rPr>
      </w:pPr>
    </w:p>
    <w:p w:rsidR="004802AA" w:rsidRDefault="00C8799F">
      <w:pPr>
        <w:ind w:left="599"/>
        <w:rPr>
          <w:sz w:val="22"/>
          <w:szCs w:val="22"/>
        </w:rPr>
      </w:pPr>
      <w:r>
        <w:rPr>
          <w:sz w:val="22"/>
          <w:szCs w:val="22"/>
        </w:rPr>
        <w:t>11.  Write a python program to find the factorial of a number.</w:t>
      </w:r>
    </w:p>
    <w:p w:rsidR="003C53CB" w:rsidRDefault="003C53CB" w:rsidP="003C53CB">
      <w:pPr>
        <w:ind w:left="599"/>
        <w:rPr>
          <w:sz w:val="22"/>
          <w:szCs w:val="22"/>
        </w:rPr>
      </w:pPr>
    </w:p>
    <w:p w:rsidR="003C53CB" w:rsidRPr="003C53CB" w:rsidRDefault="001C4C96" w:rsidP="001C4C96">
      <w:pPr>
        <w:ind w:left="599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def</w:t>
      </w:r>
      <w:proofErr w:type="spellEnd"/>
      <w:proofErr w:type="gramEnd"/>
      <w:r>
        <w:rPr>
          <w:sz w:val="22"/>
          <w:szCs w:val="22"/>
        </w:rPr>
        <w:t xml:space="preserve"> factorial(n):</w:t>
      </w:r>
      <w:r w:rsidR="003C53CB">
        <w:rPr>
          <w:sz w:val="22"/>
          <w:szCs w:val="22"/>
        </w:rPr>
        <w:t xml:space="preserve"> </w:t>
      </w:r>
    </w:p>
    <w:p w:rsidR="003C53CB" w:rsidRPr="003C53CB" w:rsidRDefault="003C53CB" w:rsidP="003C53CB">
      <w:pPr>
        <w:ind w:left="599"/>
        <w:rPr>
          <w:sz w:val="22"/>
          <w:szCs w:val="22"/>
        </w:rPr>
      </w:pPr>
      <w:r w:rsidRPr="003C53CB">
        <w:rPr>
          <w:sz w:val="22"/>
          <w:szCs w:val="22"/>
        </w:rPr>
        <w:t xml:space="preserve">    </w:t>
      </w:r>
      <w:proofErr w:type="gramStart"/>
      <w:r w:rsidRPr="003C53CB">
        <w:rPr>
          <w:sz w:val="22"/>
          <w:szCs w:val="22"/>
        </w:rPr>
        <w:t>return</w:t>
      </w:r>
      <w:proofErr w:type="gramEnd"/>
      <w:r w:rsidRPr="003C53CB">
        <w:rPr>
          <w:sz w:val="22"/>
          <w:szCs w:val="22"/>
        </w:rPr>
        <w:t xml:space="preserve"> 1 if (n==1 or n==0</w:t>
      </w:r>
      <w:r w:rsidR="001C4C96">
        <w:rPr>
          <w:sz w:val="22"/>
          <w:szCs w:val="22"/>
        </w:rPr>
        <w:t>) else n * factorial(n - 1)</w:t>
      </w:r>
    </w:p>
    <w:p w:rsidR="003C53CB" w:rsidRPr="003C53CB" w:rsidRDefault="003C53CB" w:rsidP="003C53CB">
      <w:pPr>
        <w:ind w:left="599"/>
        <w:rPr>
          <w:sz w:val="22"/>
          <w:szCs w:val="22"/>
        </w:rPr>
      </w:pPr>
      <w:r w:rsidRPr="003C53CB">
        <w:rPr>
          <w:sz w:val="22"/>
          <w:szCs w:val="22"/>
        </w:rPr>
        <w:t xml:space="preserve"> </w:t>
      </w:r>
    </w:p>
    <w:p w:rsidR="001C4C96" w:rsidRDefault="001C4C96" w:rsidP="003C53CB">
      <w:pPr>
        <w:ind w:left="599"/>
        <w:rPr>
          <w:sz w:val="22"/>
          <w:szCs w:val="22"/>
        </w:rPr>
      </w:pPr>
      <w:proofErr w:type="spellStart"/>
      <w:proofErr w:type="gramStart"/>
      <w:r w:rsidRPr="001C4C96">
        <w:rPr>
          <w:sz w:val="22"/>
          <w:szCs w:val="22"/>
        </w:rPr>
        <w:t>num</w:t>
      </w:r>
      <w:proofErr w:type="spellEnd"/>
      <w:proofErr w:type="gramEnd"/>
      <w:r w:rsidRPr="001C4C96">
        <w:rPr>
          <w:sz w:val="22"/>
          <w:szCs w:val="22"/>
        </w:rPr>
        <w:t xml:space="preserve"> = </w:t>
      </w:r>
      <w:proofErr w:type="spellStart"/>
      <w:r w:rsidRPr="001C4C96">
        <w:rPr>
          <w:sz w:val="22"/>
          <w:szCs w:val="22"/>
        </w:rPr>
        <w:t>int</w:t>
      </w:r>
      <w:proofErr w:type="spellEnd"/>
      <w:r w:rsidRPr="001C4C96">
        <w:rPr>
          <w:sz w:val="22"/>
          <w:szCs w:val="22"/>
        </w:rPr>
        <w:t>(input("Enter a number: "))</w:t>
      </w:r>
    </w:p>
    <w:p w:rsidR="003C53CB" w:rsidRPr="003C53CB" w:rsidRDefault="001C4C96" w:rsidP="001C4C96">
      <w:pPr>
        <w:ind w:left="599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>"Factorial of",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>,"is ",</w:t>
      </w:r>
      <w:r w:rsidR="003C53CB" w:rsidRPr="003C53CB">
        <w:rPr>
          <w:sz w:val="22"/>
          <w:szCs w:val="22"/>
        </w:rPr>
        <w:t>factorial(</w:t>
      </w:r>
      <w:proofErr w:type="spellStart"/>
      <w:r w:rsidR="003C53CB" w:rsidRPr="003C53CB">
        <w:rPr>
          <w:sz w:val="22"/>
          <w:szCs w:val="22"/>
        </w:rPr>
        <w:t>num</w:t>
      </w:r>
      <w:proofErr w:type="spellEnd"/>
      <w:r w:rsidR="003C53CB" w:rsidRPr="003C53CB">
        <w:rPr>
          <w:sz w:val="22"/>
          <w:szCs w:val="22"/>
        </w:rPr>
        <w:t>))</w:t>
      </w:r>
    </w:p>
    <w:p w:rsidR="003C53CB" w:rsidRDefault="003C53CB" w:rsidP="001C4C96">
      <w:pPr>
        <w:rPr>
          <w:sz w:val="22"/>
          <w:szCs w:val="22"/>
        </w:rPr>
      </w:pPr>
    </w:p>
    <w:p w:rsidR="004802AA" w:rsidRDefault="00C8799F">
      <w:pPr>
        <w:spacing w:before="20"/>
        <w:ind w:left="599"/>
        <w:rPr>
          <w:sz w:val="22"/>
          <w:szCs w:val="22"/>
        </w:rPr>
      </w:pPr>
      <w:r>
        <w:rPr>
          <w:sz w:val="22"/>
          <w:szCs w:val="22"/>
        </w:rPr>
        <w:t>12.  Write a python program to find whether a number is prime or composite.</w:t>
      </w:r>
    </w:p>
    <w:p w:rsidR="004F09BA" w:rsidRPr="004F09BA" w:rsidRDefault="004F09BA" w:rsidP="004F09BA">
      <w:pPr>
        <w:spacing w:before="20"/>
        <w:ind w:left="599"/>
        <w:rPr>
          <w:sz w:val="22"/>
          <w:szCs w:val="22"/>
        </w:rPr>
      </w:pPr>
      <w:bookmarkStart w:id="0" w:name="_GoBack"/>
      <w:bookmarkEnd w:id="0"/>
      <w:proofErr w:type="spellStart"/>
      <w:proofErr w:type="gramStart"/>
      <w:r w:rsidRPr="004F09BA">
        <w:rPr>
          <w:sz w:val="22"/>
          <w:szCs w:val="22"/>
        </w:rPr>
        <w:t>num</w:t>
      </w:r>
      <w:proofErr w:type="spellEnd"/>
      <w:proofErr w:type="gramEnd"/>
      <w:r w:rsidRPr="004F09BA">
        <w:rPr>
          <w:sz w:val="22"/>
          <w:szCs w:val="22"/>
        </w:rPr>
        <w:t xml:space="preserve"> = </w:t>
      </w:r>
      <w:proofErr w:type="spellStart"/>
      <w:r w:rsidRPr="004F09BA">
        <w:rPr>
          <w:sz w:val="22"/>
          <w:szCs w:val="22"/>
        </w:rPr>
        <w:t>int</w:t>
      </w:r>
      <w:proofErr w:type="spellEnd"/>
      <w:r w:rsidRPr="004F09BA">
        <w:rPr>
          <w:sz w:val="22"/>
          <w:szCs w:val="22"/>
        </w:rPr>
        <w:t>(input("Enter a number: "))</w:t>
      </w:r>
    </w:p>
    <w:p w:rsidR="004F09BA" w:rsidRPr="004F09BA" w:rsidRDefault="004F09BA" w:rsidP="004F09BA">
      <w:pPr>
        <w:spacing w:before="20"/>
        <w:ind w:left="599"/>
        <w:rPr>
          <w:sz w:val="22"/>
          <w:szCs w:val="22"/>
        </w:rPr>
      </w:pPr>
      <w:proofErr w:type="gramStart"/>
      <w:r w:rsidRPr="004F09BA">
        <w:rPr>
          <w:sz w:val="22"/>
          <w:szCs w:val="22"/>
        </w:rPr>
        <w:t>numb=</w:t>
      </w:r>
      <w:proofErr w:type="gramEnd"/>
      <w:r w:rsidRPr="004F09BA">
        <w:rPr>
          <w:sz w:val="22"/>
          <w:szCs w:val="22"/>
        </w:rPr>
        <w:t>0</w:t>
      </w:r>
    </w:p>
    <w:p w:rsidR="004F09BA" w:rsidRPr="004F09BA" w:rsidRDefault="004F09BA" w:rsidP="004F09BA">
      <w:pPr>
        <w:spacing w:before="20"/>
        <w:ind w:left="599"/>
        <w:rPr>
          <w:sz w:val="22"/>
          <w:szCs w:val="22"/>
        </w:rPr>
      </w:pPr>
      <w:proofErr w:type="gramStart"/>
      <w:r w:rsidRPr="004F09BA">
        <w:rPr>
          <w:sz w:val="22"/>
          <w:szCs w:val="22"/>
        </w:rPr>
        <w:t>for</w:t>
      </w:r>
      <w:proofErr w:type="gramEnd"/>
      <w:r w:rsidRPr="004F09BA">
        <w:rPr>
          <w:sz w:val="22"/>
          <w:szCs w:val="22"/>
        </w:rPr>
        <w:t xml:space="preserve"> </w:t>
      </w:r>
      <w:proofErr w:type="spellStart"/>
      <w:r w:rsidRPr="004F09BA">
        <w:rPr>
          <w:sz w:val="22"/>
          <w:szCs w:val="22"/>
        </w:rPr>
        <w:t>i</w:t>
      </w:r>
      <w:proofErr w:type="spellEnd"/>
      <w:r w:rsidRPr="004F09BA">
        <w:rPr>
          <w:sz w:val="22"/>
          <w:szCs w:val="22"/>
        </w:rPr>
        <w:t xml:space="preserve"> in (2,num):</w:t>
      </w:r>
    </w:p>
    <w:p w:rsidR="004F09BA" w:rsidRPr="004F09BA" w:rsidRDefault="004F09BA" w:rsidP="004F09BA">
      <w:pPr>
        <w:spacing w:before="20"/>
        <w:ind w:left="599"/>
        <w:rPr>
          <w:sz w:val="22"/>
          <w:szCs w:val="22"/>
        </w:rPr>
      </w:pPr>
      <w:r w:rsidRPr="004F09BA">
        <w:rPr>
          <w:sz w:val="22"/>
          <w:szCs w:val="22"/>
        </w:rPr>
        <w:t xml:space="preserve">    </w:t>
      </w:r>
      <w:proofErr w:type="gramStart"/>
      <w:r w:rsidRPr="004F09BA">
        <w:rPr>
          <w:sz w:val="22"/>
          <w:szCs w:val="22"/>
        </w:rPr>
        <w:t>if</w:t>
      </w:r>
      <w:proofErr w:type="gramEnd"/>
      <w:r w:rsidRPr="004F09BA">
        <w:rPr>
          <w:sz w:val="22"/>
          <w:szCs w:val="22"/>
        </w:rPr>
        <w:t xml:space="preserve"> (</w:t>
      </w:r>
      <w:proofErr w:type="spellStart"/>
      <w:r w:rsidRPr="004F09BA">
        <w:rPr>
          <w:sz w:val="22"/>
          <w:szCs w:val="22"/>
        </w:rPr>
        <w:t>num</w:t>
      </w:r>
      <w:proofErr w:type="spellEnd"/>
      <w:r w:rsidRPr="004F09BA">
        <w:rPr>
          <w:sz w:val="22"/>
          <w:szCs w:val="22"/>
        </w:rPr>
        <w:t xml:space="preserve"> % </w:t>
      </w:r>
      <w:proofErr w:type="spellStart"/>
      <w:r w:rsidRPr="004F09BA">
        <w:rPr>
          <w:sz w:val="22"/>
          <w:szCs w:val="22"/>
        </w:rPr>
        <w:t>i</w:t>
      </w:r>
      <w:proofErr w:type="spellEnd"/>
      <w:r w:rsidRPr="004F09BA">
        <w:rPr>
          <w:sz w:val="22"/>
          <w:szCs w:val="22"/>
        </w:rPr>
        <w:t xml:space="preserve"> == 0):</w:t>
      </w:r>
    </w:p>
    <w:p w:rsidR="004F09BA" w:rsidRPr="004F09BA" w:rsidRDefault="004F09BA" w:rsidP="004F09BA">
      <w:pPr>
        <w:spacing w:before="20"/>
        <w:ind w:left="599"/>
        <w:rPr>
          <w:sz w:val="22"/>
          <w:szCs w:val="22"/>
        </w:rPr>
      </w:pPr>
      <w:r w:rsidRPr="004F09BA">
        <w:rPr>
          <w:sz w:val="22"/>
          <w:szCs w:val="22"/>
        </w:rPr>
        <w:t xml:space="preserve">        </w:t>
      </w:r>
      <w:proofErr w:type="gramStart"/>
      <w:r w:rsidRPr="004F09BA">
        <w:rPr>
          <w:sz w:val="22"/>
          <w:szCs w:val="22"/>
        </w:rPr>
        <w:t>numb=</w:t>
      </w:r>
      <w:proofErr w:type="gramEnd"/>
      <w:r w:rsidRPr="004F09BA">
        <w:rPr>
          <w:sz w:val="22"/>
          <w:szCs w:val="22"/>
        </w:rPr>
        <w:t>1</w:t>
      </w:r>
    </w:p>
    <w:p w:rsidR="004F09BA" w:rsidRPr="004F09BA" w:rsidRDefault="004F09BA" w:rsidP="004F09BA">
      <w:pPr>
        <w:spacing w:before="20"/>
        <w:ind w:left="599"/>
        <w:rPr>
          <w:sz w:val="22"/>
          <w:szCs w:val="22"/>
        </w:rPr>
      </w:pPr>
      <w:r w:rsidRPr="004F09BA">
        <w:rPr>
          <w:sz w:val="22"/>
          <w:szCs w:val="22"/>
        </w:rPr>
        <w:t xml:space="preserve">        </w:t>
      </w:r>
    </w:p>
    <w:p w:rsidR="004F09BA" w:rsidRPr="004F09BA" w:rsidRDefault="004F09BA" w:rsidP="004F09BA">
      <w:pPr>
        <w:spacing w:before="20"/>
        <w:ind w:left="599"/>
        <w:rPr>
          <w:sz w:val="22"/>
          <w:szCs w:val="22"/>
        </w:rPr>
      </w:pPr>
      <w:proofErr w:type="gramStart"/>
      <w:r w:rsidRPr="004F09BA">
        <w:rPr>
          <w:sz w:val="22"/>
          <w:szCs w:val="22"/>
        </w:rPr>
        <w:lastRenderedPageBreak/>
        <w:t>if(</w:t>
      </w:r>
      <w:proofErr w:type="gramEnd"/>
      <w:r w:rsidRPr="004F09BA">
        <w:rPr>
          <w:sz w:val="22"/>
          <w:szCs w:val="22"/>
        </w:rPr>
        <w:t xml:space="preserve">numb==1):   </w:t>
      </w:r>
    </w:p>
    <w:p w:rsidR="004F09BA" w:rsidRPr="004F09BA" w:rsidRDefault="004F09BA" w:rsidP="004F09BA">
      <w:pPr>
        <w:spacing w:before="20"/>
        <w:ind w:left="599"/>
        <w:rPr>
          <w:sz w:val="22"/>
          <w:szCs w:val="22"/>
        </w:rPr>
      </w:pPr>
      <w:r w:rsidRPr="004F09BA">
        <w:rPr>
          <w:sz w:val="22"/>
          <w:szCs w:val="22"/>
        </w:rPr>
        <w:t xml:space="preserve">    </w:t>
      </w:r>
      <w:proofErr w:type="gramStart"/>
      <w:r w:rsidRPr="004F09BA">
        <w:rPr>
          <w:sz w:val="22"/>
          <w:szCs w:val="22"/>
        </w:rPr>
        <w:t>print(</w:t>
      </w:r>
      <w:proofErr w:type="gramEnd"/>
      <w:r w:rsidRPr="004F09BA">
        <w:rPr>
          <w:sz w:val="22"/>
          <w:szCs w:val="22"/>
        </w:rPr>
        <w:t>"",</w:t>
      </w:r>
      <w:proofErr w:type="spellStart"/>
      <w:r w:rsidRPr="004F09BA">
        <w:rPr>
          <w:sz w:val="22"/>
          <w:szCs w:val="22"/>
        </w:rPr>
        <w:t>num</w:t>
      </w:r>
      <w:proofErr w:type="spellEnd"/>
      <w:r w:rsidRPr="004F09BA">
        <w:rPr>
          <w:sz w:val="22"/>
          <w:szCs w:val="22"/>
        </w:rPr>
        <w:t>," is not a prime number.")</w:t>
      </w:r>
    </w:p>
    <w:p w:rsidR="004F09BA" w:rsidRPr="004F09BA" w:rsidRDefault="004F09BA" w:rsidP="004F09BA">
      <w:pPr>
        <w:spacing w:before="20"/>
        <w:ind w:left="599"/>
        <w:rPr>
          <w:sz w:val="22"/>
          <w:szCs w:val="22"/>
        </w:rPr>
      </w:pPr>
      <w:proofErr w:type="gramStart"/>
      <w:r w:rsidRPr="004F09BA">
        <w:rPr>
          <w:sz w:val="22"/>
          <w:szCs w:val="22"/>
        </w:rPr>
        <w:t>else</w:t>
      </w:r>
      <w:proofErr w:type="gramEnd"/>
      <w:r w:rsidRPr="004F09BA">
        <w:rPr>
          <w:sz w:val="22"/>
          <w:szCs w:val="22"/>
        </w:rPr>
        <w:t>:</w:t>
      </w:r>
    </w:p>
    <w:p w:rsidR="004F09BA" w:rsidRDefault="004F09BA" w:rsidP="004F09BA">
      <w:pPr>
        <w:spacing w:before="20"/>
        <w:ind w:left="599"/>
        <w:rPr>
          <w:sz w:val="22"/>
          <w:szCs w:val="22"/>
        </w:rPr>
      </w:pPr>
      <w:r w:rsidRPr="004F09BA">
        <w:rPr>
          <w:sz w:val="22"/>
          <w:szCs w:val="22"/>
        </w:rPr>
        <w:t xml:space="preserve">    </w:t>
      </w:r>
      <w:proofErr w:type="gramStart"/>
      <w:r w:rsidRPr="004F09BA">
        <w:rPr>
          <w:sz w:val="22"/>
          <w:szCs w:val="22"/>
        </w:rPr>
        <w:t>print(</w:t>
      </w:r>
      <w:proofErr w:type="gramEnd"/>
      <w:r w:rsidRPr="004F09BA">
        <w:rPr>
          <w:sz w:val="22"/>
          <w:szCs w:val="22"/>
        </w:rPr>
        <w:t>"",</w:t>
      </w:r>
      <w:proofErr w:type="spellStart"/>
      <w:r w:rsidRPr="004F09BA">
        <w:rPr>
          <w:sz w:val="22"/>
          <w:szCs w:val="22"/>
        </w:rPr>
        <w:t>num</w:t>
      </w:r>
      <w:proofErr w:type="spellEnd"/>
      <w:r w:rsidRPr="004F09BA">
        <w:rPr>
          <w:sz w:val="22"/>
          <w:szCs w:val="22"/>
        </w:rPr>
        <w:t>," is a prime number")</w:t>
      </w:r>
    </w:p>
    <w:p w:rsidR="00F83FC7" w:rsidRDefault="00F83FC7">
      <w:pPr>
        <w:spacing w:before="20"/>
        <w:ind w:left="599"/>
        <w:rPr>
          <w:sz w:val="22"/>
          <w:szCs w:val="22"/>
        </w:rPr>
      </w:pPr>
    </w:p>
    <w:p w:rsidR="004802AA" w:rsidRDefault="00C8799F">
      <w:pPr>
        <w:spacing w:before="20"/>
        <w:ind w:left="599"/>
        <w:rPr>
          <w:sz w:val="22"/>
          <w:szCs w:val="22"/>
        </w:rPr>
      </w:pPr>
      <w:r>
        <w:rPr>
          <w:sz w:val="22"/>
          <w:szCs w:val="22"/>
        </w:rPr>
        <w:t>13.  Write a python program to check whether a given string is palindrome or not.</w:t>
      </w:r>
    </w:p>
    <w:p w:rsidR="001C4C96" w:rsidRPr="001C4C96" w:rsidRDefault="001C4C96" w:rsidP="001C4C96">
      <w:pPr>
        <w:spacing w:before="20"/>
        <w:ind w:left="599"/>
        <w:rPr>
          <w:sz w:val="22"/>
          <w:szCs w:val="22"/>
        </w:rPr>
      </w:pPr>
      <w:proofErr w:type="spellStart"/>
      <w:proofErr w:type="gramStart"/>
      <w:r w:rsidRPr="001C4C96">
        <w:rPr>
          <w:sz w:val="22"/>
          <w:szCs w:val="22"/>
        </w:rPr>
        <w:t>num</w:t>
      </w:r>
      <w:proofErr w:type="spellEnd"/>
      <w:proofErr w:type="gramEnd"/>
      <w:r w:rsidRPr="001C4C96">
        <w:rPr>
          <w:sz w:val="22"/>
          <w:szCs w:val="22"/>
        </w:rPr>
        <w:t xml:space="preserve"> = input("Enter the string: ")</w:t>
      </w:r>
    </w:p>
    <w:p w:rsidR="001C4C96" w:rsidRPr="001C4C96" w:rsidRDefault="001C4C96" w:rsidP="001C4C96">
      <w:pPr>
        <w:spacing w:before="20"/>
        <w:ind w:left="599"/>
        <w:rPr>
          <w:sz w:val="22"/>
          <w:szCs w:val="22"/>
        </w:rPr>
      </w:pPr>
      <w:r w:rsidRPr="001C4C96">
        <w:rPr>
          <w:sz w:val="22"/>
          <w:szCs w:val="22"/>
        </w:rPr>
        <w:t>pal=""</w:t>
      </w:r>
    </w:p>
    <w:p w:rsidR="001C4C96" w:rsidRPr="001C4C96" w:rsidRDefault="001C4C96" w:rsidP="001C4C96">
      <w:pPr>
        <w:spacing w:before="20"/>
        <w:ind w:left="599"/>
        <w:rPr>
          <w:sz w:val="22"/>
          <w:szCs w:val="22"/>
        </w:rPr>
      </w:pPr>
      <w:proofErr w:type="gramStart"/>
      <w:r w:rsidRPr="001C4C96">
        <w:rPr>
          <w:sz w:val="22"/>
          <w:szCs w:val="22"/>
        </w:rPr>
        <w:t>for</w:t>
      </w:r>
      <w:proofErr w:type="gramEnd"/>
      <w:r w:rsidRPr="001C4C96">
        <w:rPr>
          <w:sz w:val="22"/>
          <w:szCs w:val="22"/>
        </w:rPr>
        <w:t xml:space="preserve"> </w:t>
      </w:r>
      <w:proofErr w:type="spellStart"/>
      <w:r w:rsidRPr="001C4C96">
        <w:rPr>
          <w:sz w:val="22"/>
          <w:szCs w:val="22"/>
        </w:rPr>
        <w:t>i</w:t>
      </w:r>
      <w:proofErr w:type="spellEnd"/>
      <w:r w:rsidRPr="001C4C96">
        <w:rPr>
          <w:sz w:val="22"/>
          <w:szCs w:val="22"/>
        </w:rPr>
        <w:t xml:space="preserve"> in </w:t>
      </w:r>
      <w:proofErr w:type="spellStart"/>
      <w:r w:rsidRPr="001C4C96">
        <w:rPr>
          <w:sz w:val="22"/>
          <w:szCs w:val="22"/>
        </w:rPr>
        <w:t>num</w:t>
      </w:r>
      <w:proofErr w:type="spellEnd"/>
      <w:r w:rsidRPr="001C4C96">
        <w:rPr>
          <w:sz w:val="22"/>
          <w:szCs w:val="22"/>
        </w:rPr>
        <w:t>:</w:t>
      </w:r>
    </w:p>
    <w:p w:rsidR="001C4C96" w:rsidRPr="001C4C96" w:rsidRDefault="001C4C96" w:rsidP="001C4C96">
      <w:pPr>
        <w:spacing w:before="20"/>
        <w:ind w:left="599"/>
        <w:rPr>
          <w:sz w:val="22"/>
          <w:szCs w:val="22"/>
        </w:rPr>
      </w:pPr>
      <w:r w:rsidRPr="001C4C96">
        <w:rPr>
          <w:sz w:val="22"/>
          <w:szCs w:val="22"/>
        </w:rPr>
        <w:t xml:space="preserve">    </w:t>
      </w:r>
      <w:proofErr w:type="gramStart"/>
      <w:r w:rsidRPr="001C4C96">
        <w:rPr>
          <w:sz w:val="22"/>
          <w:szCs w:val="22"/>
        </w:rPr>
        <w:t>pal=</w:t>
      </w:r>
      <w:proofErr w:type="spellStart"/>
      <w:proofErr w:type="gramEnd"/>
      <w:r w:rsidRPr="001C4C96">
        <w:rPr>
          <w:sz w:val="22"/>
          <w:szCs w:val="22"/>
        </w:rPr>
        <w:t>i+pal</w:t>
      </w:r>
      <w:proofErr w:type="spellEnd"/>
    </w:p>
    <w:p w:rsidR="001C4C96" w:rsidRPr="001C4C96" w:rsidRDefault="001C4C96" w:rsidP="001C4C96">
      <w:pPr>
        <w:spacing w:before="20"/>
        <w:ind w:left="599"/>
        <w:rPr>
          <w:sz w:val="22"/>
          <w:szCs w:val="22"/>
        </w:rPr>
      </w:pPr>
      <w:proofErr w:type="gramStart"/>
      <w:r w:rsidRPr="001C4C96">
        <w:rPr>
          <w:sz w:val="22"/>
          <w:szCs w:val="22"/>
        </w:rPr>
        <w:t>if</w:t>
      </w:r>
      <w:proofErr w:type="gramEnd"/>
      <w:r w:rsidRPr="001C4C96">
        <w:rPr>
          <w:sz w:val="22"/>
          <w:szCs w:val="22"/>
        </w:rPr>
        <w:t xml:space="preserve"> </w:t>
      </w:r>
      <w:proofErr w:type="spellStart"/>
      <w:r w:rsidRPr="001C4C96">
        <w:rPr>
          <w:sz w:val="22"/>
          <w:szCs w:val="22"/>
        </w:rPr>
        <w:t>num</w:t>
      </w:r>
      <w:proofErr w:type="spellEnd"/>
      <w:r w:rsidRPr="001C4C96">
        <w:rPr>
          <w:sz w:val="22"/>
          <w:szCs w:val="22"/>
        </w:rPr>
        <w:t xml:space="preserve"> == pal:</w:t>
      </w:r>
    </w:p>
    <w:p w:rsidR="001C4C96" w:rsidRPr="001C4C96" w:rsidRDefault="001C4C96" w:rsidP="001C4C96">
      <w:pPr>
        <w:spacing w:before="20"/>
        <w:ind w:left="599"/>
        <w:rPr>
          <w:sz w:val="22"/>
          <w:szCs w:val="22"/>
        </w:rPr>
      </w:pPr>
      <w:r w:rsidRPr="001C4C96">
        <w:rPr>
          <w:sz w:val="22"/>
          <w:szCs w:val="22"/>
        </w:rPr>
        <w:t xml:space="preserve">    </w:t>
      </w:r>
      <w:proofErr w:type="gramStart"/>
      <w:r w:rsidRPr="001C4C96">
        <w:rPr>
          <w:sz w:val="22"/>
          <w:szCs w:val="22"/>
        </w:rPr>
        <w:t>print(</w:t>
      </w:r>
      <w:proofErr w:type="gramEnd"/>
      <w:r w:rsidRPr="001C4C96">
        <w:rPr>
          <w:sz w:val="22"/>
          <w:szCs w:val="22"/>
        </w:rPr>
        <w:t>"Given string",</w:t>
      </w:r>
      <w:proofErr w:type="spellStart"/>
      <w:r w:rsidRPr="001C4C96">
        <w:rPr>
          <w:sz w:val="22"/>
          <w:szCs w:val="22"/>
        </w:rPr>
        <w:t>num</w:t>
      </w:r>
      <w:proofErr w:type="spellEnd"/>
      <w:r w:rsidRPr="001C4C96">
        <w:rPr>
          <w:sz w:val="22"/>
          <w:szCs w:val="22"/>
        </w:rPr>
        <w:t>," is palindrome")</w:t>
      </w:r>
    </w:p>
    <w:p w:rsidR="001C4C96" w:rsidRPr="001C4C96" w:rsidRDefault="001C4C96" w:rsidP="001C4C96">
      <w:pPr>
        <w:spacing w:before="20"/>
        <w:ind w:left="599"/>
        <w:rPr>
          <w:sz w:val="22"/>
          <w:szCs w:val="22"/>
        </w:rPr>
      </w:pPr>
      <w:proofErr w:type="gramStart"/>
      <w:r w:rsidRPr="001C4C96">
        <w:rPr>
          <w:sz w:val="22"/>
          <w:szCs w:val="22"/>
        </w:rPr>
        <w:t>else</w:t>
      </w:r>
      <w:proofErr w:type="gramEnd"/>
      <w:r w:rsidRPr="001C4C96">
        <w:rPr>
          <w:sz w:val="22"/>
          <w:szCs w:val="22"/>
        </w:rPr>
        <w:t>:</w:t>
      </w:r>
    </w:p>
    <w:p w:rsidR="001C4C96" w:rsidRDefault="001C4C96" w:rsidP="001C4C96">
      <w:pPr>
        <w:spacing w:before="20"/>
        <w:ind w:left="599"/>
        <w:rPr>
          <w:sz w:val="22"/>
          <w:szCs w:val="22"/>
        </w:rPr>
      </w:pPr>
      <w:r w:rsidRPr="001C4C96">
        <w:rPr>
          <w:sz w:val="22"/>
          <w:szCs w:val="22"/>
        </w:rPr>
        <w:t xml:space="preserve">    </w:t>
      </w:r>
      <w:proofErr w:type="gramStart"/>
      <w:r w:rsidRPr="001C4C96">
        <w:rPr>
          <w:sz w:val="22"/>
          <w:szCs w:val="22"/>
        </w:rPr>
        <w:t>print(</w:t>
      </w:r>
      <w:proofErr w:type="gramEnd"/>
      <w:r w:rsidRPr="001C4C96">
        <w:rPr>
          <w:sz w:val="22"/>
          <w:szCs w:val="22"/>
        </w:rPr>
        <w:t>"Given string",</w:t>
      </w:r>
      <w:proofErr w:type="spellStart"/>
      <w:r w:rsidRPr="001C4C96">
        <w:rPr>
          <w:sz w:val="22"/>
          <w:szCs w:val="22"/>
        </w:rPr>
        <w:t>num</w:t>
      </w:r>
      <w:proofErr w:type="spellEnd"/>
      <w:r w:rsidRPr="001C4C96">
        <w:rPr>
          <w:sz w:val="22"/>
          <w:szCs w:val="22"/>
        </w:rPr>
        <w:t>,"is not palindrome")</w:t>
      </w:r>
    </w:p>
    <w:p w:rsidR="00F83FC7" w:rsidRDefault="00F83FC7" w:rsidP="001C4C96">
      <w:pPr>
        <w:spacing w:before="20"/>
        <w:ind w:left="599"/>
        <w:rPr>
          <w:sz w:val="22"/>
          <w:szCs w:val="22"/>
        </w:rPr>
      </w:pPr>
    </w:p>
    <w:p w:rsidR="00F83FC7" w:rsidRDefault="00C8799F">
      <w:pPr>
        <w:spacing w:before="16"/>
        <w:ind w:left="599"/>
        <w:rPr>
          <w:sz w:val="22"/>
          <w:szCs w:val="22"/>
        </w:rPr>
      </w:pPr>
      <w:r>
        <w:rPr>
          <w:sz w:val="22"/>
          <w:szCs w:val="22"/>
        </w:rPr>
        <w:t>14.  Write a Python program to get the third side of right-angled triangle from two given sides.</w:t>
      </w:r>
    </w:p>
    <w:p w:rsidR="00B81CC6" w:rsidRPr="00B81CC6" w:rsidRDefault="00B81CC6" w:rsidP="00B81CC6">
      <w:pPr>
        <w:spacing w:before="16"/>
        <w:ind w:left="599"/>
        <w:rPr>
          <w:sz w:val="22"/>
          <w:szCs w:val="22"/>
        </w:rPr>
      </w:pPr>
      <w:proofErr w:type="gramStart"/>
      <w:r w:rsidRPr="00B81CC6">
        <w:rPr>
          <w:sz w:val="22"/>
          <w:szCs w:val="22"/>
        </w:rPr>
        <w:t>from</w:t>
      </w:r>
      <w:proofErr w:type="gramEnd"/>
      <w:r w:rsidRPr="00B81CC6">
        <w:rPr>
          <w:sz w:val="22"/>
          <w:szCs w:val="22"/>
        </w:rPr>
        <w:t xml:space="preserve"> math import </w:t>
      </w:r>
      <w:proofErr w:type="spellStart"/>
      <w:r w:rsidRPr="00B81CC6">
        <w:rPr>
          <w:sz w:val="22"/>
          <w:szCs w:val="22"/>
        </w:rPr>
        <w:t>sqrt</w:t>
      </w:r>
      <w:proofErr w:type="spellEnd"/>
    </w:p>
    <w:p w:rsidR="00B81CC6" w:rsidRPr="00B81CC6" w:rsidRDefault="00B81CC6" w:rsidP="00B81CC6">
      <w:pPr>
        <w:spacing w:before="16"/>
        <w:ind w:left="599"/>
        <w:rPr>
          <w:sz w:val="22"/>
          <w:szCs w:val="22"/>
        </w:rPr>
      </w:pPr>
      <w:r w:rsidRPr="00B81CC6">
        <w:rPr>
          <w:sz w:val="22"/>
          <w:szCs w:val="22"/>
        </w:rPr>
        <w:t xml:space="preserve">a = </w:t>
      </w:r>
      <w:proofErr w:type="gramStart"/>
      <w:r w:rsidRPr="00B81CC6">
        <w:rPr>
          <w:sz w:val="22"/>
          <w:szCs w:val="22"/>
        </w:rPr>
        <w:t>float(</w:t>
      </w:r>
      <w:proofErr w:type="gramEnd"/>
      <w:r w:rsidRPr="00B81CC6">
        <w:rPr>
          <w:sz w:val="22"/>
          <w:szCs w:val="22"/>
        </w:rPr>
        <w:t>input('Input the length of side a: '))</w:t>
      </w:r>
    </w:p>
    <w:p w:rsidR="00B81CC6" w:rsidRPr="00B81CC6" w:rsidRDefault="00B81CC6" w:rsidP="00B81CC6">
      <w:pPr>
        <w:spacing w:before="16"/>
        <w:ind w:left="599"/>
        <w:rPr>
          <w:sz w:val="22"/>
          <w:szCs w:val="22"/>
        </w:rPr>
      </w:pPr>
      <w:r w:rsidRPr="00B81CC6">
        <w:rPr>
          <w:sz w:val="22"/>
          <w:szCs w:val="22"/>
        </w:rPr>
        <w:t xml:space="preserve">b = </w:t>
      </w:r>
      <w:proofErr w:type="gramStart"/>
      <w:r w:rsidRPr="00B81CC6">
        <w:rPr>
          <w:sz w:val="22"/>
          <w:szCs w:val="22"/>
        </w:rPr>
        <w:t>float(</w:t>
      </w:r>
      <w:proofErr w:type="gramEnd"/>
      <w:r w:rsidRPr="00B81CC6">
        <w:rPr>
          <w:sz w:val="22"/>
          <w:szCs w:val="22"/>
        </w:rPr>
        <w:t>input('Input the length of side b: '))</w:t>
      </w:r>
    </w:p>
    <w:p w:rsidR="00B81CC6" w:rsidRPr="00B81CC6" w:rsidRDefault="00B81CC6" w:rsidP="00B81CC6">
      <w:pPr>
        <w:spacing w:before="16"/>
        <w:ind w:left="599"/>
        <w:rPr>
          <w:sz w:val="22"/>
          <w:szCs w:val="22"/>
        </w:rPr>
      </w:pPr>
      <w:r w:rsidRPr="00B81CC6">
        <w:rPr>
          <w:sz w:val="22"/>
          <w:szCs w:val="22"/>
        </w:rPr>
        <w:t xml:space="preserve">c = </w:t>
      </w:r>
      <w:proofErr w:type="spellStart"/>
      <w:proofErr w:type="gramStart"/>
      <w:r w:rsidRPr="00B81CC6">
        <w:rPr>
          <w:sz w:val="22"/>
          <w:szCs w:val="22"/>
        </w:rPr>
        <w:t>sqrt</w:t>
      </w:r>
      <w:proofErr w:type="spellEnd"/>
      <w:r w:rsidRPr="00B81CC6">
        <w:rPr>
          <w:sz w:val="22"/>
          <w:szCs w:val="22"/>
        </w:rPr>
        <w:t>(</w:t>
      </w:r>
      <w:proofErr w:type="gramEnd"/>
      <w:r w:rsidRPr="00B81CC6">
        <w:rPr>
          <w:sz w:val="22"/>
          <w:szCs w:val="22"/>
        </w:rPr>
        <w:t>a * a + b * b)</w:t>
      </w:r>
    </w:p>
    <w:p w:rsidR="00B81CC6" w:rsidRDefault="00B81CC6" w:rsidP="00B81CC6">
      <w:pPr>
        <w:spacing w:before="16"/>
        <w:ind w:left="599"/>
        <w:rPr>
          <w:sz w:val="22"/>
          <w:szCs w:val="22"/>
        </w:rPr>
      </w:pPr>
      <w:proofErr w:type="gramStart"/>
      <w:r w:rsidRPr="00B81CC6">
        <w:rPr>
          <w:sz w:val="22"/>
          <w:szCs w:val="22"/>
        </w:rPr>
        <w:t>print(</w:t>
      </w:r>
      <w:proofErr w:type="gramEnd"/>
      <w:r w:rsidRPr="00B81CC6">
        <w:rPr>
          <w:sz w:val="22"/>
          <w:szCs w:val="22"/>
        </w:rPr>
        <w:t>'The length of side c is : ',c)</w:t>
      </w:r>
    </w:p>
    <w:p w:rsidR="00B81CC6" w:rsidRDefault="00B81CC6" w:rsidP="00B81CC6">
      <w:pPr>
        <w:spacing w:before="16"/>
        <w:ind w:left="599"/>
        <w:rPr>
          <w:sz w:val="22"/>
          <w:szCs w:val="22"/>
        </w:rPr>
      </w:pPr>
    </w:p>
    <w:p w:rsidR="004802AA" w:rsidRDefault="004F09BA">
      <w:pPr>
        <w:spacing w:before="20"/>
        <w:ind w:left="599"/>
        <w:rPr>
          <w:sz w:val="22"/>
          <w:szCs w:val="22"/>
        </w:rPr>
      </w:pPr>
      <w:r>
        <w:pict>
          <v:group id="_x0000_s1026" style="position:absolute;left:0;text-align:left;margin-left:33.85pt;margin-top:787.9pt;width:526.55pt;height:4.35pt;z-index:-251659264;mso-position-horizontal-relative:page;mso-position-vertical-relative:page" coordorigin="677,15758" coordsize="10531,87">
            <v:shape id="_x0000_s1028" style="position:absolute;left:706;top:15838;width:10473;height:0" coordorigin="706,15838" coordsize="10473,0" path="m706,15838r10473,e" filled="f" strokecolor="#da5f5f" strokeweight=".72pt">
              <v:path arrowok="t"/>
            </v:shape>
            <v:shape id="_x0000_s1027" style="position:absolute;left:706;top:15787;width:10473;height:0" coordorigin="706,15787" coordsize="10473,0" path="m706,15787r10473,e" filled="f" strokecolor="#da5f5f" strokeweight="2.88pt">
              <v:path arrowok="t"/>
            </v:shape>
            <w10:wrap anchorx="page" anchory="page"/>
          </v:group>
        </w:pict>
      </w:r>
      <w:r w:rsidR="00C8799F">
        <w:t xml:space="preserve">15.  </w:t>
      </w:r>
      <w:r w:rsidR="00C8799F">
        <w:rPr>
          <w:sz w:val="22"/>
          <w:szCs w:val="22"/>
        </w:rPr>
        <w:t>Write a python program to print the frequency of each of the characters present in a given string.</w:t>
      </w:r>
    </w:p>
    <w:p w:rsidR="001D143F" w:rsidRPr="001D143F" w:rsidRDefault="001D143F" w:rsidP="001D143F">
      <w:pPr>
        <w:spacing w:before="20"/>
        <w:ind w:left="599"/>
        <w:rPr>
          <w:sz w:val="22"/>
          <w:szCs w:val="22"/>
        </w:rPr>
      </w:pPr>
      <w:proofErr w:type="spellStart"/>
      <w:proofErr w:type="gramStart"/>
      <w:r w:rsidRPr="001D143F">
        <w:rPr>
          <w:sz w:val="22"/>
          <w:szCs w:val="22"/>
        </w:rPr>
        <w:t>st</w:t>
      </w:r>
      <w:proofErr w:type="spellEnd"/>
      <w:proofErr w:type="gramEnd"/>
      <w:r w:rsidRPr="001D143F">
        <w:rPr>
          <w:sz w:val="22"/>
          <w:szCs w:val="22"/>
        </w:rPr>
        <w:t xml:space="preserve"> = input("Enter the string: ")</w:t>
      </w:r>
    </w:p>
    <w:p w:rsidR="001D143F" w:rsidRPr="001D143F" w:rsidRDefault="001D143F" w:rsidP="001D143F">
      <w:pPr>
        <w:spacing w:before="20"/>
        <w:ind w:left="599"/>
        <w:rPr>
          <w:sz w:val="22"/>
          <w:szCs w:val="22"/>
        </w:rPr>
      </w:pPr>
      <w:proofErr w:type="gramStart"/>
      <w:r w:rsidRPr="001D143F">
        <w:rPr>
          <w:sz w:val="22"/>
          <w:szCs w:val="22"/>
        </w:rPr>
        <w:t>res</w:t>
      </w:r>
      <w:proofErr w:type="gramEnd"/>
      <w:r w:rsidRPr="001D143F">
        <w:rPr>
          <w:sz w:val="22"/>
          <w:szCs w:val="22"/>
        </w:rPr>
        <w:t xml:space="preserve"> = {</w:t>
      </w:r>
      <w:proofErr w:type="spellStart"/>
      <w:r w:rsidRPr="001D143F">
        <w:rPr>
          <w:sz w:val="22"/>
          <w:szCs w:val="22"/>
        </w:rPr>
        <w:t>i</w:t>
      </w:r>
      <w:proofErr w:type="spellEnd"/>
      <w:r w:rsidRPr="001D143F">
        <w:rPr>
          <w:sz w:val="22"/>
          <w:szCs w:val="22"/>
        </w:rPr>
        <w:t xml:space="preserve"> : </w:t>
      </w:r>
      <w:proofErr w:type="spellStart"/>
      <w:r w:rsidRPr="001D143F">
        <w:rPr>
          <w:sz w:val="22"/>
          <w:szCs w:val="22"/>
        </w:rPr>
        <w:t>st.count</w:t>
      </w:r>
      <w:proofErr w:type="spellEnd"/>
      <w:r w:rsidRPr="001D143F">
        <w:rPr>
          <w:sz w:val="22"/>
          <w:szCs w:val="22"/>
        </w:rPr>
        <w:t>(</w:t>
      </w:r>
      <w:proofErr w:type="spellStart"/>
      <w:r w:rsidRPr="001D143F">
        <w:rPr>
          <w:sz w:val="22"/>
          <w:szCs w:val="22"/>
        </w:rPr>
        <w:t>i</w:t>
      </w:r>
      <w:proofErr w:type="spellEnd"/>
      <w:r w:rsidRPr="001D143F">
        <w:rPr>
          <w:sz w:val="22"/>
          <w:szCs w:val="22"/>
        </w:rPr>
        <w:t xml:space="preserve">) for </w:t>
      </w:r>
      <w:proofErr w:type="spellStart"/>
      <w:r w:rsidRPr="001D143F">
        <w:rPr>
          <w:sz w:val="22"/>
          <w:szCs w:val="22"/>
        </w:rPr>
        <w:t>i</w:t>
      </w:r>
      <w:proofErr w:type="spellEnd"/>
      <w:r w:rsidRPr="001D143F">
        <w:rPr>
          <w:sz w:val="22"/>
          <w:szCs w:val="22"/>
        </w:rPr>
        <w:t xml:space="preserve"> in set(</w:t>
      </w:r>
      <w:proofErr w:type="spellStart"/>
      <w:r w:rsidRPr="001D143F">
        <w:rPr>
          <w:sz w:val="22"/>
          <w:szCs w:val="22"/>
        </w:rPr>
        <w:t>st</w:t>
      </w:r>
      <w:proofErr w:type="spellEnd"/>
      <w:r w:rsidRPr="001D143F">
        <w:rPr>
          <w:sz w:val="22"/>
          <w:szCs w:val="22"/>
        </w:rPr>
        <w:t>)}</w:t>
      </w:r>
    </w:p>
    <w:p w:rsidR="001D143F" w:rsidRDefault="001D143F" w:rsidP="001D143F">
      <w:pPr>
        <w:spacing w:before="20"/>
        <w:ind w:left="599"/>
        <w:rPr>
          <w:sz w:val="22"/>
          <w:szCs w:val="22"/>
        </w:rPr>
      </w:pPr>
      <w:proofErr w:type="gramStart"/>
      <w:r w:rsidRPr="001D143F">
        <w:rPr>
          <w:sz w:val="22"/>
          <w:szCs w:val="22"/>
        </w:rPr>
        <w:t>print</w:t>
      </w:r>
      <w:proofErr w:type="gramEnd"/>
      <w:r w:rsidRPr="001D143F">
        <w:rPr>
          <w:sz w:val="22"/>
          <w:szCs w:val="22"/>
        </w:rPr>
        <w:t xml:space="preserve"> ("The count of all characters in ",</w:t>
      </w:r>
      <w:proofErr w:type="spellStart"/>
      <w:r w:rsidRPr="001D143F">
        <w:rPr>
          <w:sz w:val="22"/>
          <w:szCs w:val="22"/>
        </w:rPr>
        <w:t>st</w:t>
      </w:r>
      <w:proofErr w:type="spellEnd"/>
      <w:r w:rsidRPr="001D143F">
        <w:rPr>
          <w:sz w:val="22"/>
          <w:szCs w:val="22"/>
        </w:rPr>
        <w:t xml:space="preserve">," is :\n ", </w:t>
      </w:r>
      <w:proofErr w:type="spellStart"/>
      <w:r w:rsidRPr="001D143F">
        <w:rPr>
          <w:sz w:val="22"/>
          <w:szCs w:val="22"/>
        </w:rPr>
        <w:t>str</w:t>
      </w:r>
      <w:proofErr w:type="spellEnd"/>
      <w:r w:rsidRPr="001D143F">
        <w:rPr>
          <w:sz w:val="22"/>
          <w:szCs w:val="22"/>
        </w:rPr>
        <w:t>(res))</w:t>
      </w:r>
    </w:p>
    <w:p w:rsidR="001D143F" w:rsidRDefault="001D143F">
      <w:pPr>
        <w:spacing w:before="20"/>
        <w:ind w:left="599"/>
        <w:rPr>
          <w:sz w:val="22"/>
          <w:szCs w:val="22"/>
        </w:rPr>
      </w:pPr>
    </w:p>
    <w:sectPr w:rsidR="001D143F">
      <w:type w:val="continuous"/>
      <w:pgSz w:w="11920" w:h="16840"/>
      <w:pgMar w:top="42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A2522"/>
    <w:multiLevelType w:val="multilevel"/>
    <w:tmpl w:val="7BB6592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02AA"/>
    <w:rsid w:val="001C4C96"/>
    <w:rsid w:val="001D143F"/>
    <w:rsid w:val="003C53CB"/>
    <w:rsid w:val="004802AA"/>
    <w:rsid w:val="004F09BA"/>
    <w:rsid w:val="007D299C"/>
    <w:rsid w:val="00B81CC6"/>
    <w:rsid w:val="00C8799F"/>
    <w:rsid w:val="00D14A6D"/>
    <w:rsid w:val="00D17558"/>
    <w:rsid w:val="00F8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Vandana</cp:lastModifiedBy>
  <cp:revision>5</cp:revision>
  <dcterms:created xsi:type="dcterms:W3CDTF">2021-04-30T18:40:00Z</dcterms:created>
  <dcterms:modified xsi:type="dcterms:W3CDTF">2021-05-01T07:26:00Z</dcterms:modified>
</cp:coreProperties>
</file>