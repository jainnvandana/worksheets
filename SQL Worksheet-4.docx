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before="13" w:line="280" w:lineRule="exact"/>
        <w:rPr>
          <w:sz w:val="28"/>
          <w:szCs w:val="28"/>
        </w:rPr>
      </w:pPr>
    </w:p>
    <w:p w:rsidR="00BF0B0C" w:rsidRPr="00EF74EA" w:rsidRDefault="00414E45" w:rsidP="00EF74EA">
      <w:pPr>
        <w:spacing w:before="23" w:line="300" w:lineRule="exact"/>
        <w:ind w:left="4061" w:right="41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>4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  <w:u w:val="thick" w:color="000000"/>
        </w:rPr>
        <w:t>SQL</w:t>
      </w:r>
      <w:proofErr w:type="gramEnd"/>
    </w:p>
    <w:p w:rsidR="00BF0B0C" w:rsidRDefault="00BF0B0C">
      <w:pPr>
        <w:spacing w:line="200" w:lineRule="exact"/>
      </w:pPr>
    </w:p>
    <w:p w:rsidR="00BF0B0C" w:rsidRDefault="00414E45">
      <w:pPr>
        <w:spacing w:before="32"/>
        <w:ind w:left="361"/>
        <w:rPr>
          <w:sz w:val="22"/>
          <w:szCs w:val="22"/>
        </w:rPr>
      </w:pPr>
      <w:r>
        <w:pict>
          <v:group id="_x0000_s1027" style="position:absolute;left:0;text-align:left;margin-left:33.15pt;margin-top:7.15pt;width:523.05pt;height:434.85pt;z-index:-251659264;mso-position-horizontal-relative:page" coordorigin="723,239" coordsize="10461,104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3;top:239;width:10461;height:10461">
              <v:imagedata r:id="rId8" o:title=""/>
            </v:shape>
            <v:shape id="_x0000_s1028" type="#_x0000_t75" style="position:absolute;left:1397;top:825;width:9359;height:7425">
              <v:imagedata r:id="rId9" o:title=""/>
            </v:shape>
            <w10:wrap anchorx="page"/>
          </v:group>
        </w:pict>
      </w:r>
      <w:r>
        <w:rPr>
          <w:b/>
          <w:sz w:val="22"/>
          <w:szCs w:val="22"/>
        </w:rPr>
        <w:t>Refer the following ERD and answer all the questions in this worksheet. You have to write the queries using</w:t>
      </w:r>
    </w:p>
    <w:p w:rsidR="00BF0B0C" w:rsidRDefault="00414E45">
      <w:pPr>
        <w:spacing w:before="20"/>
        <w:ind w:left="361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MySQL for the required Operation.</w:t>
      </w:r>
      <w:proofErr w:type="gramEnd"/>
    </w:p>
    <w:p w:rsidR="00BF0B0C" w:rsidRDefault="00BF0B0C">
      <w:pPr>
        <w:spacing w:before="5" w:line="120" w:lineRule="exact"/>
        <w:rPr>
          <w:sz w:val="12"/>
          <w:szCs w:val="12"/>
        </w:rPr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BF0B0C">
      <w:pPr>
        <w:spacing w:line="200" w:lineRule="exact"/>
      </w:pPr>
    </w:p>
    <w:p w:rsidR="00BF0B0C" w:rsidRDefault="00EF74EA" w:rsidP="00EF74EA">
      <w:pPr>
        <w:rPr>
          <w:rFonts w:ascii="Calibri" w:eastAsia="Calibri" w:hAnsi="Calibri" w:cs="Calibri"/>
          <w:sz w:val="24"/>
          <w:szCs w:val="24"/>
        </w:rPr>
      </w:pPr>
      <w:r>
        <w:t xml:space="preserve">                </w:t>
      </w:r>
      <w:r w:rsidR="00414E45">
        <w:rPr>
          <w:rFonts w:ascii="Arial Unicode MS" w:eastAsia="Arial Unicode MS" w:hAnsi="Arial Unicode MS" w:cs="Arial Unicode MS"/>
        </w:rPr>
        <w:t xml:space="preserve"> </w:t>
      </w:r>
      <w:r w:rsidR="00414E45">
        <w:rPr>
          <w:rFonts w:ascii="Calibri" w:eastAsia="Calibri" w:hAnsi="Calibri" w:cs="Calibri"/>
          <w:b/>
          <w:sz w:val="24"/>
          <w:szCs w:val="24"/>
        </w:rPr>
        <w:t>Customers</w:t>
      </w:r>
      <w:r w:rsidR="00414E45">
        <w:rPr>
          <w:rFonts w:ascii="Calibri" w:eastAsia="Calibri" w:hAnsi="Calibri" w:cs="Calibri"/>
          <w:sz w:val="24"/>
          <w:szCs w:val="24"/>
        </w:rPr>
        <w:t>: stores customer’s data.</w:t>
      </w:r>
    </w:p>
    <w:p w:rsidR="00BF0B0C" w:rsidRDefault="00414E45">
      <w:pPr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rFonts w:ascii="Calibri" w:eastAsia="Calibri" w:hAnsi="Calibri" w:cs="Calibri"/>
          <w:b/>
          <w:sz w:val="24"/>
          <w:szCs w:val="24"/>
        </w:rPr>
        <w:t>Products</w:t>
      </w:r>
      <w:r>
        <w:rPr>
          <w:rFonts w:ascii="Calibri" w:eastAsia="Calibri" w:hAnsi="Calibri" w:cs="Calibri"/>
          <w:sz w:val="24"/>
          <w:szCs w:val="24"/>
        </w:rPr>
        <w:t>: stores a list of scale model cars.</w:t>
      </w:r>
    </w:p>
    <w:p w:rsidR="00BF0B0C" w:rsidRDefault="00414E45">
      <w:pPr>
        <w:spacing w:line="26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1"/>
        </w:rPr>
        <w:t xml:space="preserve">  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Product Lines</w:t>
      </w:r>
      <w:r>
        <w:rPr>
          <w:rFonts w:ascii="Calibri" w:eastAsia="Calibri" w:hAnsi="Calibri" w:cs="Calibri"/>
          <w:position w:val="1"/>
          <w:sz w:val="24"/>
          <w:szCs w:val="24"/>
        </w:rPr>
        <w:t>: stores a list of product line categories.</w:t>
      </w:r>
    </w:p>
    <w:p w:rsidR="00BF0B0C" w:rsidRDefault="00414E45">
      <w:pPr>
        <w:spacing w:line="24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1"/>
        </w:rPr>
        <w:t xml:space="preserve">  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Orders</w:t>
      </w:r>
      <w:r>
        <w:rPr>
          <w:rFonts w:ascii="Calibri" w:eastAsia="Calibri" w:hAnsi="Calibri" w:cs="Calibri"/>
          <w:position w:val="1"/>
          <w:sz w:val="24"/>
          <w:szCs w:val="24"/>
        </w:rPr>
        <w:t>: stores sales orders placed by customers.</w:t>
      </w:r>
    </w:p>
    <w:p w:rsidR="00BF0B0C" w:rsidRDefault="00414E45">
      <w:pPr>
        <w:spacing w:line="26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rFonts w:ascii="Calibri" w:eastAsia="Calibri" w:hAnsi="Calibri" w:cs="Calibri"/>
          <w:b/>
          <w:sz w:val="24"/>
          <w:szCs w:val="24"/>
        </w:rPr>
        <w:t>Order Details</w:t>
      </w:r>
      <w:r>
        <w:rPr>
          <w:rFonts w:ascii="Calibri" w:eastAsia="Calibri" w:hAnsi="Calibri" w:cs="Calibri"/>
          <w:sz w:val="24"/>
          <w:szCs w:val="24"/>
        </w:rPr>
        <w:t>: stores sales order line items for each sales order.</w:t>
      </w:r>
    </w:p>
    <w:p w:rsidR="00BF0B0C" w:rsidRDefault="00414E45">
      <w:pPr>
        <w:spacing w:line="26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1"/>
        </w:rPr>
        <w:t xml:space="preserve">  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Payments</w:t>
      </w:r>
      <w:r>
        <w:rPr>
          <w:rFonts w:ascii="Calibri" w:eastAsia="Calibri" w:hAnsi="Calibri" w:cs="Calibri"/>
          <w:position w:val="1"/>
          <w:sz w:val="24"/>
          <w:szCs w:val="24"/>
        </w:rPr>
        <w:t>: stores payments made by customers based on their accounts.</w:t>
      </w:r>
    </w:p>
    <w:p w:rsidR="00BF0B0C" w:rsidRDefault="00414E45">
      <w:pPr>
        <w:spacing w:line="24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1"/>
        </w:rPr>
        <w:t xml:space="preserve">  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Employees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: stores all employee information as well as the organization structure such as 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who</w:t>
      </w:r>
      <w:proofErr w:type="gramEnd"/>
    </w:p>
    <w:p w:rsidR="00BF0B0C" w:rsidRDefault="00414E45">
      <w:pPr>
        <w:spacing w:line="240" w:lineRule="exact"/>
        <w:ind w:left="88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reports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towhom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BF0B0C" w:rsidRDefault="00414E45">
      <w:pPr>
        <w:spacing w:line="260" w:lineRule="exact"/>
        <w:ind w:left="524"/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   </w:t>
      </w:r>
      <w:r>
        <w:rPr>
          <w:rFonts w:ascii="Calibri" w:eastAsia="Calibri" w:hAnsi="Calibri" w:cs="Calibri"/>
          <w:b/>
          <w:sz w:val="24"/>
          <w:szCs w:val="24"/>
        </w:rPr>
        <w:t>Offices</w:t>
      </w:r>
      <w:r>
        <w:rPr>
          <w:rFonts w:ascii="Calibri" w:eastAsia="Calibri" w:hAnsi="Calibri" w:cs="Calibri"/>
          <w:sz w:val="24"/>
          <w:szCs w:val="24"/>
        </w:rPr>
        <w:t>: stores sales office data.</w:t>
      </w:r>
    </w:p>
    <w:p w:rsidR="00BF0B0C" w:rsidRDefault="00BF0B0C">
      <w:pPr>
        <w:spacing w:before="9" w:line="120" w:lineRule="exact"/>
        <w:rPr>
          <w:sz w:val="12"/>
          <w:szCs w:val="12"/>
        </w:rPr>
      </w:pPr>
    </w:p>
    <w:p w:rsidR="00BF0B0C" w:rsidRDefault="00414E45">
      <w:pPr>
        <w:ind w:left="3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QUESTIONS:</w:t>
      </w:r>
    </w:p>
    <w:p w:rsidR="00BF0B0C" w:rsidRDefault="00BF0B0C">
      <w:pPr>
        <w:spacing w:before="3" w:line="180" w:lineRule="exact"/>
        <w:rPr>
          <w:sz w:val="18"/>
          <w:szCs w:val="18"/>
        </w:rPr>
      </w:pPr>
    </w:p>
    <w:p w:rsidR="00BF0B0C" w:rsidRPr="00EF74EA" w:rsidRDefault="00414E45" w:rsidP="00EF74E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EF74EA">
        <w:rPr>
          <w:rFonts w:ascii="Calibri" w:eastAsia="Calibri" w:hAnsi="Calibri" w:cs="Calibri"/>
          <w:sz w:val="24"/>
          <w:szCs w:val="24"/>
        </w:rPr>
        <w:t>Write a SQL query to sho</w:t>
      </w:r>
      <w:r w:rsidRPr="00EF74EA">
        <w:rPr>
          <w:rFonts w:ascii="Calibri" w:eastAsia="Calibri" w:hAnsi="Calibri" w:cs="Calibri"/>
          <w:sz w:val="24"/>
          <w:szCs w:val="24"/>
        </w:rPr>
        <w:t>w average number of orders shipped in a day (use Orders table).</w:t>
      </w:r>
    </w:p>
    <w:p w:rsidR="00EF74EA" w:rsidRDefault="005A65C8" w:rsidP="00EF74EA">
      <w:pPr>
        <w:pStyle w:val="ListParagraph"/>
        <w:ind w:left="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shippedDate</w:t>
      </w:r>
      <w:proofErr w:type="spellEnd"/>
      <w:r w:rsidRPr="005A65C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Avg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)  FROM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Orders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shippedDate</w:t>
      </w:r>
      <w:proofErr w:type="spellEnd"/>
      <w:r w:rsidRPr="005A65C8">
        <w:rPr>
          <w:rFonts w:ascii="Calibri" w:eastAsia="Calibri" w:hAnsi="Calibri" w:cs="Calibri"/>
          <w:sz w:val="24"/>
          <w:szCs w:val="24"/>
        </w:rPr>
        <w:t>;</w:t>
      </w:r>
    </w:p>
    <w:p w:rsidR="00EF74EA" w:rsidRPr="00EF74EA" w:rsidRDefault="00EF74EA" w:rsidP="00EF74EA">
      <w:pPr>
        <w:pStyle w:val="ListParagraph"/>
        <w:ind w:left="952"/>
        <w:rPr>
          <w:rFonts w:ascii="Calibri" w:eastAsia="Calibri" w:hAnsi="Calibri" w:cs="Calibri"/>
          <w:sz w:val="24"/>
          <w:szCs w:val="24"/>
        </w:rPr>
      </w:pPr>
    </w:p>
    <w:p w:rsidR="00BF0B0C" w:rsidRPr="00EF74EA" w:rsidRDefault="00414E45" w:rsidP="00EF74EA">
      <w:pPr>
        <w:pStyle w:val="ListParagraph"/>
        <w:numPr>
          <w:ilvl w:val="0"/>
          <w:numId w:val="2"/>
        </w:numPr>
        <w:spacing w:before="19"/>
        <w:rPr>
          <w:rFonts w:ascii="Calibri" w:eastAsia="Calibri" w:hAnsi="Calibri" w:cs="Calibri"/>
          <w:sz w:val="24"/>
          <w:szCs w:val="24"/>
        </w:rPr>
      </w:pPr>
      <w:r w:rsidRPr="00EF74EA">
        <w:rPr>
          <w:rFonts w:ascii="Calibri" w:eastAsia="Calibri" w:hAnsi="Calibri" w:cs="Calibri"/>
          <w:sz w:val="24"/>
          <w:szCs w:val="24"/>
        </w:rPr>
        <w:t>Write a SQL query to show average number of orders placed in a day.</w:t>
      </w:r>
    </w:p>
    <w:p w:rsidR="005A65C8" w:rsidRDefault="005A65C8" w:rsidP="005A65C8">
      <w:pPr>
        <w:pStyle w:val="ListParagraph"/>
        <w:ind w:left="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r>
        <w:rPr>
          <w:rFonts w:ascii="Calibri" w:eastAsia="Calibri" w:hAnsi="Calibri" w:cs="Calibri"/>
          <w:sz w:val="24"/>
          <w:szCs w:val="24"/>
        </w:rPr>
        <w:t>Date</w:t>
      </w:r>
      <w:proofErr w:type="spellEnd"/>
      <w:r w:rsidRPr="005A65C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Avg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Orders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r>
        <w:rPr>
          <w:rFonts w:ascii="Calibri" w:eastAsia="Calibri" w:hAnsi="Calibri" w:cs="Calibri"/>
          <w:sz w:val="24"/>
          <w:szCs w:val="24"/>
        </w:rPr>
        <w:t>Date</w:t>
      </w:r>
      <w:proofErr w:type="spellEnd"/>
      <w:r w:rsidRPr="005A65C8">
        <w:rPr>
          <w:rFonts w:ascii="Calibri" w:eastAsia="Calibri" w:hAnsi="Calibri" w:cs="Calibri"/>
          <w:sz w:val="24"/>
          <w:szCs w:val="24"/>
        </w:rPr>
        <w:t>;</w:t>
      </w:r>
    </w:p>
    <w:p w:rsidR="00EF74EA" w:rsidRPr="00EF74EA" w:rsidRDefault="00EF74EA" w:rsidP="00EF74EA">
      <w:pPr>
        <w:spacing w:before="19"/>
        <w:rPr>
          <w:rFonts w:ascii="Calibri" w:eastAsia="Calibri" w:hAnsi="Calibri" w:cs="Calibri"/>
          <w:sz w:val="24"/>
          <w:szCs w:val="24"/>
        </w:rPr>
      </w:pPr>
    </w:p>
    <w:p w:rsidR="00BF0B0C" w:rsidRDefault="00A02AB3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>3.</w:t>
      </w:r>
      <w:r w:rsidR="00414E45">
        <w:rPr>
          <w:sz w:val="22"/>
          <w:szCs w:val="22"/>
        </w:rPr>
        <w:t xml:space="preserve">   </w:t>
      </w:r>
      <w:r w:rsidR="00414E45">
        <w:rPr>
          <w:rFonts w:ascii="Calibri" w:eastAsia="Calibri" w:hAnsi="Calibri" w:cs="Calibri"/>
          <w:sz w:val="24"/>
          <w:szCs w:val="24"/>
        </w:rPr>
        <w:t>Write a SQL query to show the product name with minimum MSRP (use Products table).</w:t>
      </w:r>
    </w:p>
    <w:p w:rsidR="00EF74EA" w:rsidRDefault="005A65C8" w:rsidP="005A65C8">
      <w:pPr>
        <w:spacing w:before="19"/>
        <w:ind w:left="568" w:firstLine="384"/>
        <w:rPr>
          <w:rFonts w:ascii="Calibri" w:eastAsia="Calibri" w:hAnsi="Calibri" w:cs="Calibri"/>
          <w:sz w:val="24"/>
          <w:szCs w:val="24"/>
        </w:rPr>
        <w:sectPr w:rsidR="00EF74EA">
          <w:headerReference w:type="default" r:id="rId10"/>
          <w:footerReference w:type="default" r:id="rId11"/>
          <w:pgSz w:w="11920" w:h="16840"/>
          <w:pgMar w:top="1080" w:right="360" w:bottom="280" w:left="460" w:header="544" w:footer="862" w:gutter="0"/>
          <w:cols w:space="720"/>
        </w:sect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SELECT 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r w:rsidRPr="005A65C8">
        <w:rPr>
          <w:rFonts w:ascii="Calibri" w:eastAsia="Calibri" w:hAnsi="Calibri" w:cs="Calibri"/>
          <w:sz w:val="24"/>
          <w:szCs w:val="24"/>
        </w:rPr>
        <w:t>name</w:t>
      </w:r>
      <w:proofErr w:type="spellEnd"/>
      <w:proofErr w:type="gramEnd"/>
      <w:r w:rsidR="00C408B0">
        <w:rPr>
          <w:rFonts w:ascii="Calibri" w:eastAsia="Calibri" w:hAnsi="Calibri" w:cs="Calibri"/>
          <w:sz w:val="24"/>
          <w:szCs w:val="24"/>
        </w:rPr>
        <w:t>, MIN(MSRP) FROM product;</w:t>
      </w:r>
    </w:p>
    <w:p w:rsidR="00BF0B0C" w:rsidRPr="00C408B0" w:rsidRDefault="00414E45" w:rsidP="00C408B0">
      <w:pPr>
        <w:pStyle w:val="ListParagraph"/>
        <w:numPr>
          <w:ilvl w:val="0"/>
          <w:numId w:val="4"/>
        </w:numPr>
        <w:spacing w:before="7"/>
        <w:rPr>
          <w:rFonts w:ascii="Calibri" w:eastAsia="Calibri" w:hAnsi="Calibri" w:cs="Calibri"/>
          <w:sz w:val="24"/>
          <w:szCs w:val="24"/>
        </w:rPr>
      </w:pPr>
      <w:r w:rsidRPr="00C408B0">
        <w:rPr>
          <w:rFonts w:ascii="Calibri" w:eastAsia="Calibri" w:hAnsi="Calibri" w:cs="Calibri"/>
          <w:sz w:val="24"/>
          <w:szCs w:val="24"/>
        </w:rPr>
        <w:lastRenderedPageBreak/>
        <w:t xml:space="preserve">Write a SQL query to show the product name with maximum value of </w:t>
      </w:r>
      <w:proofErr w:type="spellStart"/>
      <w:r w:rsidRPr="00C408B0">
        <w:rPr>
          <w:rFonts w:ascii="Calibri" w:eastAsia="Calibri" w:hAnsi="Calibri" w:cs="Calibri"/>
          <w:sz w:val="24"/>
          <w:szCs w:val="24"/>
        </w:rPr>
        <w:t>stockQuantity</w:t>
      </w:r>
      <w:proofErr w:type="spellEnd"/>
      <w:r w:rsidRPr="00C408B0">
        <w:rPr>
          <w:rFonts w:ascii="Calibri" w:eastAsia="Calibri" w:hAnsi="Calibri" w:cs="Calibri"/>
          <w:sz w:val="24"/>
          <w:szCs w:val="24"/>
        </w:rPr>
        <w:t>.</w:t>
      </w:r>
    </w:p>
    <w:p w:rsidR="00EF74EA" w:rsidRDefault="00603DE4" w:rsidP="00EF74EA">
      <w:pPr>
        <w:pStyle w:val="ListParagraph"/>
        <w:spacing w:before="7"/>
        <w:ind w:left="95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SELECT 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,  MAX </w:t>
      </w:r>
      <w:r w:rsidR="005A65C8" w:rsidRPr="005A65C8"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q</w:t>
      </w:r>
      <w:r w:rsidR="00414E45" w:rsidRPr="00603DE4">
        <w:rPr>
          <w:rFonts w:ascii="Calibri" w:eastAsia="Calibri" w:hAnsi="Calibri" w:cs="Calibri"/>
          <w:sz w:val="24"/>
          <w:szCs w:val="24"/>
        </w:rPr>
        <w:t>uantity</w:t>
      </w:r>
      <w:r>
        <w:rPr>
          <w:rFonts w:ascii="Calibri" w:eastAsia="Calibri" w:hAnsi="Calibri" w:cs="Calibri"/>
          <w:sz w:val="24"/>
          <w:szCs w:val="24"/>
        </w:rPr>
        <w:t>instock</w:t>
      </w:r>
      <w:proofErr w:type="spellEnd"/>
      <w:r w:rsidR="005A65C8" w:rsidRPr="005A65C8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A65C8" w:rsidRPr="005A65C8">
        <w:rPr>
          <w:rFonts w:ascii="Calibri" w:eastAsia="Calibri" w:hAnsi="Calibri" w:cs="Calibri"/>
          <w:sz w:val="24"/>
          <w:szCs w:val="24"/>
        </w:rPr>
        <w:t xml:space="preserve"> FROM products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603DE4" w:rsidRPr="00EF74EA" w:rsidRDefault="00603DE4" w:rsidP="00EF74EA">
      <w:pPr>
        <w:pStyle w:val="ListParagraph"/>
        <w:spacing w:before="7"/>
        <w:ind w:left="952"/>
        <w:rPr>
          <w:rFonts w:ascii="Calibri" w:eastAsia="Calibri" w:hAnsi="Calibri" w:cs="Calibri"/>
          <w:sz w:val="24"/>
          <w:szCs w:val="24"/>
        </w:rPr>
      </w:pPr>
    </w:p>
    <w:p w:rsidR="00BF0B0C" w:rsidRPr="00C408B0" w:rsidRDefault="00414E45" w:rsidP="00C408B0">
      <w:pPr>
        <w:pStyle w:val="ListParagraph"/>
        <w:numPr>
          <w:ilvl w:val="0"/>
          <w:numId w:val="4"/>
        </w:numPr>
        <w:spacing w:before="19"/>
        <w:ind w:right="841"/>
        <w:rPr>
          <w:rFonts w:ascii="Calibri" w:eastAsia="Calibri" w:hAnsi="Calibri" w:cs="Calibri"/>
          <w:sz w:val="24"/>
          <w:szCs w:val="24"/>
        </w:rPr>
      </w:pPr>
      <w:r w:rsidRPr="00C408B0">
        <w:rPr>
          <w:rFonts w:ascii="Calibri" w:eastAsia="Calibri" w:hAnsi="Calibri" w:cs="Calibri"/>
          <w:sz w:val="24"/>
          <w:szCs w:val="24"/>
        </w:rPr>
        <w:t>Write a query to show the most ordered product Name (the product with maximum n</w:t>
      </w:r>
      <w:r w:rsidRPr="00C408B0">
        <w:rPr>
          <w:rFonts w:ascii="Calibri" w:eastAsia="Calibri" w:hAnsi="Calibri" w:cs="Calibri"/>
          <w:sz w:val="24"/>
          <w:szCs w:val="24"/>
        </w:rPr>
        <w:t>umber of orders).</w:t>
      </w:r>
    </w:p>
    <w:p w:rsidR="00EF74EA" w:rsidRPr="00EF74EA" w:rsidRDefault="00E37256" w:rsidP="00EF74EA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 w:rsidRPr="00E3725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productname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MAX(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quantityordered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 w:rsidRPr="00E37256">
        <w:rPr>
          <w:rFonts w:ascii="Calibri" w:eastAsia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eastAsia="Calibri" w:hAnsi="Calibri" w:cs="Calibri"/>
          <w:sz w:val="24"/>
          <w:szCs w:val="24"/>
        </w:rPr>
        <w:t>orderdetails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 xml:space="preserve"> INNER JOIN </w:t>
      </w:r>
      <w:r>
        <w:rPr>
          <w:rFonts w:ascii="Calibri" w:eastAsia="Calibri" w:hAnsi="Calibri" w:cs="Calibri"/>
          <w:sz w:val="24"/>
          <w:szCs w:val="24"/>
        </w:rPr>
        <w:t xml:space="preserve">products  ON </w:t>
      </w:r>
      <w:proofErr w:type="spellStart"/>
      <w:r>
        <w:rPr>
          <w:rFonts w:ascii="Calibri" w:eastAsia="Calibri" w:hAnsi="Calibri" w:cs="Calibri"/>
          <w:sz w:val="24"/>
          <w:szCs w:val="24"/>
        </w:rPr>
        <w:t>orderdetails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>
        <w:rPr>
          <w:rFonts w:ascii="Calibri" w:eastAsia="Calibri" w:hAnsi="Calibri" w:cs="Calibri"/>
          <w:sz w:val="24"/>
          <w:szCs w:val="24"/>
        </w:rPr>
        <w:t>productcode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 xml:space="preserve"> `= </w:t>
      </w:r>
      <w:r>
        <w:rPr>
          <w:rFonts w:ascii="Calibri" w:eastAsia="Calibri" w:hAnsi="Calibri" w:cs="Calibri"/>
          <w:sz w:val="24"/>
          <w:szCs w:val="24"/>
        </w:rPr>
        <w:t>products</w:t>
      </w:r>
      <w:r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>
        <w:rPr>
          <w:rFonts w:ascii="Calibri" w:eastAsia="Calibri" w:hAnsi="Calibri" w:cs="Calibri"/>
          <w:sz w:val="24"/>
          <w:szCs w:val="24"/>
        </w:rPr>
        <w:t>productcode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>`;</w:t>
      </w:r>
    </w:p>
    <w:p w:rsidR="00EF74EA" w:rsidRPr="00EF74EA" w:rsidRDefault="00EF74EA" w:rsidP="00EF74EA">
      <w:pPr>
        <w:pStyle w:val="ListParagraph"/>
        <w:spacing w:before="19"/>
        <w:ind w:left="952" w:right="841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6.    </w:t>
      </w:r>
      <w:r>
        <w:rPr>
          <w:rFonts w:ascii="Calibri" w:eastAsia="Calibri" w:hAnsi="Calibri" w:cs="Calibri"/>
          <w:sz w:val="24"/>
          <w:szCs w:val="24"/>
        </w:rPr>
        <w:t>Write a SQL query to show the highest paying customer Name.</w:t>
      </w:r>
    </w:p>
    <w:p w:rsidR="00EF74EA" w:rsidRDefault="00E37256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  <w:r w:rsidRPr="00E3725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customer</w:t>
      </w:r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MAX(</w:t>
      </w:r>
      <w:r>
        <w:rPr>
          <w:rFonts w:ascii="Calibri" w:eastAsia="Calibri" w:hAnsi="Calibri" w:cs="Calibri"/>
          <w:sz w:val="24"/>
          <w:szCs w:val="24"/>
        </w:rPr>
        <w:t>amount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Pr="00E37256"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>payments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 xml:space="preserve"> INNER JOIN </w:t>
      </w:r>
      <w:r>
        <w:rPr>
          <w:rFonts w:ascii="Calibri" w:eastAsia="Calibri" w:hAnsi="Calibri" w:cs="Calibri"/>
          <w:sz w:val="24"/>
          <w:szCs w:val="24"/>
        </w:rPr>
        <w:t>customers</w:t>
      </w:r>
      <w:r>
        <w:rPr>
          <w:rFonts w:ascii="Calibri" w:eastAsia="Calibri" w:hAnsi="Calibri" w:cs="Calibri"/>
          <w:sz w:val="24"/>
          <w:szCs w:val="24"/>
        </w:rPr>
        <w:t xml:space="preserve">  ON </w:t>
      </w:r>
      <w:r>
        <w:rPr>
          <w:rFonts w:ascii="Calibri" w:eastAsia="Calibri" w:hAnsi="Calibri" w:cs="Calibri"/>
          <w:sz w:val="24"/>
          <w:szCs w:val="24"/>
        </w:rPr>
        <w:t>payments</w:t>
      </w:r>
      <w:r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 xml:space="preserve"> `= </w:t>
      </w:r>
      <w:r>
        <w:rPr>
          <w:rFonts w:ascii="Calibri" w:eastAsia="Calibri" w:hAnsi="Calibri" w:cs="Calibri"/>
          <w:sz w:val="24"/>
          <w:szCs w:val="24"/>
        </w:rPr>
        <w:t>customers.’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>
        <w:rPr>
          <w:rFonts w:ascii="Calibri" w:eastAsia="Calibri" w:hAnsi="Calibri" w:cs="Calibri"/>
          <w:sz w:val="24"/>
          <w:szCs w:val="24"/>
        </w:rPr>
        <w:t>’;</w:t>
      </w:r>
    </w:p>
    <w:p w:rsidR="00EF74EA" w:rsidRDefault="00EF74EA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</w:p>
    <w:p w:rsidR="00BF0B0C" w:rsidRDefault="00C408B0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pict>
          <v:shape id="_x0000_s1026" type="#_x0000_t75" style="position:absolute;left:0;text-align:left;margin-left:36.15pt;margin-top:9pt;width:523.05pt;height:523.05pt;z-index:-251658240;mso-position-horizontal-relative:page">
            <v:imagedata r:id="rId8" o:title=""/>
            <w10:wrap anchorx="page"/>
          </v:shape>
        </w:pict>
      </w:r>
      <w:r w:rsidR="00414E45">
        <w:rPr>
          <w:sz w:val="22"/>
          <w:szCs w:val="22"/>
        </w:rPr>
        <w:t xml:space="preserve">7.    </w:t>
      </w:r>
      <w:r w:rsidR="00414E45">
        <w:rPr>
          <w:rFonts w:ascii="Calibri" w:eastAsia="Calibri" w:hAnsi="Calibri" w:cs="Calibri"/>
          <w:sz w:val="24"/>
          <w:szCs w:val="24"/>
        </w:rPr>
        <w:t xml:space="preserve">Write a SQL query to show </w:t>
      </w:r>
      <w:proofErr w:type="spellStart"/>
      <w:r w:rsidR="00414E45">
        <w:rPr>
          <w:rFonts w:ascii="Calibri" w:eastAsia="Calibri" w:hAnsi="Calibri" w:cs="Calibri"/>
          <w:sz w:val="24"/>
          <w:szCs w:val="24"/>
        </w:rPr>
        <w:t>cutomerNumber</w:t>
      </w:r>
      <w:proofErr w:type="spellEnd"/>
      <w:r w:rsidR="00414E4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414E45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414E45">
        <w:rPr>
          <w:rFonts w:ascii="Calibri" w:eastAsia="Calibri" w:hAnsi="Calibri" w:cs="Calibri"/>
          <w:sz w:val="24"/>
          <w:szCs w:val="24"/>
        </w:rPr>
        <w:t xml:space="preserve"> of all the customers who are from</w:t>
      </w:r>
    </w:p>
    <w:p w:rsidR="00BF0B0C" w:rsidRDefault="00414E45">
      <w:pPr>
        <w:ind w:left="928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Melbourne city.</w:t>
      </w:r>
      <w:proofErr w:type="gramEnd"/>
    </w:p>
    <w:p w:rsidR="00EF74EA" w:rsidRDefault="00603DE4">
      <w:pPr>
        <w:ind w:left="9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603DE4">
        <w:rPr>
          <w:rFonts w:ascii="Calibri" w:eastAsia="Calibri" w:hAnsi="Calibri" w:cs="Calibri"/>
          <w:sz w:val="24"/>
          <w:szCs w:val="24"/>
        </w:rPr>
        <w:t>cutomerNumber</w:t>
      </w:r>
      <w:proofErr w:type="spellEnd"/>
      <w:r w:rsidRPr="00603DE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603DE4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2E1F45">
        <w:rPr>
          <w:rFonts w:ascii="Calibri" w:eastAsia="Calibri" w:hAnsi="Calibri" w:cs="Calibri"/>
          <w:sz w:val="24"/>
          <w:szCs w:val="24"/>
        </w:rPr>
        <w:t xml:space="preserve"> FROM customers WHERE city=’</w:t>
      </w:r>
      <w:r w:rsidR="002E1F45" w:rsidRPr="002E1F45">
        <w:rPr>
          <w:rFonts w:ascii="Calibri" w:eastAsia="Calibri" w:hAnsi="Calibri" w:cs="Calibri"/>
          <w:sz w:val="24"/>
          <w:szCs w:val="24"/>
        </w:rPr>
        <w:t xml:space="preserve"> Melbourne </w:t>
      </w:r>
      <w:proofErr w:type="gramStart"/>
      <w:r w:rsidR="002E1F45" w:rsidRPr="002E1F45">
        <w:rPr>
          <w:rFonts w:ascii="Calibri" w:eastAsia="Calibri" w:hAnsi="Calibri" w:cs="Calibri"/>
          <w:sz w:val="24"/>
          <w:szCs w:val="24"/>
        </w:rPr>
        <w:t>city</w:t>
      </w:r>
      <w:r w:rsidR="002E1F45">
        <w:rPr>
          <w:rFonts w:ascii="Calibri" w:eastAsia="Calibri" w:hAnsi="Calibri" w:cs="Calibri"/>
          <w:sz w:val="24"/>
          <w:szCs w:val="24"/>
        </w:rPr>
        <w:t>’ ;</w:t>
      </w:r>
      <w:proofErr w:type="gramEnd"/>
    </w:p>
    <w:p w:rsidR="00EF74EA" w:rsidRDefault="00EF74EA">
      <w:pPr>
        <w:ind w:left="928"/>
        <w:rPr>
          <w:rFonts w:ascii="Calibri" w:eastAsia="Calibri" w:hAnsi="Calibri" w:cs="Calibri"/>
          <w:sz w:val="24"/>
          <w:szCs w:val="24"/>
        </w:rPr>
      </w:pPr>
    </w:p>
    <w:p w:rsidR="002E1F45" w:rsidRDefault="00414E45" w:rsidP="002E1F45">
      <w:pPr>
        <w:spacing w:before="72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8.    </w:t>
      </w:r>
      <w:r>
        <w:rPr>
          <w:rFonts w:ascii="Calibri" w:eastAsia="Calibri" w:hAnsi="Calibri" w:cs="Calibri"/>
          <w:sz w:val="24"/>
          <w:szCs w:val="24"/>
        </w:rPr>
        <w:t>Write a SQL query to show name of all the customers who</w:t>
      </w:r>
      <w:r>
        <w:rPr>
          <w:rFonts w:ascii="Calibri" w:eastAsia="Calibri" w:hAnsi="Calibri" w:cs="Calibri"/>
          <w:sz w:val="24"/>
          <w:szCs w:val="24"/>
        </w:rPr>
        <w:t>se name start with “N”.</w:t>
      </w:r>
    </w:p>
    <w:p w:rsidR="00EF74EA" w:rsidRDefault="002E1F45" w:rsidP="002E1F45">
      <w:pPr>
        <w:spacing w:before="72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SELECT </w:t>
      </w:r>
      <w:r w:rsidR="00221C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cutomerName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 FROM </w:t>
      </w:r>
      <w:r w:rsidR="00221CF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 w:rsidR="00221CF3">
        <w:rPr>
          <w:rFonts w:ascii="Calibri" w:eastAsia="Calibri" w:hAnsi="Calibri" w:cs="Calibri"/>
          <w:sz w:val="24"/>
          <w:szCs w:val="24"/>
        </w:rPr>
        <w:t xml:space="preserve">ustomers  WHERE  </w:t>
      </w:r>
      <w:proofErr w:type="spellStart"/>
      <w:r w:rsidR="00221CF3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221CF3">
        <w:rPr>
          <w:rFonts w:ascii="Calibri" w:eastAsia="Calibri" w:hAnsi="Calibri" w:cs="Calibri"/>
          <w:sz w:val="24"/>
          <w:szCs w:val="24"/>
        </w:rPr>
        <w:t xml:space="preserve">  LIKE </w:t>
      </w:r>
      <w:r>
        <w:rPr>
          <w:rFonts w:ascii="Calibri" w:eastAsia="Calibri" w:hAnsi="Calibri" w:cs="Calibri"/>
          <w:sz w:val="24"/>
          <w:szCs w:val="24"/>
        </w:rPr>
        <w:t xml:space="preserve"> ‘N%’</w:t>
      </w:r>
      <w:r>
        <w:rPr>
          <w:rFonts w:ascii="Calibri" w:eastAsia="Calibri" w:hAnsi="Calibri" w:cs="Calibri"/>
          <w:sz w:val="24"/>
          <w:szCs w:val="24"/>
        </w:rPr>
        <w:t xml:space="preserve"> ;</w:t>
      </w:r>
    </w:p>
    <w:p w:rsidR="002E1F45" w:rsidRDefault="002E1F45" w:rsidP="002E1F45">
      <w:pPr>
        <w:spacing w:before="72"/>
        <w:ind w:left="568"/>
        <w:rPr>
          <w:rFonts w:ascii="Calibri" w:eastAsia="Calibri" w:hAnsi="Calibri" w:cs="Calibri"/>
          <w:sz w:val="24"/>
          <w:szCs w:val="24"/>
        </w:rPr>
      </w:pPr>
    </w:p>
    <w:p w:rsidR="00BF0B0C" w:rsidRDefault="002E1F45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>9.</w:t>
      </w:r>
      <w:r w:rsidR="00414E45">
        <w:rPr>
          <w:sz w:val="22"/>
          <w:szCs w:val="22"/>
        </w:rPr>
        <w:t xml:space="preserve">  </w:t>
      </w:r>
      <w:r w:rsidR="00414E45">
        <w:rPr>
          <w:rFonts w:ascii="Calibri" w:eastAsia="Calibri" w:hAnsi="Calibri" w:cs="Calibri"/>
          <w:sz w:val="24"/>
          <w:szCs w:val="24"/>
        </w:rPr>
        <w:t>Write a SQL query to show name of all the customers whose phone start with ‘7’ and are from city</w:t>
      </w:r>
    </w:p>
    <w:p w:rsidR="00BF0B0C" w:rsidRDefault="00414E45">
      <w:pPr>
        <w:spacing w:before="5"/>
        <w:ind w:left="928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‘</w:t>
      </w:r>
      <w:proofErr w:type="spellStart"/>
      <w:r>
        <w:rPr>
          <w:rFonts w:ascii="Calibri" w:eastAsia="Calibri" w:hAnsi="Calibri" w:cs="Calibri"/>
          <w:sz w:val="24"/>
          <w:szCs w:val="24"/>
        </w:rPr>
        <w:t>LasVegas</w:t>
      </w:r>
      <w:proofErr w:type="spellEnd"/>
      <w:r>
        <w:rPr>
          <w:rFonts w:ascii="Calibri" w:eastAsia="Calibri" w:hAnsi="Calibri" w:cs="Calibri"/>
          <w:sz w:val="24"/>
          <w:szCs w:val="24"/>
        </w:rPr>
        <w:t>’.</w:t>
      </w:r>
      <w:proofErr w:type="gramEnd"/>
    </w:p>
    <w:p w:rsidR="00EF74EA" w:rsidRDefault="00C408B0">
      <w:pPr>
        <w:spacing w:before="5"/>
        <w:ind w:left="928"/>
        <w:rPr>
          <w:rFonts w:ascii="Calibri" w:eastAsia="Calibri" w:hAnsi="Calibri" w:cs="Calibri"/>
          <w:sz w:val="24"/>
          <w:szCs w:val="24"/>
        </w:rPr>
      </w:pPr>
      <w:proofErr w:type="gramStart"/>
      <w:r w:rsidRPr="00C408B0">
        <w:rPr>
          <w:rFonts w:ascii="Calibri" w:eastAsia="Calibri" w:hAnsi="Calibri" w:cs="Calibri"/>
          <w:sz w:val="24"/>
          <w:szCs w:val="24"/>
        </w:rPr>
        <w:t xml:space="preserve">SELECT  </w:t>
      </w:r>
      <w:proofErr w:type="spellStart"/>
      <w:r w:rsidRPr="00C408B0">
        <w:rPr>
          <w:rFonts w:ascii="Calibri" w:eastAsia="Calibri" w:hAnsi="Calibri" w:cs="Calibri"/>
          <w:sz w:val="24"/>
          <w:szCs w:val="24"/>
        </w:rPr>
        <w:t>cutomerName</w:t>
      </w:r>
      <w:proofErr w:type="spellEnd"/>
      <w:proofErr w:type="gramEnd"/>
      <w:r w:rsidRPr="00C408B0">
        <w:rPr>
          <w:rFonts w:ascii="Calibri" w:eastAsia="Calibri" w:hAnsi="Calibri" w:cs="Calibri"/>
          <w:sz w:val="24"/>
          <w:szCs w:val="24"/>
        </w:rPr>
        <w:t xml:space="preserve">  FROM  customers  WHERE  </w:t>
      </w:r>
      <w:r>
        <w:rPr>
          <w:rFonts w:ascii="Calibri" w:eastAsia="Calibri" w:hAnsi="Calibri" w:cs="Calibri"/>
          <w:sz w:val="24"/>
          <w:szCs w:val="24"/>
        </w:rPr>
        <w:t>phone</w:t>
      </w:r>
      <w:r w:rsidRPr="00C408B0">
        <w:rPr>
          <w:rFonts w:ascii="Calibri" w:eastAsia="Calibri" w:hAnsi="Calibri" w:cs="Calibri"/>
          <w:sz w:val="24"/>
          <w:szCs w:val="24"/>
        </w:rPr>
        <w:t xml:space="preserve">  LIKE  </w:t>
      </w:r>
      <w:r>
        <w:rPr>
          <w:rFonts w:ascii="Calibri" w:eastAsia="Calibri" w:hAnsi="Calibri" w:cs="Calibri"/>
          <w:sz w:val="24"/>
          <w:szCs w:val="24"/>
        </w:rPr>
        <w:t>‘7__</w:t>
      </w:r>
      <w:r w:rsidRPr="00C408B0">
        <w:rPr>
          <w:rFonts w:ascii="Calibri" w:eastAsia="Calibri" w:hAnsi="Calibri" w:cs="Calibri"/>
          <w:sz w:val="24"/>
          <w:szCs w:val="24"/>
        </w:rPr>
        <w:t xml:space="preserve">’ </w:t>
      </w:r>
      <w:r>
        <w:rPr>
          <w:rFonts w:ascii="Calibri" w:eastAsia="Calibri" w:hAnsi="Calibri" w:cs="Calibri"/>
          <w:sz w:val="24"/>
          <w:szCs w:val="24"/>
        </w:rPr>
        <w:t xml:space="preserve"> AND  city =</w:t>
      </w:r>
      <w:r w:rsidRPr="00C408B0">
        <w:rPr>
          <w:rFonts w:ascii="Calibri" w:eastAsia="Calibri" w:hAnsi="Calibri" w:cs="Calibri"/>
          <w:sz w:val="24"/>
          <w:szCs w:val="24"/>
        </w:rPr>
        <w:t>‘</w:t>
      </w:r>
      <w:proofErr w:type="spellStart"/>
      <w:r w:rsidRPr="00C408B0">
        <w:rPr>
          <w:rFonts w:ascii="Calibri" w:eastAsia="Calibri" w:hAnsi="Calibri" w:cs="Calibri"/>
          <w:sz w:val="24"/>
          <w:szCs w:val="24"/>
        </w:rPr>
        <w:t>LasVegas</w:t>
      </w:r>
      <w:proofErr w:type="spellEnd"/>
      <w:r w:rsidRPr="00C408B0"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EF74EA" w:rsidRDefault="00EF74EA">
      <w:pPr>
        <w:spacing w:before="5"/>
        <w:ind w:left="928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10.  </w:t>
      </w:r>
      <w:r>
        <w:rPr>
          <w:rFonts w:ascii="Calibri" w:eastAsia="Calibri" w:hAnsi="Calibri" w:cs="Calibri"/>
          <w:sz w:val="24"/>
          <w:szCs w:val="24"/>
        </w:rPr>
        <w:t xml:space="preserve">Write a SQL query to show name of all the customers whose </w:t>
      </w:r>
      <w:proofErr w:type="spellStart"/>
      <w:r>
        <w:rPr>
          <w:rFonts w:ascii="Calibri" w:eastAsia="Calibri" w:hAnsi="Calibri" w:cs="Calibri"/>
          <w:sz w:val="24"/>
          <w:szCs w:val="24"/>
        </w:rPr>
        <w:t>creditLimit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 1000 and city is either</w:t>
      </w:r>
    </w:p>
    <w:p w:rsidR="00BF0B0C" w:rsidRDefault="00414E45">
      <w:pPr>
        <w:spacing w:before="24"/>
        <w:ind w:left="9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“Las Vegas”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>”</w:t>
      </w:r>
      <w:proofErr w:type="gramEnd"/>
      <w:r>
        <w:rPr>
          <w:rFonts w:ascii="Calibri" w:eastAsia="Calibri" w:hAnsi="Calibri" w:cs="Calibri"/>
          <w:sz w:val="24"/>
          <w:szCs w:val="24"/>
        </w:rPr>
        <w:t>Nantes” or “</w:t>
      </w:r>
      <w:proofErr w:type="spellStart"/>
      <w:r>
        <w:rPr>
          <w:rFonts w:ascii="Calibri" w:eastAsia="Calibri" w:hAnsi="Calibri" w:cs="Calibri"/>
          <w:sz w:val="24"/>
          <w:szCs w:val="24"/>
        </w:rPr>
        <w:t>Stavern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:rsidR="00EF74EA" w:rsidRDefault="00C408B0" w:rsidP="00C408B0">
      <w:pPr>
        <w:spacing w:before="24"/>
        <w:ind w:left="928"/>
        <w:rPr>
          <w:rFonts w:ascii="Calibri" w:eastAsia="Calibri" w:hAnsi="Calibri" w:cs="Calibri"/>
          <w:sz w:val="24"/>
          <w:szCs w:val="24"/>
        </w:rPr>
      </w:pPr>
      <w:proofErr w:type="gramStart"/>
      <w:r w:rsidRPr="00C408B0">
        <w:rPr>
          <w:rFonts w:ascii="Calibri" w:eastAsia="Calibri" w:hAnsi="Calibri" w:cs="Calibri"/>
          <w:sz w:val="24"/>
          <w:szCs w:val="24"/>
        </w:rPr>
        <w:t xml:space="preserve">SELECT  </w:t>
      </w:r>
      <w:proofErr w:type="spellStart"/>
      <w:r w:rsidRPr="00C408B0">
        <w:rPr>
          <w:rFonts w:ascii="Calibri" w:eastAsia="Calibri" w:hAnsi="Calibri" w:cs="Calibri"/>
          <w:sz w:val="24"/>
          <w:szCs w:val="24"/>
        </w:rPr>
        <w:t>cutomerName</w:t>
      </w:r>
      <w:proofErr w:type="spellEnd"/>
      <w:proofErr w:type="gramEnd"/>
      <w:r w:rsidRPr="00C408B0">
        <w:rPr>
          <w:rFonts w:ascii="Calibri" w:eastAsia="Calibri" w:hAnsi="Calibri" w:cs="Calibri"/>
          <w:sz w:val="24"/>
          <w:szCs w:val="24"/>
        </w:rPr>
        <w:t xml:space="preserve">  FROM  customers  WHERE  </w:t>
      </w:r>
      <w:proofErr w:type="spellStart"/>
      <w:r w:rsidRPr="00C408B0">
        <w:rPr>
          <w:rFonts w:ascii="Calibri" w:eastAsia="Calibri" w:hAnsi="Calibri" w:cs="Calibri"/>
          <w:sz w:val="24"/>
          <w:szCs w:val="24"/>
        </w:rPr>
        <w:t>creditLimit</w:t>
      </w:r>
      <w:proofErr w:type="spellEnd"/>
      <w:r w:rsidRPr="00C408B0">
        <w:rPr>
          <w:rFonts w:ascii="Calibri" w:eastAsia="Calibri" w:hAnsi="Calibri" w:cs="Calibri"/>
          <w:sz w:val="24"/>
          <w:szCs w:val="24"/>
        </w:rPr>
        <w:t xml:space="preserve"> &lt; 1000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408B0">
        <w:rPr>
          <w:rFonts w:ascii="Calibri" w:eastAsia="Calibri" w:hAnsi="Calibri" w:cs="Calibri"/>
          <w:sz w:val="24"/>
          <w:szCs w:val="24"/>
        </w:rPr>
        <w:t xml:space="preserve">AND  city </w:t>
      </w:r>
      <w:r>
        <w:rPr>
          <w:rFonts w:ascii="Calibri" w:eastAsia="Calibri" w:hAnsi="Calibri" w:cs="Calibri"/>
          <w:sz w:val="24"/>
          <w:szCs w:val="24"/>
        </w:rPr>
        <w:t>IN (“Las Vegas” ,</w:t>
      </w:r>
      <w:r w:rsidRPr="00C408B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”Nantes” , “</w:t>
      </w:r>
      <w:proofErr w:type="spellStart"/>
      <w:r>
        <w:rPr>
          <w:rFonts w:ascii="Calibri" w:eastAsia="Calibri" w:hAnsi="Calibri" w:cs="Calibri"/>
          <w:sz w:val="24"/>
          <w:szCs w:val="24"/>
        </w:rPr>
        <w:t>Stavern</w:t>
      </w:r>
      <w:proofErr w:type="spellEnd"/>
      <w:r>
        <w:rPr>
          <w:rFonts w:ascii="Calibri" w:eastAsia="Calibri" w:hAnsi="Calibri" w:cs="Calibri"/>
          <w:sz w:val="24"/>
          <w:szCs w:val="24"/>
        </w:rPr>
        <w:t>”);</w:t>
      </w:r>
    </w:p>
    <w:p w:rsidR="00EF74EA" w:rsidRDefault="00EF74EA">
      <w:pPr>
        <w:spacing w:before="24"/>
        <w:ind w:left="928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11.  </w:t>
      </w:r>
      <w:r>
        <w:rPr>
          <w:rFonts w:ascii="Calibri" w:eastAsia="Calibri" w:hAnsi="Calibri" w:cs="Calibri"/>
          <w:sz w:val="24"/>
          <w:szCs w:val="24"/>
        </w:rPr>
        <w:t xml:space="preserve">Write a SQL query to show 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which quantity ordered &lt;10.</w:t>
      </w:r>
    </w:p>
    <w:p w:rsidR="00EF74EA" w:rsidRDefault="00766C2C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orderdeta</w:t>
      </w:r>
      <w:r w:rsidR="00293918">
        <w:rPr>
          <w:rFonts w:ascii="Calibri" w:eastAsia="Calibri" w:hAnsi="Calibri" w:cs="Calibri"/>
          <w:sz w:val="24"/>
          <w:szCs w:val="24"/>
        </w:rPr>
        <w:t>iles</w:t>
      </w:r>
      <w:proofErr w:type="spellEnd"/>
      <w:r w:rsidR="00293918"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quantityordered</w:t>
      </w:r>
      <w:proofErr w:type="spellEnd"/>
      <w:r w:rsidR="00293918">
        <w:rPr>
          <w:rFonts w:ascii="Calibri" w:eastAsia="Calibri" w:hAnsi="Calibri" w:cs="Calibri"/>
          <w:sz w:val="24"/>
          <w:szCs w:val="24"/>
        </w:rPr>
        <w:t xml:space="preserve"> &lt;10;</w:t>
      </w:r>
    </w:p>
    <w:p w:rsidR="00EF74EA" w:rsidRDefault="00EF74EA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14"/>
        <w:ind w:left="568"/>
        <w:rPr>
          <w:rFonts w:ascii="Calibri" w:eastAsia="Calibri" w:hAnsi="Calibri" w:cs="Calibri"/>
          <w:b/>
          <w:sz w:val="24"/>
          <w:szCs w:val="24"/>
        </w:rPr>
      </w:pPr>
      <w:r>
        <w:rPr>
          <w:sz w:val="22"/>
          <w:szCs w:val="22"/>
        </w:rPr>
        <w:t xml:space="preserve">12.  </w:t>
      </w:r>
      <w:r>
        <w:rPr>
          <w:rFonts w:ascii="Calibri" w:eastAsia="Calibri" w:hAnsi="Calibri" w:cs="Calibri"/>
          <w:sz w:val="24"/>
          <w:szCs w:val="24"/>
        </w:rPr>
        <w:t xml:space="preserve">Write a SQL query to show 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whose customer Name start with letter ‘N’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EF74EA" w:rsidRDefault="00E37256" w:rsidP="00E37256">
      <w:pPr>
        <w:tabs>
          <w:tab w:val="left" w:pos="1080"/>
        </w:tabs>
        <w:spacing w:before="1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F33801" w:rsidRPr="00E3725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="00F33801">
        <w:rPr>
          <w:rFonts w:ascii="Calibri" w:eastAsia="Calibri" w:hAnsi="Calibri" w:cs="Calibri"/>
          <w:sz w:val="24"/>
          <w:szCs w:val="24"/>
        </w:rPr>
        <w:t>ordernumber</w:t>
      </w:r>
      <w:proofErr w:type="spellEnd"/>
      <w:r w:rsidR="00F33801">
        <w:rPr>
          <w:rFonts w:ascii="Calibri" w:eastAsia="Calibri" w:hAnsi="Calibri" w:cs="Calibri"/>
          <w:sz w:val="24"/>
          <w:szCs w:val="24"/>
        </w:rPr>
        <w:t xml:space="preserve"> </w:t>
      </w:r>
      <w:r w:rsidR="00F33801" w:rsidRPr="00E37256">
        <w:rPr>
          <w:rFonts w:ascii="Calibri" w:eastAsia="Calibri" w:hAnsi="Calibri" w:cs="Calibri"/>
          <w:sz w:val="24"/>
          <w:szCs w:val="24"/>
        </w:rPr>
        <w:t xml:space="preserve">FROM </w:t>
      </w:r>
      <w:r w:rsidR="00F33801">
        <w:rPr>
          <w:rFonts w:ascii="Calibri" w:eastAsia="Calibri" w:hAnsi="Calibri" w:cs="Calibri"/>
          <w:sz w:val="24"/>
          <w:szCs w:val="24"/>
        </w:rPr>
        <w:t xml:space="preserve">orders </w:t>
      </w:r>
      <w:r w:rsidR="00293918">
        <w:rPr>
          <w:rFonts w:ascii="Calibri" w:eastAsia="Calibri" w:hAnsi="Calibri" w:cs="Calibri"/>
          <w:sz w:val="24"/>
          <w:szCs w:val="24"/>
        </w:rPr>
        <w:t xml:space="preserve">WHERE </w:t>
      </w:r>
      <w:proofErr w:type="spellStart"/>
      <w:proofErr w:type="gramStart"/>
      <w:r w:rsidR="00293918" w:rsidRPr="00293918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293918" w:rsidRPr="00293918">
        <w:rPr>
          <w:rFonts w:ascii="Calibri" w:eastAsia="Calibri" w:hAnsi="Calibri" w:cs="Calibri"/>
          <w:sz w:val="24"/>
          <w:szCs w:val="24"/>
        </w:rPr>
        <w:t xml:space="preserve">  LIKE</w:t>
      </w:r>
      <w:proofErr w:type="gramEnd"/>
      <w:r w:rsidR="00293918" w:rsidRPr="00293918">
        <w:rPr>
          <w:rFonts w:ascii="Calibri" w:eastAsia="Calibri" w:hAnsi="Calibri" w:cs="Calibri"/>
          <w:sz w:val="24"/>
          <w:szCs w:val="24"/>
        </w:rPr>
        <w:t xml:space="preserve">  ‘N%’</w:t>
      </w:r>
      <w:r w:rsidR="00293918">
        <w:rPr>
          <w:rFonts w:ascii="Calibri" w:eastAsia="Calibri" w:hAnsi="Calibri" w:cs="Calibri"/>
          <w:sz w:val="24"/>
          <w:szCs w:val="24"/>
        </w:rPr>
        <w:t xml:space="preserve"> </w:t>
      </w:r>
      <w:r w:rsidR="00F33801" w:rsidRPr="00E37256">
        <w:rPr>
          <w:rFonts w:ascii="Calibri" w:eastAsia="Calibri" w:hAnsi="Calibri" w:cs="Calibri"/>
          <w:sz w:val="24"/>
          <w:szCs w:val="24"/>
        </w:rPr>
        <w:t xml:space="preserve"> INNER JOIN </w:t>
      </w:r>
      <w:r w:rsidR="00293918">
        <w:rPr>
          <w:rFonts w:ascii="Calibri" w:eastAsia="Calibri" w:hAnsi="Calibri" w:cs="Calibri"/>
          <w:sz w:val="24"/>
          <w:szCs w:val="24"/>
        </w:rPr>
        <w:t>customers</w:t>
      </w:r>
      <w:r w:rsidR="00F33801">
        <w:rPr>
          <w:rFonts w:ascii="Calibri" w:eastAsia="Calibri" w:hAnsi="Calibri" w:cs="Calibri"/>
          <w:sz w:val="24"/>
          <w:szCs w:val="24"/>
        </w:rPr>
        <w:t xml:space="preserve">  ON order</w:t>
      </w:r>
      <w:r w:rsidR="00293918">
        <w:rPr>
          <w:rFonts w:ascii="Calibri" w:eastAsia="Calibri" w:hAnsi="Calibri" w:cs="Calibri"/>
          <w:sz w:val="24"/>
          <w:szCs w:val="24"/>
        </w:rPr>
        <w:t>s</w:t>
      </w:r>
      <w:r w:rsidR="00F33801"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="00F33801" w:rsidRPr="00E37256">
        <w:rPr>
          <w:rFonts w:ascii="Calibri" w:eastAsia="Calibri" w:hAnsi="Calibri" w:cs="Calibri"/>
          <w:sz w:val="24"/>
          <w:szCs w:val="24"/>
        </w:rPr>
        <w:t xml:space="preserve"> `= </w:t>
      </w:r>
      <w:r w:rsidR="00293918">
        <w:rPr>
          <w:rFonts w:ascii="Calibri" w:eastAsia="Calibri" w:hAnsi="Calibri" w:cs="Calibri"/>
          <w:sz w:val="24"/>
          <w:szCs w:val="24"/>
        </w:rPr>
        <w:t>customer</w:t>
      </w:r>
      <w:r w:rsidR="00F33801"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r w:rsidR="00F33801">
        <w:rPr>
          <w:rFonts w:ascii="Calibri" w:eastAsia="Calibri" w:hAnsi="Calibri" w:cs="Calibri"/>
          <w:sz w:val="24"/>
          <w:szCs w:val="24"/>
        </w:rPr>
        <w:t>e</w:t>
      </w:r>
      <w:proofErr w:type="spellEnd"/>
      <w:r w:rsidR="00F33801" w:rsidRPr="00E37256">
        <w:rPr>
          <w:rFonts w:ascii="Calibri" w:eastAsia="Calibri" w:hAnsi="Calibri" w:cs="Calibri"/>
          <w:sz w:val="24"/>
          <w:szCs w:val="24"/>
        </w:rPr>
        <w:t>`;</w:t>
      </w:r>
    </w:p>
    <w:p w:rsidR="00EF74EA" w:rsidRDefault="00EF74EA">
      <w:pPr>
        <w:spacing w:before="14"/>
        <w:ind w:left="568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13.  </w:t>
      </w:r>
      <w:r>
        <w:rPr>
          <w:rFonts w:ascii="Calibri" w:eastAsia="Calibri" w:hAnsi="Calibri" w:cs="Calibri"/>
          <w:sz w:val="24"/>
          <w:szCs w:val="24"/>
        </w:rPr>
        <w:t xml:space="preserve">Write a SQL query to show 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whose orders are “Disputed” in status.</w:t>
      </w:r>
    </w:p>
    <w:p w:rsidR="00EF74EA" w:rsidRDefault="00F33801" w:rsidP="00F33801">
      <w:pPr>
        <w:tabs>
          <w:tab w:val="left" w:pos="1032"/>
        </w:tabs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E3725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 w:rsidR="00293918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29391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>FROM</w:t>
      </w:r>
      <w:proofErr w:type="gramEnd"/>
      <w:r w:rsidRPr="00E37256">
        <w:rPr>
          <w:rFonts w:ascii="Calibri" w:eastAsia="Calibri" w:hAnsi="Calibri" w:cs="Calibri"/>
          <w:sz w:val="24"/>
          <w:szCs w:val="24"/>
        </w:rPr>
        <w:t xml:space="preserve"> </w:t>
      </w:r>
      <w:r w:rsidR="00293918">
        <w:rPr>
          <w:rFonts w:ascii="Calibri" w:eastAsia="Calibri" w:hAnsi="Calibri" w:cs="Calibri"/>
          <w:sz w:val="24"/>
          <w:szCs w:val="24"/>
        </w:rPr>
        <w:t xml:space="preserve">customers WHERE  status=’Disputed’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7256">
        <w:rPr>
          <w:rFonts w:ascii="Calibri" w:eastAsia="Calibri" w:hAnsi="Calibri" w:cs="Calibri"/>
          <w:sz w:val="24"/>
          <w:szCs w:val="24"/>
        </w:rPr>
        <w:t xml:space="preserve"> INNER JOIN </w:t>
      </w:r>
      <w:r w:rsidR="00293918">
        <w:rPr>
          <w:rFonts w:ascii="Calibri" w:eastAsia="Calibri" w:hAnsi="Calibri" w:cs="Calibri"/>
          <w:sz w:val="24"/>
          <w:szCs w:val="24"/>
        </w:rPr>
        <w:t>orders</w:t>
      </w:r>
      <w:r>
        <w:rPr>
          <w:rFonts w:ascii="Calibri" w:eastAsia="Calibri" w:hAnsi="Calibri" w:cs="Calibri"/>
          <w:sz w:val="24"/>
          <w:szCs w:val="24"/>
        </w:rPr>
        <w:t xml:space="preserve">  ON </w:t>
      </w:r>
      <w:r w:rsidR="00293918">
        <w:rPr>
          <w:rFonts w:ascii="Calibri" w:eastAsia="Calibri" w:hAnsi="Calibri" w:cs="Calibri"/>
          <w:sz w:val="24"/>
          <w:szCs w:val="24"/>
        </w:rPr>
        <w:t>customers</w:t>
      </w:r>
      <w:r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 xml:space="preserve"> `= </w:t>
      </w:r>
      <w:r w:rsidR="00293918">
        <w:rPr>
          <w:rFonts w:ascii="Calibri" w:eastAsia="Calibri" w:hAnsi="Calibri" w:cs="Calibri"/>
          <w:sz w:val="24"/>
          <w:szCs w:val="24"/>
        </w:rPr>
        <w:t>order</w:t>
      </w:r>
      <w:r>
        <w:rPr>
          <w:rFonts w:ascii="Calibri" w:eastAsia="Calibri" w:hAnsi="Calibri" w:cs="Calibri"/>
          <w:sz w:val="24"/>
          <w:szCs w:val="24"/>
        </w:rPr>
        <w:t>s</w:t>
      </w:r>
      <w:r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Pr="00E37256">
        <w:rPr>
          <w:rFonts w:ascii="Calibri" w:eastAsia="Calibri" w:hAnsi="Calibri" w:cs="Calibri"/>
          <w:sz w:val="24"/>
          <w:szCs w:val="24"/>
        </w:rPr>
        <w:t>`;</w:t>
      </w:r>
    </w:p>
    <w:p w:rsidR="00EF74EA" w:rsidRDefault="00EF74EA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19"/>
        <w:ind w:left="928" w:right="1481" w:hanging="360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14.  </w:t>
      </w:r>
      <w:r>
        <w:rPr>
          <w:rFonts w:ascii="Calibri" w:eastAsia="Calibri" w:hAnsi="Calibri" w:cs="Calibri"/>
          <w:sz w:val="24"/>
          <w:szCs w:val="24"/>
        </w:rPr>
        <w:t xml:space="preserve">Write a SQL query to show the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 made payment through </w:t>
      </w:r>
      <w:proofErr w:type="spellStart"/>
      <w:r>
        <w:rPr>
          <w:rFonts w:ascii="Calibri" w:eastAsia="Calibri" w:hAnsi="Calibri" w:cs="Calibri"/>
          <w:sz w:val="24"/>
          <w:szCs w:val="24"/>
        </w:rPr>
        <w:t>cheque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eastAsia="Calibri" w:hAnsi="Calibri" w:cs="Calibri"/>
          <w:sz w:val="24"/>
          <w:szCs w:val="24"/>
        </w:rPr>
        <w:t>checkNumber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starting with H and made payment on “2004-10-19”.</w:t>
      </w:r>
    </w:p>
    <w:p w:rsidR="00293918" w:rsidRDefault="00A02AB3" w:rsidP="007F0223">
      <w:pPr>
        <w:tabs>
          <w:tab w:val="left" w:pos="1032"/>
        </w:tabs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293918" w:rsidRPr="00E3725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 w:rsidR="00293918">
        <w:rPr>
          <w:rFonts w:ascii="Calibri" w:eastAsia="Calibri" w:hAnsi="Calibri" w:cs="Calibri"/>
          <w:sz w:val="24"/>
          <w:szCs w:val="24"/>
        </w:rPr>
        <w:t>customerName</w:t>
      </w:r>
      <w:proofErr w:type="spellEnd"/>
      <w:r w:rsidR="00293918">
        <w:rPr>
          <w:rFonts w:ascii="Calibri" w:eastAsia="Calibri" w:hAnsi="Calibri" w:cs="Calibri"/>
          <w:sz w:val="24"/>
          <w:szCs w:val="24"/>
        </w:rPr>
        <w:t xml:space="preserve">  </w:t>
      </w:r>
      <w:r w:rsidR="00293918" w:rsidRPr="00E37256">
        <w:rPr>
          <w:rFonts w:ascii="Calibri" w:eastAsia="Calibri" w:hAnsi="Calibri" w:cs="Calibri"/>
          <w:sz w:val="24"/>
          <w:szCs w:val="24"/>
        </w:rPr>
        <w:t>FROM</w:t>
      </w:r>
      <w:proofErr w:type="gramEnd"/>
      <w:r w:rsidR="00293918" w:rsidRPr="00E37256">
        <w:rPr>
          <w:rFonts w:ascii="Calibri" w:eastAsia="Calibri" w:hAnsi="Calibri" w:cs="Calibri"/>
          <w:sz w:val="24"/>
          <w:szCs w:val="24"/>
        </w:rPr>
        <w:t xml:space="preserve"> </w:t>
      </w:r>
      <w:r w:rsidR="00293918">
        <w:rPr>
          <w:rFonts w:ascii="Calibri" w:eastAsia="Calibri" w:hAnsi="Calibri" w:cs="Calibri"/>
          <w:sz w:val="24"/>
          <w:szCs w:val="24"/>
        </w:rPr>
        <w:t>customers WHERE</w:t>
      </w:r>
      <w:r w:rsidR="007F0223" w:rsidRPr="007F022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F0223">
        <w:rPr>
          <w:rFonts w:ascii="Calibri" w:eastAsia="Calibri" w:hAnsi="Calibri" w:cs="Calibri"/>
          <w:sz w:val="24"/>
          <w:szCs w:val="24"/>
        </w:rPr>
        <w:t>checkNumber</w:t>
      </w:r>
      <w:proofErr w:type="spellEnd"/>
      <w:r w:rsidR="007F0223" w:rsidRPr="007F0223">
        <w:rPr>
          <w:rFonts w:ascii="Calibri" w:eastAsia="Calibri" w:hAnsi="Calibri" w:cs="Calibri"/>
          <w:sz w:val="24"/>
          <w:szCs w:val="24"/>
        </w:rPr>
        <w:t xml:space="preserve">  LIKE  </w:t>
      </w:r>
      <w:r w:rsidR="007F0223">
        <w:rPr>
          <w:rFonts w:ascii="Calibri" w:eastAsia="Calibri" w:hAnsi="Calibri" w:cs="Calibri"/>
          <w:sz w:val="24"/>
          <w:szCs w:val="24"/>
        </w:rPr>
        <w:t>‘H%</w:t>
      </w:r>
      <w:r w:rsidR="007F0223" w:rsidRPr="007F0223">
        <w:rPr>
          <w:rFonts w:ascii="Calibri" w:eastAsia="Calibri" w:hAnsi="Calibri" w:cs="Calibri"/>
          <w:sz w:val="24"/>
          <w:szCs w:val="24"/>
        </w:rPr>
        <w:t xml:space="preserve">’  AND  </w:t>
      </w:r>
      <w:proofErr w:type="spellStart"/>
      <w:r w:rsidR="007F0223">
        <w:rPr>
          <w:rFonts w:ascii="Calibri" w:eastAsia="Calibri" w:hAnsi="Calibri" w:cs="Calibri"/>
          <w:sz w:val="24"/>
          <w:szCs w:val="24"/>
        </w:rPr>
        <w:t>paymentDate</w:t>
      </w:r>
      <w:proofErr w:type="spellEnd"/>
      <w:r w:rsidR="007F0223" w:rsidRPr="007F0223">
        <w:rPr>
          <w:rFonts w:ascii="Calibri" w:eastAsia="Calibri" w:hAnsi="Calibri" w:cs="Calibri"/>
          <w:sz w:val="24"/>
          <w:szCs w:val="24"/>
        </w:rPr>
        <w:t>=‘</w:t>
      </w:r>
      <w:r w:rsidR="007F0223">
        <w:rPr>
          <w:rFonts w:ascii="Calibri" w:eastAsia="Calibri" w:hAnsi="Calibri" w:cs="Calibri"/>
          <w:sz w:val="24"/>
          <w:szCs w:val="24"/>
        </w:rPr>
        <w:t>2004-10-19</w:t>
      </w:r>
      <w:r w:rsidR="007F0223">
        <w:rPr>
          <w:rFonts w:ascii="Calibri" w:eastAsia="Calibri" w:hAnsi="Calibri" w:cs="Calibri"/>
          <w:sz w:val="24"/>
          <w:szCs w:val="24"/>
        </w:rPr>
        <w:t>’</w:t>
      </w:r>
      <w:bookmarkStart w:id="0" w:name="_GoBack"/>
      <w:bookmarkEnd w:id="0"/>
      <w:r w:rsidR="00293918">
        <w:rPr>
          <w:rFonts w:ascii="Calibri" w:eastAsia="Calibri" w:hAnsi="Calibri" w:cs="Calibri"/>
          <w:sz w:val="24"/>
          <w:szCs w:val="24"/>
        </w:rPr>
        <w:t xml:space="preserve"> </w:t>
      </w:r>
      <w:r w:rsidR="00293918" w:rsidRPr="00E37256">
        <w:rPr>
          <w:rFonts w:ascii="Calibri" w:eastAsia="Calibri" w:hAnsi="Calibri" w:cs="Calibri"/>
          <w:sz w:val="24"/>
          <w:szCs w:val="24"/>
        </w:rPr>
        <w:t xml:space="preserve">INNER JOIN </w:t>
      </w:r>
      <w:r w:rsidR="00293918">
        <w:rPr>
          <w:rFonts w:ascii="Calibri" w:eastAsia="Calibri" w:hAnsi="Calibri" w:cs="Calibri"/>
          <w:sz w:val="24"/>
          <w:szCs w:val="24"/>
        </w:rPr>
        <w:t>payments</w:t>
      </w:r>
      <w:r w:rsidR="00293918">
        <w:rPr>
          <w:rFonts w:ascii="Calibri" w:eastAsia="Calibri" w:hAnsi="Calibri" w:cs="Calibri"/>
          <w:sz w:val="24"/>
          <w:szCs w:val="24"/>
        </w:rPr>
        <w:t xml:space="preserve">  ON customers</w:t>
      </w:r>
      <w:r w:rsidR="00293918"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="00293918" w:rsidRPr="00E37256">
        <w:rPr>
          <w:rFonts w:ascii="Calibri" w:eastAsia="Calibri" w:hAnsi="Calibri" w:cs="Calibri"/>
          <w:sz w:val="24"/>
          <w:szCs w:val="24"/>
        </w:rPr>
        <w:t xml:space="preserve"> `= </w:t>
      </w:r>
      <w:r w:rsidR="00293918">
        <w:rPr>
          <w:rFonts w:ascii="Calibri" w:eastAsia="Calibri" w:hAnsi="Calibri" w:cs="Calibri"/>
          <w:sz w:val="24"/>
          <w:szCs w:val="24"/>
        </w:rPr>
        <w:t>payments</w:t>
      </w:r>
      <w:r w:rsidR="00293918" w:rsidRPr="00E37256">
        <w:rPr>
          <w:rFonts w:ascii="Calibri" w:eastAsia="Calibri" w:hAnsi="Calibri" w:cs="Calibri"/>
          <w:sz w:val="24"/>
          <w:szCs w:val="24"/>
        </w:rPr>
        <w:t>.`</w:t>
      </w:r>
      <w:proofErr w:type="spellStart"/>
      <w:r w:rsidR="00293918">
        <w:rPr>
          <w:rFonts w:ascii="Calibri" w:eastAsia="Calibri" w:hAnsi="Calibri" w:cs="Calibri"/>
          <w:sz w:val="24"/>
          <w:szCs w:val="24"/>
        </w:rPr>
        <w:t>customerNumber</w:t>
      </w:r>
      <w:proofErr w:type="spellEnd"/>
      <w:r w:rsidR="00293918" w:rsidRPr="00E37256">
        <w:rPr>
          <w:rFonts w:ascii="Calibri" w:eastAsia="Calibri" w:hAnsi="Calibri" w:cs="Calibri"/>
          <w:sz w:val="24"/>
          <w:szCs w:val="24"/>
        </w:rPr>
        <w:t>`;</w:t>
      </w:r>
    </w:p>
    <w:p w:rsidR="00EF74EA" w:rsidRDefault="00EF74EA" w:rsidP="00293918">
      <w:pPr>
        <w:tabs>
          <w:tab w:val="left" w:pos="996"/>
        </w:tabs>
        <w:spacing w:before="19"/>
        <w:ind w:right="1481"/>
        <w:rPr>
          <w:rFonts w:ascii="Calibri" w:eastAsia="Calibri" w:hAnsi="Calibri" w:cs="Calibri"/>
          <w:sz w:val="24"/>
          <w:szCs w:val="24"/>
        </w:rPr>
      </w:pPr>
    </w:p>
    <w:p w:rsidR="00BF0B0C" w:rsidRDefault="00414E45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15.  </w:t>
      </w:r>
      <w:r>
        <w:rPr>
          <w:rFonts w:ascii="Calibri" w:eastAsia="Calibri" w:hAnsi="Calibri" w:cs="Calibri"/>
          <w:sz w:val="24"/>
          <w:szCs w:val="24"/>
        </w:rPr>
        <w:t xml:space="preserve">Write a SQL query </w:t>
      </w:r>
      <w:r>
        <w:rPr>
          <w:rFonts w:ascii="Calibri" w:eastAsia="Calibri" w:hAnsi="Calibri" w:cs="Calibri"/>
          <w:sz w:val="24"/>
          <w:szCs w:val="24"/>
        </w:rPr>
        <w:t xml:space="preserve">to show 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checkNumber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whose amount &gt; 1000.</w:t>
      </w:r>
    </w:p>
    <w:p w:rsidR="00603DE4" w:rsidRDefault="00603DE4">
      <w:pPr>
        <w:spacing w:before="19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A02AB3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603DE4">
        <w:rPr>
          <w:rFonts w:ascii="Calibri" w:eastAsia="Calibri" w:hAnsi="Calibri" w:cs="Calibri"/>
          <w:sz w:val="24"/>
          <w:szCs w:val="24"/>
        </w:rPr>
        <w:t>checkNumber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payments WHERE </w:t>
      </w:r>
      <w:r w:rsidRPr="00603DE4">
        <w:rPr>
          <w:rFonts w:ascii="Calibri" w:eastAsia="Calibri" w:hAnsi="Calibri" w:cs="Calibri"/>
          <w:sz w:val="24"/>
          <w:szCs w:val="24"/>
        </w:rPr>
        <w:t>amount &gt; 1000</w:t>
      </w:r>
      <w:r>
        <w:rPr>
          <w:rFonts w:ascii="Calibri" w:eastAsia="Calibri" w:hAnsi="Calibri" w:cs="Calibri"/>
          <w:sz w:val="24"/>
          <w:szCs w:val="24"/>
        </w:rPr>
        <w:t>;</w:t>
      </w:r>
    </w:p>
    <w:sectPr w:rsidR="00603DE4">
      <w:pgSz w:w="11920" w:h="16840"/>
      <w:pgMar w:top="1080" w:right="360" w:bottom="280" w:left="460" w:header="544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E45" w:rsidRDefault="00414E45">
      <w:r>
        <w:separator/>
      </w:r>
    </w:p>
  </w:endnote>
  <w:endnote w:type="continuationSeparator" w:id="0">
    <w:p w:rsidR="00414E45" w:rsidRDefault="0041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0C" w:rsidRDefault="00414E45">
    <w:pPr>
      <w:spacing w:line="200" w:lineRule="exact"/>
    </w:pPr>
    <w:r>
      <w:pict>
        <v:group id="_x0000_s2049" style="position:absolute;margin-left:28.3pt;margin-top:788.8pt;width:526.85pt;height:4.4pt;z-index:-251657216;mso-position-horizontal-relative:page;mso-position-vertical-relative:page" coordorigin="566,15776" coordsize="10537,88">
          <v:shape id="_x0000_s2051" style="position:absolute;left:596;top:15856;width:10477;height:0" coordorigin="596,15856" coordsize="10477,0" path="m596,15856r10477,e" filled="f" strokecolor="#da5f5f" strokeweight=".82pt">
            <v:path arrowok="t"/>
          </v:shape>
          <v:shape id="_x0000_s2050" style="position:absolute;left:596;top:15806;width:10477;height:0" coordorigin="596,15806" coordsize="10477,0" path="m596,15806r10477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E45" w:rsidRDefault="00414E45">
      <w:r>
        <w:separator/>
      </w:r>
    </w:p>
  </w:footnote>
  <w:footnote w:type="continuationSeparator" w:id="0">
    <w:p w:rsidR="00414E45" w:rsidRDefault="00414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0C" w:rsidRDefault="00414E45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0.6pt;margin-top:27.2pt;width:92.3pt;height:24.6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368.95pt;margin-top:49.65pt;width:202.25pt;height:4.4pt;z-index:-251659264;mso-position-horizontal-relative:page;mso-position-vertical-relative:page" coordorigin="7379,993" coordsize="4045,88">
          <v:shape id="_x0000_s2055" style="position:absolute;left:7409;top:1073;width:3985;height:0" coordorigin="7409,1073" coordsize="3985,0" path="m7409,1073r3986,e" filled="f" strokecolor="#da5f5f" strokeweight=".82pt">
            <v:path arrowok="t"/>
          </v:shape>
          <v:shape id="_x0000_s2054" style="position:absolute;left:7409;top:1023;width:3985;height:0" coordorigin="7409,1023" coordsize="3985,0" path="m7409,1023r3986,e" filled="f" strokecolor="#da5f5f" strokeweight="2.9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0.55pt;margin-top:34.3pt;width:94.15pt;height:15.9pt;z-index:-251658240;mso-position-horizontal-relative:page;mso-position-vertical-relative:page" filled="f" stroked="f">
          <v:textbox inset="0,0,0,0">
            <w:txbxContent>
              <w:p w:rsidR="00BF0B0C" w:rsidRDefault="00414E45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DA5F5F"/>
                    <w:w w:val="99"/>
                    <w:sz w:val="28"/>
                    <w:szCs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3D2A"/>
    <w:multiLevelType w:val="hybridMultilevel"/>
    <w:tmpl w:val="66AE901A"/>
    <w:lvl w:ilvl="0" w:tplc="57E69C4A">
      <w:start w:val="1"/>
      <w:numFmt w:val="decimal"/>
      <w:lvlText w:val="%1."/>
      <w:lvlJc w:val="left"/>
      <w:pPr>
        <w:ind w:left="952" w:hanging="384"/>
      </w:pPr>
      <w:rPr>
        <w:rFonts w:ascii="Times New Roman" w:eastAsia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6893544"/>
    <w:multiLevelType w:val="hybridMultilevel"/>
    <w:tmpl w:val="51D00678"/>
    <w:lvl w:ilvl="0" w:tplc="5C40A11C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96D4F59"/>
    <w:multiLevelType w:val="hybridMultilevel"/>
    <w:tmpl w:val="F594DA68"/>
    <w:lvl w:ilvl="0" w:tplc="BF4C4F6A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4E8912C3"/>
    <w:multiLevelType w:val="multilevel"/>
    <w:tmpl w:val="05748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0B0C"/>
    <w:rsid w:val="00221CF3"/>
    <w:rsid w:val="00293918"/>
    <w:rsid w:val="002E1F45"/>
    <w:rsid w:val="00414E45"/>
    <w:rsid w:val="005A65C8"/>
    <w:rsid w:val="00603DE4"/>
    <w:rsid w:val="00766C2C"/>
    <w:rsid w:val="007F0223"/>
    <w:rsid w:val="00A02AB3"/>
    <w:rsid w:val="00AA2DC5"/>
    <w:rsid w:val="00BF0B0C"/>
    <w:rsid w:val="00C408B0"/>
    <w:rsid w:val="00E37256"/>
    <w:rsid w:val="00EF74EA"/>
    <w:rsid w:val="00F3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7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7</cp:revision>
  <dcterms:created xsi:type="dcterms:W3CDTF">2021-03-02T09:16:00Z</dcterms:created>
  <dcterms:modified xsi:type="dcterms:W3CDTF">2021-03-02T12:59:00Z</dcterms:modified>
</cp:coreProperties>
</file>