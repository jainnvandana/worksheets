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85B" w:rsidRDefault="00F8085B">
      <w:pPr>
        <w:spacing w:before="4" w:line="100" w:lineRule="exact"/>
        <w:rPr>
          <w:sz w:val="10"/>
          <w:szCs w:val="10"/>
        </w:rPr>
      </w:pPr>
    </w:p>
    <w:p w:rsidR="00F8085B" w:rsidRDefault="00F8085B">
      <w:pPr>
        <w:spacing w:line="200" w:lineRule="exact"/>
      </w:pPr>
    </w:p>
    <w:p w:rsidR="00F8085B" w:rsidRDefault="00AB1B68">
      <w:pPr>
        <w:spacing w:before="25" w:line="300" w:lineRule="exact"/>
        <w:ind w:left="2970"/>
        <w:rPr>
          <w:rFonts w:ascii="Arial" w:eastAsia="Arial" w:hAnsi="Arial" w:cs="Arial"/>
          <w:sz w:val="28"/>
          <w:szCs w:val="28"/>
        </w:rPr>
      </w:pPr>
      <w:r>
        <w:rPr>
          <w:rFonts w:ascii="Arial" w:eastAsia="Arial" w:hAnsi="Arial" w:cs="Arial"/>
          <w:b/>
          <w:position w:val="-1"/>
          <w:sz w:val="28"/>
          <w:szCs w:val="28"/>
          <w:u w:val="thick" w:color="000000"/>
        </w:rPr>
        <w:t>WORKSHEET</w:t>
      </w:r>
      <w:r>
        <w:rPr>
          <w:rFonts w:ascii="Arial" w:eastAsia="Arial" w:hAnsi="Arial" w:cs="Arial"/>
          <w:b/>
          <w:position w:val="-1"/>
          <w:sz w:val="28"/>
          <w:szCs w:val="28"/>
        </w:rPr>
        <w:t xml:space="preserve"> </w:t>
      </w:r>
      <w:r>
        <w:rPr>
          <w:rFonts w:ascii="Arial" w:eastAsia="Arial" w:hAnsi="Arial" w:cs="Arial"/>
          <w:b/>
          <w:position w:val="-1"/>
          <w:sz w:val="28"/>
          <w:szCs w:val="28"/>
          <w:u w:val="thick" w:color="000000"/>
        </w:rPr>
        <w:t>7</w:t>
      </w:r>
      <w:r>
        <w:rPr>
          <w:rFonts w:ascii="Arial" w:eastAsia="Arial" w:hAnsi="Arial" w:cs="Arial"/>
          <w:b/>
          <w:position w:val="-1"/>
          <w:sz w:val="28"/>
          <w:szCs w:val="28"/>
        </w:rPr>
        <w:t xml:space="preserve"> </w:t>
      </w:r>
      <w:r>
        <w:rPr>
          <w:rFonts w:ascii="Arial" w:eastAsia="Arial" w:hAnsi="Arial" w:cs="Arial"/>
          <w:b/>
          <w:position w:val="-1"/>
          <w:sz w:val="28"/>
          <w:szCs w:val="28"/>
          <w:u w:val="thick" w:color="000000"/>
        </w:rPr>
        <w:t>SQL</w:t>
      </w:r>
    </w:p>
    <w:p w:rsidR="00F8085B" w:rsidRDefault="00F8085B">
      <w:pPr>
        <w:spacing w:line="200" w:lineRule="exact"/>
      </w:pPr>
    </w:p>
    <w:p w:rsidR="00F8085B" w:rsidRDefault="00F8085B">
      <w:pPr>
        <w:spacing w:before="3" w:line="200" w:lineRule="exact"/>
      </w:pPr>
    </w:p>
    <w:p w:rsidR="00F8085B" w:rsidRDefault="00AB1B68">
      <w:pPr>
        <w:spacing w:before="32"/>
        <w:ind w:left="361"/>
        <w:rPr>
          <w:sz w:val="22"/>
          <w:szCs w:val="22"/>
        </w:rPr>
      </w:pPr>
      <w:r>
        <w:rPr>
          <w:b/>
          <w:sz w:val="22"/>
          <w:szCs w:val="22"/>
        </w:rPr>
        <w:t>Q1 and Q2 have one or more correct answer. Choose all the correct option to answer your question.</w:t>
      </w:r>
    </w:p>
    <w:p w:rsidR="00F8085B" w:rsidRDefault="00F8085B">
      <w:pPr>
        <w:spacing w:before="9" w:line="100" w:lineRule="exact"/>
        <w:rPr>
          <w:sz w:val="11"/>
          <w:szCs w:val="11"/>
        </w:rPr>
      </w:pPr>
    </w:p>
    <w:p w:rsidR="00F8085B" w:rsidRDefault="005445F4">
      <w:pPr>
        <w:ind w:left="721"/>
        <w:rPr>
          <w:sz w:val="22"/>
          <w:szCs w:val="22"/>
        </w:rPr>
      </w:pPr>
      <w:r>
        <w:pict>
          <v:group id="_x0000_s1044" style="position:absolute;left:0;text-align:left;margin-left:34.05pt;margin-top:122.75pt;width:527.3pt;height:640.55pt;z-index:-251659264;mso-position-horizontal-relative:page;mso-position-vertical-relative:page" coordorigin="681,2465" coordsize="10546,12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723;top:3137;width:10461;height:10461">
              <v:imagedata r:id="rId8" o:title=""/>
            </v:shape>
            <v:shape id="_x0000_s1093" style="position:absolute;left:1541;top:2475;width:3238;height:254" coordorigin="1541,2475" coordsize="3238,254" path="m1541,2729r3238,l4779,2475r-3238,l1541,2729xe" fillcolor="#fafafa" stroked="f">
              <v:path arrowok="t"/>
            </v:shape>
            <v:shape id="_x0000_s1092" style="position:absolute;left:1901;top:2768;width:1411;height:254" coordorigin="1901,2768" coordsize="1411,254" path="m1901,3022r1411,l3312,2768r-1411,l1901,3022xe" fillcolor="#fafafa" stroked="f">
              <v:path arrowok="t"/>
            </v:shape>
            <v:shape id="_x0000_s1091" style="position:absolute;left:1901;top:3060;width:1351;height:254" coordorigin="1901,3060" coordsize="1351,254" path="m1901,3315r1351,l3252,3060r-1351,l1901,3315xe" fillcolor="#fafafa" stroked="f">
              <v:path arrowok="t"/>
            </v:shape>
            <v:shape id="_x0000_s1090" style="position:absolute;left:1901;top:3353;width:1142;height:254" coordorigin="1901,3353" coordsize="1142,254" path="m1901,3608r1143,l3044,3353r-1143,l1901,3608xe" fillcolor="#fafafa" stroked="f">
              <v:path arrowok="t"/>
            </v:shape>
            <v:shape id="_x0000_s1089" style="position:absolute;left:1901;top:3646;width:1186;height:257" coordorigin="1901,3646" coordsize="1186,257" path="m1901,3903r1186,l3087,3646r-1186,l1901,3903xe" fillcolor="#fafafa" stroked="f">
              <v:path arrowok="t"/>
            </v:shape>
            <v:shape id="_x0000_s1088" style="position:absolute;left:1541;top:4020;width:5408;height:252" coordorigin="1541,4020" coordsize="5408,252" path="m1541,4272r5408,l6949,4020r-5408,l1541,4272xe" stroked="f">
              <v:path arrowok="t"/>
            </v:shape>
            <v:shape id="_x0000_s1087" style="position:absolute;left:2084;top:4272;width:3420;height:290" coordorigin="2084,4272" coordsize="3420,290" path="m2084,4563r3420,l5504,4272r-3420,l2084,4563xe" stroked="f">
              <v:path arrowok="t"/>
            </v:shape>
            <v:shape id="_x0000_s1086" style="position:absolute;left:1961;top:4604;width:3989;height:290" coordorigin="1961,4604" coordsize="3989,290" path="m1961,4894r3989,l5950,4604r-3989,l1961,4894xe" stroked="f">
              <v:path arrowok="t"/>
            </v:shape>
            <v:shape id="_x0000_s1085" style="position:absolute;left:1572;top:4933;width:9645;height:332" coordorigin="1572,4933" coordsize="9645,332" path="m1572,5264r9645,l11217,4933r-9645,l1572,5264xe" stroked="f">
              <v:path arrowok="t"/>
            </v:shape>
            <v:shape id="_x0000_s1084" style="position:absolute;left:1572;top:5264;width:9645;height:290" coordorigin="1572,5264" coordsize="9645,290" path="m1572,5555r9645,l11217,5264r-9645,l1572,5555xe" stroked="f">
              <v:path arrowok="t"/>
            </v:shape>
            <v:shape id="_x0000_s1083" style="position:absolute;left:1541;top:6047;width:4919;height:254" coordorigin="1541,6047" coordsize="4919,254" path="m1541,6301r4919,l6460,6047r-4919,l1541,6301xe" stroked="f">
              <v:path arrowok="t"/>
            </v:shape>
            <v:shape id="_x0000_s1082" style="position:absolute;left:1901;top:6339;width:538;height:257" coordorigin="1901,6339" coordsize="538,257" path="m1901,6596r538,l2439,6339r-538,l1901,6596xe" stroked="f">
              <v:path arrowok="t"/>
            </v:shape>
            <v:shape id="_x0000_s1081" style="position:absolute;left:1901;top:6635;width:574;height:254" coordorigin="1901,6635" coordsize="574,254" path="m1901,6889r574,l2475,6635r-574,l1901,6889xe" stroked="f">
              <v:path arrowok="t"/>
            </v:shape>
            <v:shape id="_x0000_s1080" style="position:absolute;left:1901;top:6927;width:502;height:257" coordorigin="1901,6927" coordsize="502,257" path="m1901,7184r502,l2403,6927r-502,l1901,7184xe" stroked="f">
              <v:path arrowok="t"/>
            </v:shape>
            <v:shape id="_x0000_s1079" style="position:absolute;left:1901;top:7223;width:451;height:254" coordorigin="1901,7223" coordsize="451,254" path="m1901,7477r451,l2352,7223r-451,l1901,7477xe" stroked="f">
              <v:path arrowok="t"/>
            </v:shape>
            <v:shape id="_x0000_s1078" style="position:absolute;left:1541;top:7597;width:4179;height:254" coordorigin="1541,7597" coordsize="4179,254" path="m1541,7851r4179,l5720,7597r-4179,l1541,7851xe" fillcolor="#fafafa" stroked="f">
              <v:path arrowok="t"/>
            </v:shape>
            <v:shape id="_x0000_s1077" style="position:absolute;left:1961;top:7890;width:869;height:254" coordorigin="1961,7890" coordsize="869,254" path="m1961,8144r869,l2830,7890r-869,l1961,8144xe" fillcolor="#fafafa" stroked="f">
              <v:path arrowok="t"/>
            </v:shape>
            <v:shape id="_x0000_s1076" style="position:absolute;left:1961;top:8183;width:989;height:257" coordorigin="1961,8183" coordsize="989,257" path="m1961,8439r989,l2950,8183r-989,l1961,8439xe" fillcolor="#fafafa" stroked="f">
              <v:path arrowok="t"/>
            </v:shape>
            <v:shape id="_x0000_s1075" style="position:absolute;left:1961;top:8478;width:1051;height:254" coordorigin="1961,8478" coordsize="1051,254" path="m1961,8732r1051,l3012,8478r-1051,l1961,8732xe" fillcolor="#fafafa" stroked="f">
              <v:path arrowok="t"/>
            </v:shape>
            <v:shape id="_x0000_s1074" style="position:absolute;left:1961;top:8771;width:1051;height:255" coordorigin="1961,8771" coordsize="1051,255" path="m1961,9025r1051,l3012,8771r-1051,l1961,9025xe" fillcolor="#fafafa" stroked="f">
              <v:path arrowok="t"/>
            </v:shape>
            <v:shape id="_x0000_s1073" style="position:absolute;left:1541;top:9145;width:5286;height:254" coordorigin="1541,9145" coordsize="5286,254" path="m1541,9400r5286,l6827,9145r-5286,l1541,9400xe" fillcolor="#fafafa" stroked="f">
              <v:path arrowok="t"/>
            </v:shape>
            <v:shape id="_x0000_s1072" style="position:absolute;left:1901;top:9438;width:758;height:254" coordorigin="1901,9438" coordsize="758,254" path="m1901,9693r759,l2660,9438r-759,l1901,9693xe" fillcolor="#fafafa" stroked="f">
              <v:path arrowok="t"/>
            </v:shape>
            <v:shape id="_x0000_s1071" style="position:absolute;left:1512;top:9731;width:9705;height:293" coordorigin="1512,9731" coordsize="9705,293" path="m1512,10024r9705,l11217,9731r-9705,l1512,10024xe" fillcolor="#fafafa" stroked="f">
              <v:path arrowok="t"/>
            </v:shape>
            <v:shape id="_x0000_s1070" style="position:absolute;left:1512;top:10024;width:9705;height:293" coordorigin="1512,10024" coordsize="9705,293" path="m1512,10317r9705,l11217,10024r-9705,l1512,10317xe" fillcolor="#fafafa" stroked="f">
              <v:path arrowok="t"/>
            </v:shape>
            <v:shape id="_x0000_s1069" style="position:absolute;left:1512;top:10317;width:9705;height:254" coordorigin="1512,10317" coordsize="9705,254" path="m1512,10571r9705,l11217,10317r-9705,l1512,10571xe" fillcolor="#fafafa" stroked="f">
              <v:path arrowok="t"/>
            </v:shape>
            <v:shape id="_x0000_s1068" style="position:absolute;left:1152;top:10609;width:10065;height:293" coordorigin="1152,10609" coordsize="10065,293" path="m1152,10902r10065,l11217,10609r-10065,l1152,10902xe" fillcolor="#fafafa" stroked="f">
              <v:path arrowok="t"/>
            </v:shape>
            <v:shape id="_x0000_s1067" style="position:absolute;left:1541;top:10609;width:6531;height:257" coordorigin="1541,10609" coordsize="6531,257" path="m1541,10866r6532,l8073,10609r-6532,l1541,10866xe" fillcolor="#fafafa" stroked="f">
              <v:path arrowok="t"/>
            </v:shape>
            <v:shape id="_x0000_s1066" style="position:absolute;left:1512;top:10902;width:9705;height:290" coordorigin="1512,10902" coordsize="9705,290" path="m1512,11193r9705,l11217,10902r-9705,l1512,11193xe" fillcolor="#fafafa" stroked="f">
              <v:path arrowok="t"/>
            </v:shape>
            <v:shape id="_x0000_s1065" style="position:absolute;left:1901;top:10902;width:391;height:254" coordorigin="1901,10902" coordsize="391,254" path="m1901,11157r391,l2292,10902r-391,l1901,11157xe" fillcolor="#fafafa" stroked="f">
              <v:path arrowok="t"/>
            </v:shape>
            <v:shape id="_x0000_s1064" style="position:absolute;left:1512;top:11193;width:9705;height:290" coordorigin="1512,11193" coordsize="9705,290" path="m1512,11483r9705,l11217,11193r-9705,l1512,11483xe" fillcolor="#fafafa" stroked="f">
              <v:path arrowok="t"/>
            </v:shape>
            <v:shape id="_x0000_s1063" style="position:absolute;left:1901;top:11193;width:391;height:254" coordorigin="1901,11193" coordsize="391,254" path="m1901,11447r391,l2292,11193r-391,l1901,11447xe" fillcolor="#fafafa" stroked="f">
              <v:path arrowok="t"/>
            </v:shape>
            <v:shape id="_x0000_s1062" style="position:absolute;left:1512;top:11483;width:9705;height:290" coordorigin="1512,11483" coordsize="9705,290" path="m1512,11773r9705,l11217,11483r-9705,l1512,11773xe" fillcolor="#fafafa" stroked="f">
              <v:path arrowok="t"/>
            </v:shape>
            <v:shape id="_x0000_s1061" style="position:absolute;left:1512;top:11773;width:9705;height:293" coordorigin="1512,11773" coordsize="9705,293" path="m1512,12066r9705,l11217,11773r-9705,l1512,12066xe" fillcolor="#fafafa" stroked="f">
              <v:path arrowok="t"/>
            </v:shape>
            <v:shape id="_x0000_s1060" style="position:absolute;left:1152;top:12066;width:10065;height:291" coordorigin="1152,12066" coordsize="10065,291" path="m1152,12357r10065,l11217,12066r-10065,l1152,12357xe" fillcolor="#fafafa" stroked="f">
              <v:path arrowok="t"/>
            </v:shape>
            <v:shape id="_x0000_s1059" style="position:absolute;left:1541;top:12066;width:1723;height:254" coordorigin="1541,12066" coordsize="1723,254" path="m1541,12321r1723,l3264,12066r-1723,l1541,12321xe" fillcolor="#fafafa" stroked="f">
              <v:path arrowok="t"/>
            </v:shape>
            <v:shape id="_x0000_s1058" style="position:absolute;left:1512;top:12357;width:9705;height:290" coordorigin="1512,12357" coordsize="9705,290" path="m1512,12648r9705,l11217,12357r-9705,l1512,12648xe" fillcolor="#fafafa" stroked="f">
              <v:path arrowok="t"/>
            </v:shape>
            <v:shape id="_x0000_s1057" style="position:absolute;left:1901;top:12357;width:2744;height:254" coordorigin="1901,12357" coordsize="2744,254" path="m1901,12612r2744,l4645,12357r-2744,l1901,12612xe" fillcolor="#fafafa" stroked="f">
              <v:path arrowok="t"/>
            </v:shape>
            <v:shape id="_x0000_s1056" style="position:absolute;left:1512;top:12648;width:9705;height:290" coordorigin="1512,12648" coordsize="9705,290" path="m1512,12938r9705,l11217,12648r-9705,l1512,12938xe" fillcolor="#fafafa" stroked="f">
              <v:path arrowok="t"/>
            </v:shape>
            <v:shape id="_x0000_s1055" style="position:absolute;left:1901;top:12648;width:2340;height:254" coordorigin="1901,12648" coordsize="2340,254" path="m1901,12902r2341,l4242,12648r-2341,l1901,12902xe" fillcolor="#fafafa" stroked="f">
              <v:path arrowok="t"/>
            </v:shape>
            <v:shape id="_x0000_s1054" style="position:absolute;left:1512;top:12938;width:9705;height:290" coordorigin="1512,12938" coordsize="9705,290" path="m1512,13228r9705,l11217,12938r-9705,l1512,13228xe" fillcolor="#fafafa" stroked="f">
              <v:path arrowok="t"/>
            </v:shape>
            <v:shape id="_x0000_s1053" style="position:absolute;left:1901;top:12938;width:3274;height:254" coordorigin="1901,12938" coordsize="3274,254" path="m1901,13192r3274,l5175,12938r-3274,l1901,13192xe" fillcolor="#fafafa" stroked="f">
              <v:path arrowok="t"/>
            </v:shape>
            <v:shape id="_x0000_s1052" style="position:absolute;left:1512;top:13228;width:9705;height:293" coordorigin="1512,13228" coordsize="9705,293" path="m1512,13521r9705,l11217,13228r-9705,l1512,13521xe" fillcolor="#fafafa" stroked="f">
              <v:path arrowok="t"/>
            </v:shape>
            <v:shape id="_x0000_s1051" style="position:absolute;left:1901;top:13228;width:2230;height:257" coordorigin="1901,13228" coordsize="2230,257" path="m1901,13485r2230,l4131,13228r-2230,l1901,13485xe" fillcolor="#fafafa" stroked="f">
              <v:path arrowok="t"/>
            </v:shape>
            <v:shape id="_x0000_s1050" style="position:absolute;left:691;top:13521;width:10526;height:290" coordorigin="691,13521" coordsize="10526,290" path="m691,13812r10526,l11217,13521r-10526,l691,13812xe" fillcolor="#fafafa" stroked="f">
              <v:path arrowok="t"/>
            </v:shape>
            <v:shape id="_x0000_s1049" style="position:absolute;left:691;top:13812;width:10526;height:290" coordorigin="691,13812" coordsize="10526,290" path="m691,14102r10526,l11217,13812r-10526,l691,14102xe" fillcolor="#fafafa" stroked="f">
              <v:path arrowok="t"/>
            </v:shape>
            <v:shape id="_x0000_s1048" style="position:absolute;left:691;top:14102;width:10526;height:290" coordorigin="691,14102" coordsize="10526,290" path="m691,14392r10526,l11217,14102r-10526,l691,14392xe" fillcolor="#fafafa" stroked="f">
              <v:path arrowok="t"/>
            </v:shape>
            <v:shape id="_x0000_s1047" style="position:absolute;left:691;top:14392;width:10526;height:293" coordorigin="691,14392" coordsize="10526,293" path="m691,14685r10526,l11217,14392r-10526,l691,14685xe" fillcolor="#fafafa" stroked="f">
              <v:path arrowok="t"/>
            </v:shape>
            <v:shape id="_x0000_s1046" style="position:absolute;left:691;top:14685;width:10526;height:290" coordorigin="691,14685" coordsize="10526,290" path="m691,14976r10526,l11217,14685r-10526,l691,14976xe" fillcolor="#fafafa" stroked="f">
              <v:path arrowok="t"/>
            </v:shape>
            <v:shape id="_x0000_s1045" style="position:absolute;left:691;top:14976;width:10526;height:290" coordorigin="691,14976" coordsize="10526,290" path="m691,15266r10526,l11217,14976r-10526,l691,15266xe" fillcolor="#fafafa" stroked="f">
              <v:path arrowok="t"/>
            </v:shape>
            <w10:wrap anchorx="page" anchory="page"/>
          </v:group>
        </w:pict>
      </w:r>
      <w:r w:rsidR="00AB1B68">
        <w:rPr>
          <w:sz w:val="22"/>
          <w:szCs w:val="22"/>
        </w:rPr>
        <w:t xml:space="preserve">1.    </w:t>
      </w:r>
      <w:r w:rsidR="00AB1B68">
        <w:rPr>
          <w:color w:val="333333"/>
          <w:sz w:val="22"/>
          <w:szCs w:val="22"/>
        </w:rPr>
        <w:t>The primary key is selected from the</w:t>
      </w:r>
    </w:p>
    <w:p w:rsidR="00F8085B" w:rsidRDefault="00AB1B68">
      <w:pPr>
        <w:spacing w:before="40" w:line="277" w:lineRule="auto"/>
        <w:ind w:left="1081" w:right="8175"/>
        <w:jc w:val="both"/>
        <w:rPr>
          <w:sz w:val="22"/>
          <w:szCs w:val="22"/>
        </w:rPr>
      </w:pPr>
      <w:r>
        <w:rPr>
          <w:rFonts w:ascii="Arial" w:eastAsia="Arial" w:hAnsi="Arial" w:cs="Arial"/>
          <w:color w:val="333333"/>
          <w:sz w:val="21"/>
          <w:szCs w:val="21"/>
        </w:rPr>
        <w:t xml:space="preserve">A.   </w:t>
      </w:r>
      <w:r>
        <w:rPr>
          <w:color w:val="333333"/>
          <w:sz w:val="22"/>
          <w:szCs w:val="22"/>
        </w:rPr>
        <w:t xml:space="preserve">Composite keys </w:t>
      </w:r>
      <w:r w:rsidRPr="005445F4">
        <w:rPr>
          <w:rFonts w:ascii="Arial" w:eastAsia="Arial" w:hAnsi="Arial" w:cs="Arial"/>
          <w:color w:val="333333"/>
          <w:sz w:val="21"/>
          <w:szCs w:val="21"/>
          <w:highlight w:val="yellow"/>
        </w:rPr>
        <w:t xml:space="preserve">B.   </w:t>
      </w:r>
      <w:r w:rsidRPr="005445F4">
        <w:rPr>
          <w:color w:val="333333"/>
          <w:sz w:val="22"/>
          <w:szCs w:val="22"/>
          <w:highlight w:val="yellow"/>
        </w:rPr>
        <w:t>Candidate keys</w:t>
      </w:r>
      <w:r>
        <w:rPr>
          <w:color w:val="333333"/>
          <w:sz w:val="22"/>
          <w:szCs w:val="22"/>
        </w:rPr>
        <w:t xml:space="preserve"> </w:t>
      </w:r>
      <w:r>
        <w:rPr>
          <w:rFonts w:ascii="Arial" w:eastAsia="Arial" w:hAnsi="Arial" w:cs="Arial"/>
          <w:color w:val="333333"/>
          <w:sz w:val="21"/>
          <w:szCs w:val="21"/>
        </w:rPr>
        <w:t xml:space="preserve">C.   </w:t>
      </w:r>
      <w:r>
        <w:rPr>
          <w:color w:val="333333"/>
          <w:sz w:val="22"/>
          <w:szCs w:val="22"/>
        </w:rPr>
        <w:t>Foreign keys</w:t>
      </w:r>
    </w:p>
    <w:p w:rsidR="00F8085B" w:rsidRDefault="00AB1B68">
      <w:pPr>
        <w:spacing w:before="1"/>
        <w:ind w:left="1081"/>
        <w:rPr>
          <w:sz w:val="22"/>
          <w:szCs w:val="22"/>
        </w:rPr>
      </w:pPr>
      <w:r>
        <w:rPr>
          <w:rFonts w:ascii="Arial" w:eastAsia="Arial" w:hAnsi="Arial" w:cs="Arial"/>
          <w:color w:val="333333"/>
          <w:sz w:val="21"/>
          <w:szCs w:val="21"/>
        </w:rPr>
        <w:t xml:space="preserve">D.   </w:t>
      </w:r>
      <w:r>
        <w:rPr>
          <w:color w:val="333333"/>
          <w:sz w:val="22"/>
          <w:szCs w:val="22"/>
        </w:rPr>
        <w:t>Determinants</w:t>
      </w:r>
    </w:p>
    <w:p w:rsidR="00F8085B" w:rsidRDefault="00F8085B">
      <w:pPr>
        <w:spacing w:before="9" w:line="100" w:lineRule="exact"/>
        <w:rPr>
          <w:sz w:val="11"/>
          <w:szCs w:val="11"/>
        </w:rPr>
      </w:pPr>
    </w:p>
    <w:p w:rsidR="00F8085B" w:rsidRDefault="00AB1B68">
      <w:pPr>
        <w:ind w:left="721"/>
        <w:rPr>
          <w:sz w:val="22"/>
          <w:szCs w:val="22"/>
        </w:rPr>
      </w:pPr>
      <w:r>
        <w:rPr>
          <w:sz w:val="22"/>
          <w:szCs w:val="22"/>
        </w:rPr>
        <w:t xml:space="preserve">2.    </w:t>
      </w:r>
      <w:r>
        <w:rPr>
          <w:color w:val="464646"/>
          <w:sz w:val="22"/>
          <w:szCs w:val="22"/>
        </w:rPr>
        <w:t>Which is/are correct statements about primary key of a table?</w:t>
      </w:r>
    </w:p>
    <w:p w:rsidR="00F8085B" w:rsidRDefault="00AB1B68">
      <w:pPr>
        <w:ind w:left="1141"/>
        <w:rPr>
          <w:sz w:val="22"/>
          <w:szCs w:val="22"/>
        </w:rPr>
      </w:pPr>
      <w:r>
        <w:rPr>
          <w:color w:val="464646"/>
          <w:w w:val="99"/>
          <w:sz w:val="26"/>
          <w:szCs w:val="26"/>
        </w:rPr>
        <w:t>A.</w:t>
      </w:r>
      <w:r>
        <w:rPr>
          <w:color w:val="464646"/>
          <w:sz w:val="26"/>
          <w:szCs w:val="26"/>
        </w:rPr>
        <w:t xml:space="preserve">  </w:t>
      </w:r>
      <w:r>
        <w:rPr>
          <w:color w:val="000000"/>
          <w:sz w:val="22"/>
          <w:szCs w:val="22"/>
        </w:rPr>
        <w:t>P</w:t>
      </w:r>
      <w:r>
        <w:rPr>
          <w:color w:val="464646"/>
          <w:sz w:val="22"/>
          <w:szCs w:val="22"/>
        </w:rPr>
        <w:t>rimary keys can contain NULL values.</w:t>
      </w:r>
    </w:p>
    <w:p w:rsidR="00F8085B" w:rsidRDefault="00AB1B68">
      <w:pPr>
        <w:spacing w:before="32"/>
        <w:ind w:left="1141"/>
        <w:rPr>
          <w:sz w:val="22"/>
          <w:szCs w:val="22"/>
        </w:rPr>
      </w:pPr>
      <w:r w:rsidRPr="005445F4">
        <w:rPr>
          <w:color w:val="464646"/>
          <w:w w:val="99"/>
          <w:sz w:val="26"/>
          <w:szCs w:val="26"/>
          <w:highlight w:val="yellow"/>
        </w:rPr>
        <w:t>B.</w:t>
      </w:r>
      <w:r w:rsidRPr="005445F4">
        <w:rPr>
          <w:color w:val="464646"/>
          <w:sz w:val="26"/>
          <w:szCs w:val="26"/>
          <w:highlight w:val="yellow"/>
        </w:rPr>
        <w:t xml:space="preserve">  </w:t>
      </w:r>
      <w:r w:rsidRPr="005445F4">
        <w:rPr>
          <w:color w:val="464646"/>
          <w:sz w:val="22"/>
          <w:szCs w:val="22"/>
          <w:highlight w:val="yellow"/>
        </w:rPr>
        <w:t>Primary keys cannot contain NULL values</w:t>
      </w:r>
      <w:r w:rsidRPr="005445F4">
        <w:rPr>
          <w:b/>
          <w:color w:val="464646"/>
          <w:sz w:val="22"/>
          <w:szCs w:val="22"/>
          <w:highlight w:val="yellow"/>
        </w:rPr>
        <w:t>…</w:t>
      </w:r>
    </w:p>
    <w:p w:rsidR="00F8085B" w:rsidRDefault="00AB1B68">
      <w:pPr>
        <w:spacing w:before="30"/>
        <w:ind w:left="1141"/>
        <w:rPr>
          <w:sz w:val="22"/>
          <w:szCs w:val="22"/>
        </w:rPr>
      </w:pPr>
      <w:r w:rsidRPr="005445F4">
        <w:rPr>
          <w:color w:val="464646"/>
          <w:w w:val="99"/>
          <w:sz w:val="26"/>
          <w:szCs w:val="26"/>
          <w:highlight w:val="yellow"/>
        </w:rPr>
        <w:t>C.</w:t>
      </w:r>
      <w:r w:rsidRPr="005445F4">
        <w:rPr>
          <w:color w:val="464646"/>
          <w:sz w:val="26"/>
          <w:szCs w:val="26"/>
          <w:highlight w:val="yellow"/>
        </w:rPr>
        <w:t xml:space="preserve">  </w:t>
      </w:r>
      <w:r w:rsidRPr="005445F4">
        <w:rPr>
          <w:color w:val="464646"/>
          <w:sz w:val="22"/>
          <w:szCs w:val="22"/>
          <w:highlight w:val="yellow"/>
        </w:rPr>
        <w:t>A table can have only one primary key with single or multiple fields….</w:t>
      </w:r>
    </w:p>
    <w:p w:rsidR="00F8085B" w:rsidRDefault="00AB1B68">
      <w:pPr>
        <w:spacing w:before="33"/>
        <w:ind w:left="1141"/>
        <w:rPr>
          <w:sz w:val="22"/>
          <w:szCs w:val="22"/>
        </w:rPr>
      </w:pPr>
      <w:r>
        <w:rPr>
          <w:color w:val="464646"/>
          <w:w w:val="99"/>
          <w:sz w:val="26"/>
          <w:szCs w:val="26"/>
        </w:rPr>
        <w:t>D.</w:t>
      </w:r>
      <w:r>
        <w:rPr>
          <w:color w:val="464646"/>
          <w:sz w:val="26"/>
          <w:szCs w:val="26"/>
        </w:rPr>
        <w:t xml:space="preserve">  </w:t>
      </w:r>
      <w:r>
        <w:rPr>
          <w:color w:val="464646"/>
          <w:sz w:val="22"/>
          <w:szCs w:val="22"/>
        </w:rPr>
        <w:t>A table can have multiple primary keys with single or multiple fields.</w:t>
      </w:r>
    </w:p>
    <w:p w:rsidR="00F8085B" w:rsidRDefault="00F8085B">
      <w:pPr>
        <w:spacing w:before="3" w:line="100" w:lineRule="exact"/>
        <w:rPr>
          <w:sz w:val="11"/>
          <w:szCs w:val="11"/>
        </w:rPr>
      </w:pPr>
    </w:p>
    <w:p w:rsidR="00F8085B" w:rsidRDefault="00AB1B68">
      <w:pPr>
        <w:ind w:left="361"/>
        <w:rPr>
          <w:sz w:val="22"/>
          <w:szCs w:val="22"/>
        </w:rPr>
      </w:pPr>
      <w:r>
        <w:rPr>
          <w:b/>
          <w:sz w:val="22"/>
          <w:szCs w:val="22"/>
        </w:rPr>
        <w:t>Q3 to Q10 have only one correct answer. Choose the correct option to answer your question.</w:t>
      </w:r>
    </w:p>
    <w:p w:rsidR="00F8085B" w:rsidRDefault="00F8085B">
      <w:pPr>
        <w:spacing w:before="9" w:line="100" w:lineRule="exact"/>
        <w:rPr>
          <w:sz w:val="11"/>
          <w:szCs w:val="11"/>
        </w:rPr>
      </w:pPr>
    </w:p>
    <w:p w:rsidR="00F8085B" w:rsidRDefault="00AB1B68">
      <w:pPr>
        <w:ind w:left="721"/>
        <w:rPr>
          <w:sz w:val="22"/>
          <w:szCs w:val="22"/>
        </w:rPr>
      </w:pPr>
      <w:r>
        <w:rPr>
          <w:sz w:val="22"/>
          <w:szCs w:val="22"/>
        </w:rPr>
        <w:t>3.    Which SQL command is used to insert a row in a table?</w:t>
      </w:r>
    </w:p>
    <w:p w:rsidR="00F8085B" w:rsidRDefault="00AB1B68">
      <w:pPr>
        <w:spacing w:before="39" w:line="278" w:lineRule="auto"/>
        <w:ind w:left="1081" w:right="9012"/>
        <w:rPr>
          <w:sz w:val="22"/>
          <w:szCs w:val="22"/>
        </w:rPr>
      </w:pPr>
      <w:r>
        <w:rPr>
          <w:rFonts w:ascii="Arial" w:eastAsia="Arial" w:hAnsi="Arial" w:cs="Arial"/>
          <w:sz w:val="22"/>
          <w:szCs w:val="22"/>
        </w:rPr>
        <w:t xml:space="preserve">A.   </w:t>
      </w:r>
      <w:r>
        <w:rPr>
          <w:sz w:val="22"/>
          <w:szCs w:val="22"/>
        </w:rPr>
        <w:t xml:space="preserve">Select </w:t>
      </w:r>
      <w:r>
        <w:rPr>
          <w:rFonts w:ascii="Arial" w:eastAsia="Arial" w:hAnsi="Arial" w:cs="Arial"/>
          <w:sz w:val="22"/>
          <w:szCs w:val="22"/>
        </w:rPr>
        <w:t xml:space="preserve">B.   </w:t>
      </w:r>
      <w:r>
        <w:rPr>
          <w:sz w:val="22"/>
          <w:szCs w:val="22"/>
        </w:rPr>
        <w:t xml:space="preserve">Create </w:t>
      </w:r>
      <w:r w:rsidRPr="005445F4">
        <w:rPr>
          <w:rFonts w:ascii="Arial" w:eastAsia="Arial" w:hAnsi="Arial" w:cs="Arial"/>
          <w:sz w:val="22"/>
          <w:szCs w:val="22"/>
          <w:highlight w:val="yellow"/>
        </w:rPr>
        <w:t xml:space="preserve">C.  </w:t>
      </w:r>
      <w:proofErr w:type="gramStart"/>
      <w:r w:rsidRPr="005445F4">
        <w:rPr>
          <w:sz w:val="22"/>
          <w:szCs w:val="22"/>
          <w:highlight w:val="yellow"/>
        </w:rPr>
        <w:t>Insert</w:t>
      </w:r>
      <w:r>
        <w:rPr>
          <w:sz w:val="22"/>
          <w:szCs w:val="22"/>
        </w:rPr>
        <w:t xml:space="preserve"> </w:t>
      </w:r>
      <w:r>
        <w:rPr>
          <w:rFonts w:ascii="Arial" w:eastAsia="Arial" w:hAnsi="Arial" w:cs="Arial"/>
          <w:sz w:val="22"/>
          <w:szCs w:val="22"/>
        </w:rPr>
        <w:t>D.</w:t>
      </w:r>
      <w:proofErr w:type="gramEnd"/>
      <w:r>
        <w:rPr>
          <w:rFonts w:ascii="Arial" w:eastAsia="Arial" w:hAnsi="Arial" w:cs="Arial"/>
          <w:sz w:val="22"/>
          <w:szCs w:val="22"/>
        </w:rPr>
        <w:t xml:space="preserve">  </w:t>
      </w:r>
      <w:r>
        <w:rPr>
          <w:sz w:val="22"/>
          <w:szCs w:val="22"/>
        </w:rPr>
        <w:t>Drop</w:t>
      </w:r>
    </w:p>
    <w:p w:rsidR="00F8085B" w:rsidRDefault="00AB1B68">
      <w:pPr>
        <w:spacing w:before="82"/>
        <w:ind w:left="721"/>
        <w:rPr>
          <w:sz w:val="22"/>
          <w:szCs w:val="22"/>
        </w:rPr>
      </w:pPr>
      <w:r>
        <w:rPr>
          <w:sz w:val="22"/>
          <w:szCs w:val="22"/>
        </w:rPr>
        <w:t xml:space="preserve">4.    </w:t>
      </w:r>
      <w:r>
        <w:rPr>
          <w:color w:val="333333"/>
          <w:sz w:val="22"/>
          <w:szCs w:val="22"/>
        </w:rPr>
        <w:t>Which one of the following sorts rows in SQL?</w:t>
      </w:r>
    </w:p>
    <w:p w:rsidR="00F8085B" w:rsidRDefault="00AB1B68">
      <w:pPr>
        <w:spacing w:before="39" w:line="277" w:lineRule="auto"/>
        <w:ind w:left="1141" w:right="8477"/>
        <w:rPr>
          <w:sz w:val="22"/>
          <w:szCs w:val="22"/>
        </w:rPr>
      </w:pPr>
      <w:r>
        <w:rPr>
          <w:rFonts w:ascii="Arial" w:eastAsia="Arial" w:hAnsi="Arial" w:cs="Arial"/>
          <w:color w:val="333333"/>
          <w:sz w:val="22"/>
          <w:szCs w:val="22"/>
        </w:rPr>
        <w:t xml:space="preserve">A.   </w:t>
      </w:r>
      <w:r>
        <w:rPr>
          <w:color w:val="333333"/>
          <w:sz w:val="22"/>
          <w:szCs w:val="22"/>
        </w:rPr>
        <w:t xml:space="preserve">SORTBY </w:t>
      </w:r>
      <w:r>
        <w:rPr>
          <w:rFonts w:ascii="Arial" w:eastAsia="Arial" w:hAnsi="Arial" w:cs="Arial"/>
          <w:color w:val="333333"/>
          <w:sz w:val="22"/>
          <w:szCs w:val="22"/>
        </w:rPr>
        <w:t xml:space="preserve">B.   </w:t>
      </w:r>
      <w:r>
        <w:rPr>
          <w:color w:val="333333"/>
          <w:sz w:val="22"/>
          <w:szCs w:val="22"/>
        </w:rPr>
        <w:t xml:space="preserve">ALIGNBY </w:t>
      </w:r>
      <w:r w:rsidRPr="005445F4">
        <w:rPr>
          <w:rFonts w:ascii="Arial" w:eastAsia="Arial" w:hAnsi="Arial" w:cs="Arial"/>
          <w:color w:val="333333"/>
          <w:sz w:val="22"/>
          <w:szCs w:val="22"/>
          <w:highlight w:val="yellow"/>
        </w:rPr>
        <w:t xml:space="preserve">C.  </w:t>
      </w:r>
      <w:proofErr w:type="gramStart"/>
      <w:r w:rsidRPr="005445F4">
        <w:rPr>
          <w:color w:val="333333"/>
          <w:sz w:val="22"/>
          <w:szCs w:val="22"/>
          <w:highlight w:val="yellow"/>
        </w:rPr>
        <w:t>ORDERBY</w:t>
      </w:r>
      <w:r>
        <w:rPr>
          <w:color w:val="333333"/>
          <w:sz w:val="22"/>
          <w:szCs w:val="22"/>
        </w:rPr>
        <w:t xml:space="preserve"> </w:t>
      </w:r>
      <w:r>
        <w:rPr>
          <w:rFonts w:ascii="Arial" w:eastAsia="Arial" w:hAnsi="Arial" w:cs="Arial"/>
          <w:color w:val="333333"/>
          <w:sz w:val="22"/>
          <w:szCs w:val="22"/>
        </w:rPr>
        <w:t>D.</w:t>
      </w:r>
      <w:proofErr w:type="gramEnd"/>
      <w:r>
        <w:rPr>
          <w:rFonts w:ascii="Arial" w:eastAsia="Arial" w:hAnsi="Arial" w:cs="Arial"/>
          <w:color w:val="333333"/>
          <w:sz w:val="22"/>
          <w:szCs w:val="22"/>
        </w:rPr>
        <w:t xml:space="preserve">  </w:t>
      </w:r>
      <w:r>
        <w:rPr>
          <w:color w:val="333333"/>
          <w:sz w:val="22"/>
          <w:szCs w:val="22"/>
        </w:rPr>
        <w:t>GROUPBY</w:t>
      </w:r>
    </w:p>
    <w:p w:rsidR="00F8085B" w:rsidRDefault="00AB1B68">
      <w:pPr>
        <w:spacing w:before="82"/>
        <w:ind w:left="721"/>
        <w:rPr>
          <w:sz w:val="22"/>
          <w:szCs w:val="22"/>
        </w:rPr>
      </w:pPr>
      <w:r>
        <w:rPr>
          <w:sz w:val="22"/>
          <w:szCs w:val="22"/>
        </w:rPr>
        <w:t xml:space="preserve">5.    </w:t>
      </w:r>
      <w:r>
        <w:rPr>
          <w:color w:val="333333"/>
          <w:sz w:val="22"/>
          <w:szCs w:val="22"/>
        </w:rPr>
        <w:t>The SQL statement that queries or reads data from a table is</w:t>
      </w:r>
    </w:p>
    <w:p w:rsidR="00F8085B" w:rsidRDefault="00AB1B68">
      <w:pPr>
        <w:spacing w:before="40"/>
        <w:ind w:left="1081"/>
        <w:rPr>
          <w:sz w:val="22"/>
          <w:szCs w:val="22"/>
        </w:rPr>
      </w:pPr>
      <w:r>
        <w:rPr>
          <w:rFonts w:ascii="Arial" w:eastAsia="Arial" w:hAnsi="Arial" w:cs="Arial"/>
          <w:color w:val="333333"/>
          <w:sz w:val="21"/>
          <w:szCs w:val="21"/>
        </w:rPr>
        <w:t xml:space="preserve">A.   </w:t>
      </w:r>
      <w:r>
        <w:rPr>
          <w:color w:val="333333"/>
          <w:sz w:val="22"/>
          <w:szCs w:val="22"/>
        </w:rPr>
        <w:t>QUERY</w:t>
      </w:r>
    </w:p>
    <w:p w:rsidR="00F8085B" w:rsidRDefault="00AB1B68">
      <w:pPr>
        <w:spacing w:before="40"/>
        <w:ind w:left="1081"/>
        <w:rPr>
          <w:sz w:val="22"/>
          <w:szCs w:val="22"/>
        </w:rPr>
      </w:pPr>
      <w:r>
        <w:rPr>
          <w:rFonts w:ascii="Arial" w:eastAsia="Arial" w:hAnsi="Arial" w:cs="Arial"/>
          <w:color w:val="333333"/>
          <w:sz w:val="21"/>
          <w:szCs w:val="21"/>
        </w:rPr>
        <w:t xml:space="preserve">B.   </w:t>
      </w:r>
      <w:r>
        <w:rPr>
          <w:color w:val="333333"/>
          <w:sz w:val="22"/>
          <w:szCs w:val="22"/>
        </w:rPr>
        <w:t>READ</w:t>
      </w:r>
    </w:p>
    <w:p w:rsidR="00F8085B" w:rsidRDefault="00AB1B68">
      <w:pPr>
        <w:spacing w:before="40"/>
        <w:ind w:left="1081"/>
        <w:rPr>
          <w:sz w:val="22"/>
          <w:szCs w:val="22"/>
        </w:rPr>
      </w:pPr>
      <w:r w:rsidRPr="005445F4">
        <w:rPr>
          <w:rFonts w:ascii="Arial" w:eastAsia="Arial" w:hAnsi="Arial" w:cs="Arial"/>
          <w:color w:val="333333"/>
          <w:sz w:val="21"/>
          <w:szCs w:val="21"/>
          <w:highlight w:val="yellow"/>
        </w:rPr>
        <w:t xml:space="preserve">C.   </w:t>
      </w:r>
      <w:r w:rsidRPr="005445F4">
        <w:rPr>
          <w:color w:val="333333"/>
          <w:sz w:val="22"/>
          <w:szCs w:val="22"/>
          <w:highlight w:val="yellow"/>
        </w:rPr>
        <w:t>SELECT</w:t>
      </w:r>
    </w:p>
    <w:p w:rsidR="00F8085B" w:rsidRDefault="00AB1B68">
      <w:pPr>
        <w:spacing w:before="40"/>
        <w:ind w:left="1081"/>
        <w:rPr>
          <w:sz w:val="22"/>
          <w:szCs w:val="22"/>
        </w:rPr>
      </w:pPr>
      <w:r>
        <w:rPr>
          <w:rFonts w:ascii="Arial" w:eastAsia="Arial" w:hAnsi="Arial" w:cs="Arial"/>
          <w:color w:val="333333"/>
          <w:sz w:val="21"/>
          <w:szCs w:val="21"/>
        </w:rPr>
        <w:t xml:space="preserve">D.   </w:t>
      </w:r>
      <w:r>
        <w:rPr>
          <w:color w:val="333333"/>
          <w:sz w:val="22"/>
          <w:szCs w:val="22"/>
        </w:rPr>
        <w:t>QUERY</w:t>
      </w:r>
    </w:p>
    <w:p w:rsidR="00F8085B" w:rsidRDefault="00AB1B68">
      <w:pPr>
        <w:spacing w:before="40"/>
        <w:ind w:left="721"/>
        <w:rPr>
          <w:sz w:val="22"/>
          <w:szCs w:val="22"/>
        </w:rPr>
      </w:pPr>
      <w:r>
        <w:rPr>
          <w:color w:val="333333"/>
          <w:sz w:val="22"/>
          <w:szCs w:val="22"/>
        </w:rPr>
        <w:t>6.    Which normal form is considered adequate for relational database design?</w:t>
      </w:r>
    </w:p>
    <w:p w:rsidR="00F8085B" w:rsidRDefault="00AB1B68">
      <w:pPr>
        <w:spacing w:before="40" w:line="275" w:lineRule="auto"/>
        <w:ind w:left="1081" w:right="9196"/>
        <w:jc w:val="both"/>
        <w:rPr>
          <w:sz w:val="22"/>
          <w:szCs w:val="22"/>
        </w:rPr>
      </w:pPr>
      <w:proofErr w:type="gramStart"/>
      <w:r>
        <w:rPr>
          <w:color w:val="333333"/>
          <w:sz w:val="22"/>
          <w:szCs w:val="22"/>
        </w:rPr>
        <w:t>A.   1NF B.</w:t>
      </w:r>
      <w:proofErr w:type="gramEnd"/>
      <w:r>
        <w:rPr>
          <w:color w:val="333333"/>
          <w:sz w:val="22"/>
          <w:szCs w:val="22"/>
        </w:rPr>
        <w:t xml:space="preserve">   </w:t>
      </w:r>
      <w:proofErr w:type="gramStart"/>
      <w:r>
        <w:rPr>
          <w:color w:val="333333"/>
          <w:sz w:val="22"/>
          <w:szCs w:val="22"/>
        </w:rPr>
        <w:t xml:space="preserve">2NF </w:t>
      </w:r>
      <w:r w:rsidRPr="005445F4">
        <w:rPr>
          <w:color w:val="333333"/>
          <w:sz w:val="22"/>
          <w:szCs w:val="22"/>
          <w:highlight w:val="yellow"/>
        </w:rPr>
        <w:t>C.</w:t>
      </w:r>
      <w:proofErr w:type="gramEnd"/>
      <w:r w:rsidRPr="005445F4">
        <w:rPr>
          <w:color w:val="333333"/>
          <w:sz w:val="22"/>
          <w:szCs w:val="22"/>
          <w:highlight w:val="yellow"/>
        </w:rPr>
        <w:t xml:space="preserve">   </w:t>
      </w:r>
      <w:proofErr w:type="gramStart"/>
      <w:r w:rsidRPr="005445F4">
        <w:rPr>
          <w:color w:val="333333"/>
          <w:sz w:val="22"/>
          <w:szCs w:val="22"/>
          <w:highlight w:val="yellow"/>
        </w:rPr>
        <w:t>3NF</w:t>
      </w:r>
      <w:r>
        <w:rPr>
          <w:color w:val="333333"/>
          <w:sz w:val="22"/>
          <w:szCs w:val="22"/>
        </w:rPr>
        <w:t xml:space="preserve"> D.</w:t>
      </w:r>
      <w:proofErr w:type="gramEnd"/>
      <w:r>
        <w:rPr>
          <w:color w:val="333333"/>
          <w:sz w:val="22"/>
          <w:szCs w:val="22"/>
        </w:rPr>
        <w:t xml:space="preserve">   4NF</w:t>
      </w:r>
    </w:p>
    <w:p w:rsidR="00F8085B" w:rsidRDefault="00AB1B68">
      <w:pPr>
        <w:spacing w:before="3"/>
        <w:ind w:left="721"/>
        <w:rPr>
          <w:sz w:val="22"/>
          <w:szCs w:val="22"/>
        </w:rPr>
      </w:pPr>
      <w:r>
        <w:rPr>
          <w:color w:val="333333"/>
          <w:sz w:val="22"/>
          <w:szCs w:val="22"/>
        </w:rPr>
        <w:t>7.    SQL can be used to</w:t>
      </w:r>
    </w:p>
    <w:p w:rsidR="00F8085B" w:rsidRDefault="00AB1B68">
      <w:pPr>
        <w:spacing w:before="38"/>
        <w:ind w:left="1081"/>
        <w:rPr>
          <w:sz w:val="22"/>
          <w:szCs w:val="22"/>
        </w:rPr>
      </w:pPr>
      <w:r>
        <w:rPr>
          <w:color w:val="333333"/>
          <w:sz w:val="22"/>
          <w:szCs w:val="22"/>
        </w:rPr>
        <w:t>A.   Create database structures only</w:t>
      </w:r>
    </w:p>
    <w:p w:rsidR="00F8085B" w:rsidRDefault="00AB1B68">
      <w:pPr>
        <w:spacing w:before="37"/>
        <w:ind w:left="1081"/>
        <w:rPr>
          <w:sz w:val="22"/>
          <w:szCs w:val="22"/>
        </w:rPr>
      </w:pPr>
      <w:r>
        <w:rPr>
          <w:color w:val="333333"/>
          <w:sz w:val="22"/>
          <w:szCs w:val="22"/>
        </w:rPr>
        <w:t>B.   Modify database data only</w:t>
      </w:r>
    </w:p>
    <w:p w:rsidR="00F8085B" w:rsidRDefault="00AB1B68">
      <w:pPr>
        <w:spacing w:before="37" w:line="275" w:lineRule="auto"/>
        <w:ind w:left="1081" w:right="6312"/>
        <w:rPr>
          <w:sz w:val="22"/>
          <w:szCs w:val="22"/>
        </w:rPr>
        <w:sectPr w:rsidR="00F8085B">
          <w:headerReference w:type="default" r:id="rId9"/>
          <w:footerReference w:type="default" r:id="rId10"/>
          <w:pgSz w:w="11920" w:h="16840"/>
          <w:pgMar w:top="1020" w:right="380" w:bottom="280" w:left="460" w:header="544" w:footer="865" w:gutter="0"/>
          <w:cols w:space="720"/>
        </w:sectPr>
      </w:pPr>
      <w:r w:rsidRPr="005445F4">
        <w:rPr>
          <w:color w:val="333333"/>
          <w:sz w:val="22"/>
          <w:szCs w:val="22"/>
          <w:highlight w:val="yellow"/>
        </w:rPr>
        <w:t>C.   All of the above can be done by SQL</w:t>
      </w:r>
      <w:r>
        <w:rPr>
          <w:color w:val="333333"/>
          <w:sz w:val="22"/>
          <w:szCs w:val="22"/>
        </w:rPr>
        <w:t xml:space="preserve"> D.   Query database data only</w:t>
      </w:r>
    </w:p>
    <w:p w:rsidR="00F8085B" w:rsidRDefault="00F8085B">
      <w:pPr>
        <w:spacing w:line="200" w:lineRule="exact"/>
      </w:pPr>
    </w:p>
    <w:p w:rsidR="00F8085B" w:rsidRDefault="00F8085B">
      <w:pPr>
        <w:spacing w:before="10" w:line="260" w:lineRule="exact"/>
        <w:rPr>
          <w:sz w:val="26"/>
          <w:szCs w:val="26"/>
        </w:rPr>
      </w:pPr>
    </w:p>
    <w:p w:rsidR="00F8085B" w:rsidRDefault="00AB1B68">
      <w:pPr>
        <w:spacing w:before="32"/>
        <w:ind w:left="721"/>
        <w:rPr>
          <w:sz w:val="22"/>
          <w:szCs w:val="22"/>
        </w:rPr>
      </w:pPr>
      <w:r>
        <w:rPr>
          <w:sz w:val="22"/>
          <w:szCs w:val="22"/>
        </w:rPr>
        <w:t xml:space="preserve">8.    </w:t>
      </w:r>
      <w:r>
        <w:rPr>
          <w:color w:val="333333"/>
          <w:sz w:val="22"/>
          <w:szCs w:val="22"/>
        </w:rPr>
        <w:t>SQL query and modification commands make up</w:t>
      </w:r>
    </w:p>
    <w:p w:rsidR="00F8085B" w:rsidRDefault="00AB1B68">
      <w:pPr>
        <w:spacing w:before="40" w:line="277" w:lineRule="auto"/>
        <w:ind w:left="1081" w:right="8963"/>
        <w:rPr>
          <w:sz w:val="22"/>
          <w:szCs w:val="22"/>
        </w:rPr>
      </w:pPr>
      <w:r>
        <w:rPr>
          <w:rFonts w:ascii="Arial" w:eastAsia="Arial" w:hAnsi="Arial" w:cs="Arial"/>
          <w:color w:val="333333"/>
          <w:sz w:val="21"/>
          <w:szCs w:val="21"/>
        </w:rPr>
        <w:t xml:space="preserve">A.   </w:t>
      </w:r>
      <w:r>
        <w:rPr>
          <w:color w:val="333333"/>
          <w:sz w:val="22"/>
          <w:szCs w:val="22"/>
        </w:rPr>
        <w:t xml:space="preserve">DDL </w:t>
      </w:r>
      <w:r w:rsidRPr="005445F4">
        <w:rPr>
          <w:rFonts w:ascii="Arial" w:eastAsia="Arial" w:hAnsi="Arial" w:cs="Arial"/>
          <w:color w:val="333333"/>
          <w:sz w:val="21"/>
          <w:szCs w:val="21"/>
          <w:highlight w:val="yellow"/>
        </w:rPr>
        <w:t xml:space="preserve">B.    </w:t>
      </w:r>
      <w:r w:rsidRPr="005445F4">
        <w:rPr>
          <w:color w:val="333333"/>
          <w:sz w:val="22"/>
          <w:szCs w:val="22"/>
          <w:highlight w:val="yellow"/>
        </w:rPr>
        <w:t>DML</w:t>
      </w:r>
      <w:r>
        <w:rPr>
          <w:color w:val="333333"/>
          <w:sz w:val="22"/>
          <w:szCs w:val="22"/>
        </w:rPr>
        <w:t xml:space="preserve"> </w:t>
      </w:r>
      <w:r>
        <w:rPr>
          <w:rFonts w:ascii="Arial" w:eastAsia="Arial" w:hAnsi="Arial" w:cs="Arial"/>
          <w:color w:val="333333"/>
          <w:sz w:val="21"/>
          <w:szCs w:val="21"/>
        </w:rPr>
        <w:t xml:space="preserve">C.   </w:t>
      </w:r>
      <w:proofErr w:type="gramStart"/>
      <w:r>
        <w:rPr>
          <w:color w:val="333333"/>
          <w:sz w:val="22"/>
          <w:szCs w:val="22"/>
        </w:rPr>
        <w:t xml:space="preserve">HTML </w:t>
      </w:r>
      <w:r>
        <w:rPr>
          <w:rFonts w:ascii="Arial" w:eastAsia="Arial" w:hAnsi="Arial" w:cs="Arial"/>
          <w:color w:val="333333"/>
          <w:sz w:val="21"/>
          <w:szCs w:val="21"/>
        </w:rPr>
        <w:t>D.</w:t>
      </w:r>
      <w:proofErr w:type="gramEnd"/>
      <w:r>
        <w:rPr>
          <w:rFonts w:ascii="Arial" w:eastAsia="Arial" w:hAnsi="Arial" w:cs="Arial"/>
          <w:color w:val="333333"/>
          <w:sz w:val="21"/>
          <w:szCs w:val="21"/>
        </w:rPr>
        <w:t xml:space="preserve">   </w:t>
      </w:r>
      <w:r>
        <w:rPr>
          <w:color w:val="333333"/>
          <w:sz w:val="22"/>
          <w:szCs w:val="22"/>
        </w:rPr>
        <w:t>XML</w:t>
      </w:r>
    </w:p>
    <w:p w:rsidR="005445F4" w:rsidRPr="005445F4" w:rsidRDefault="00AB1B68" w:rsidP="005445F4">
      <w:pPr>
        <w:spacing w:before="1"/>
        <w:ind w:left="721"/>
        <w:rPr>
          <w:sz w:val="22"/>
          <w:szCs w:val="22"/>
        </w:rPr>
      </w:pPr>
      <w:r>
        <w:rPr>
          <w:sz w:val="22"/>
          <w:szCs w:val="22"/>
        </w:rPr>
        <w:t xml:space="preserve">9.    </w:t>
      </w:r>
      <w:r w:rsidR="005445F4" w:rsidRPr="005445F4">
        <w:rPr>
          <w:sz w:val="22"/>
          <w:szCs w:val="22"/>
        </w:rPr>
        <w:t xml:space="preserve">The result of a SQL SELECT statement is </w:t>
      </w:r>
      <w:proofErr w:type="gramStart"/>
      <w:r w:rsidR="005445F4" w:rsidRPr="005445F4">
        <w:rPr>
          <w:sz w:val="22"/>
          <w:szCs w:val="22"/>
        </w:rPr>
        <w:t>a(</w:t>
      </w:r>
      <w:proofErr w:type="gramEnd"/>
      <w:r w:rsidR="005445F4" w:rsidRPr="005445F4">
        <w:rPr>
          <w:sz w:val="22"/>
          <w:szCs w:val="22"/>
        </w:rPr>
        <w:t>n).</w:t>
      </w:r>
    </w:p>
    <w:p w:rsidR="005445F4" w:rsidRDefault="005445F4" w:rsidP="005445F4">
      <w:pPr>
        <w:spacing w:before="1"/>
        <w:ind w:left="721" w:firstLine="719"/>
        <w:rPr>
          <w:sz w:val="22"/>
          <w:szCs w:val="22"/>
        </w:rPr>
      </w:pPr>
      <w:r w:rsidRPr="005445F4">
        <w:rPr>
          <w:sz w:val="22"/>
          <w:szCs w:val="22"/>
        </w:rPr>
        <w:t xml:space="preserve">A.   File </w:t>
      </w:r>
    </w:p>
    <w:p w:rsidR="005445F4" w:rsidRDefault="005445F4" w:rsidP="005445F4">
      <w:pPr>
        <w:spacing w:before="1"/>
        <w:ind w:left="721" w:firstLine="719"/>
        <w:rPr>
          <w:sz w:val="22"/>
          <w:szCs w:val="22"/>
        </w:rPr>
      </w:pPr>
      <w:r w:rsidRPr="005445F4">
        <w:rPr>
          <w:sz w:val="22"/>
          <w:szCs w:val="22"/>
          <w:highlight w:val="yellow"/>
        </w:rPr>
        <w:t>B.   Table</w:t>
      </w:r>
      <w:r w:rsidRPr="005445F4">
        <w:rPr>
          <w:sz w:val="22"/>
          <w:szCs w:val="22"/>
        </w:rPr>
        <w:t xml:space="preserve"> </w:t>
      </w:r>
    </w:p>
    <w:p w:rsidR="005445F4" w:rsidRDefault="005445F4" w:rsidP="005445F4">
      <w:pPr>
        <w:spacing w:before="1"/>
        <w:ind w:left="721" w:firstLine="719"/>
        <w:rPr>
          <w:sz w:val="22"/>
          <w:szCs w:val="22"/>
        </w:rPr>
      </w:pPr>
      <w:r w:rsidRPr="005445F4">
        <w:rPr>
          <w:sz w:val="22"/>
          <w:szCs w:val="22"/>
        </w:rPr>
        <w:t xml:space="preserve">C.   Report </w:t>
      </w:r>
    </w:p>
    <w:p w:rsidR="00F8085B" w:rsidRDefault="005445F4" w:rsidP="005445F4">
      <w:pPr>
        <w:spacing w:before="1"/>
        <w:ind w:left="721" w:firstLine="719"/>
        <w:rPr>
          <w:sz w:val="22"/>
          <w:szCs w:val="22"/>
        </w:rPr>
      </w:pPr>
      <w:r w:rsidRPr="005445F4">
        <w:rPr>
          <w:sz w:val="22"/>
          <w:szCs w:val="22"/>
        </w:rPr>
        <w:t>D.   Form</w:t>
      </w:r>
    </w:p>
    <w:p w:rsidR="00F8085B" w:rsidRDefault="00AB1B68">
      <w:pPr>
        <w:spacing w:before="4"/>
        <w:ind w:left="721"/>
        <w:rPr>
          <w:sz w:val="22"/>
          <w:szCs w:val="22"/>
        </w:rPr>
      </w:pPr>
      <w:r>
        <w:rPr>
          <w:sz w:val="22"/>
          <w:szCs w:val="22"/>
        </w:rPr>
        <w:t xml:space="preserve">10.  </w:t>
      </w:r>
      <w:r>
        <w:rPr>
          <w:color w:val="333333"/>
          <w:sz w:val="22"/>
          <w:szCs w:val="22"/>
        </w:rPr>
        <w:t>Second normal form should meet all the rules for</w:t>
      </w:r>
    </w:p>
    <w:p w:rsidR="00F8085B" w:rsidRDefault="00AB1B68">
      <w:pPr>
        <w:spacing w:before="40" w:line="277" w:lineRule="auto"/>
        <w:ind w:left="1081" w:right="9140"/>
        <w:jc w:val="both"/>
        <w:rPr>
          <w:sz w:val="22"/>
          <w:szCs w:val="22"/>
        </w:rPr>
      </w:pPr>
      <w:r w:rsidRPr="005445F4">
        <w:rPr>
          <w:rFonts w:ascii="Arial" w:eastAsia="Arial" w:hAnsi="Arial" w:cs="Arial"/>
          <w:color w:val="333333"/>
          <w:sz w:val="21"/>
          <w:szCs w:val="21"/>
          <w:highlight w:val="yellow"/>
        </w:rPr>
        <w:t xml:space="preserve">A.   </w:t>
      </w:r>
      <w:r w:rsidRPr="005445F4">
        <w:rPr>
          <w:color w:val="333333"/>
          <w:sz w:val="22"/>
          <w:szCs w:val="22"/>
          <w:highlight w:val="yellow"/>
        </w:rPr>
        <w:t>1 NF</w:t>
      </w:r>
      <w:r>
        <w:rPr>
          <w:color w:val="333333"/>
          <w:sz w:val="22"/>
          <w:szCs w:val="22"/>
        </w:rPr>
        <w:t xml:space="preserve"> </w:t>
      </w:r>
      <w:r>
        <w:rPr>
          <w:rFonts w:ascii="Arial" w:eastAsia="Arial" w:hAnsi="Arial" w:cs="Arial"/>
          <w:color w:val="333333"/>
          <w:sz w:val="21"/>
          <w:szCs w:val="21"/>
        </w:rPr>
        <w:t xml:space="preserve">B.   </w:t>
      </w:r>
      <w:proofErr w:type="gramStart"/>
      <w:r>
        <w:rPr>
          <w:color w:val="333333"/>
          <w:sz w:val="22"/>
          <w:szCs w:val="22"/>
        </w:rPr>
        <w:t xml:space="preserve">2 NF </w:t>
      </w:r>
      <w:r>
        <w:rPr>
          <w:rFonts w:ascii="Arial" w:eastAsia="Arial" w:hAnsi="Arial" w:cs="Arial"/>
          <w:color w:val="333333"/>
          <w:sz w:val="21"/>
          <w:szCs w:val="21"/>
        </w:rPr>
        <w:t>C.</w:t>
      </w:r>
      <w:proofErr w:type="gramEnd"/>
      <w:r>
        <w:rPr>
          <w:rFonts w:ascii="Arial" w:eastAsia="Arial" w:hAnsi="Arial" w:cs="Arial"/>
          <w:color w:val="333333"/>
          <w:sz w:val="21"/>
          <w:szCs w:val="21"/>
        </w:rPr>
        <w:t xml:space="preserve">   </w:t>
      </w:r>
      <w:proofErr w:type="gramStart"/>
      <w:r>
        <w:rPr>
          <w:color w:val="333333"/>
          <w:sz w:val="22"/>
          <w:szCs w:val="22"/>
        </w:rPr>
        <w:t xml:space="preserve">3 NF </w:t>
      </w:r>
      <w:r>
        <w:rPr>
          <w:rFonts w:ascii="Arial" w:eastAsia="Arial" w:hAnsi="Arial" w:cs="Arial"/>
          <w:color w:val="333333"/>
          <w:sz w:val="21"/>
          <w:szCs w:val="21"/>
        </w:rPr>
        <w:t>D.</w:t>
      </w:r>
      <w:proofErr w:type="gramEnd"/>
      <w:r>
        <w:rPr>
          <w:rFonts w:ascii="Arial" w:eastAsia="Arial" w:hAnsi="Arial" w:cs="Arial"/>
          <w:color w:val="333333"/>
          <w:sz w:val="21"/>
          <w:szCs w:val="21"/>
        </w:rPr>
        <w:t xml:space="preserve">   </w:t>
      </w:r>
      <w:r>
        <w:rPr>
          <w:color w:val="333333"/>
          <w:sz w:val="22"/>
          <w:szCs w:val="22"/>
        </w:rPr>
        <w:t>4 NF</w:t>
      </w:r>
    </w:p>
    <w:p w:rsidR="00F8085B" w:rsidRDefault="00F8085B">
      <w:pPr>
        <w:spacing w:before="5" w:line="100" w:lineRule="exact"/>
        <w:rPr>
          <w:sz w:val="10"/>
          <w:szCs w:val="10"/>
        </w:rPr>
      </w:pPr>
    </w:p>
    <w:p w:rsidR="00F8085B" w:rsidRDefault="00AB1B68">
      <w:pPr>
        <w:ind w:left="361"/>
        <w:rPr>
          <w:sz w:val="22"/>
          <w:szCs w:val="22"/>
        </w:rPr>
      </w:pPr>
      <w:r>
        <w:rPr>
          <w:b/>
          <w:sz w:val="22"/>
          <w:szCs w:val="22"/>
        </w:rPr>
        <w:t>Q11 to Q15 are subjective answer type questions, Answer them briefly.</w:t>
      </w:r>
    </w:p>
    <w:p w:rsidR="00F8085B" w:rsidRDefault="00AB1B68">
      <w:pPr>
        <w:spacing w:before="1"/>
        <w:ind w:left="721"/>
        <w:rPr>
          <w:sz w:val="22"/>
          <w:szCs w:val="22"/>
        </w:rPr>
      </w:pPr>
      <w:r>
        <w:rPr>
          <w:sz w:val="22"/>
          <w:szCs w:val="22"/>
        </w:rPr>
        <w:t>11.   What are joins in SQL?</w:t>
      </w:r>
    </w:p>
    <w:p w:rsidR="001C6348" w:rsidRPr="007016A9" w:rsidRDefault="001C6348" w:rsidP="007016A9">
      <w:pPr>
        <w:spacing w:before="1"/>
        <w:ind w:left="721"/>
        <w:rPr>
          <w:rFonts w:asciiTheme="minorHAnsi" w:hAnsiTheme="minorHAnsi" w:cstheme="minorHAnsi"/>
        </w:rPr>
      </w:pPr>
      <w:r w:rsidRPr="007016A9">
        <w:rPr>
          <w:rFonts w:asciiTheme="minorHAnsi" w:hAnsiTheme="minorHAnsi" w:cstheme="minorHAnsi"/>
          <w:color w:val="000000"/>
          <w:shd w:val="clear" w:color="auto" w:fill="FFFFFF"/>
        </w:rPr>
        <w:t>A </w:t>
      </w:r>
      <w:r w:rsidRPr="007016A9">
        <w:rPr>
          <w:rStyle w:val="HTMLCode"/>
          <w:rFonts w:asciiTheme="minorHAnsi" w:eastAsiaTheme="majorEastAsia" w:hAnsiTheme="minorHAnsi" w:cstheme="minorHAnsi"/>
          <w:color w:val="DC143C"/>
        </w:rPr>
        <w:t>JOIN</w:t>
      </w:r>
      <w:r w:rsidRPr="007016A9">
        <w:rPr>
          <w:rFonts w:asciiTheme="minorHAnsi" w:hAnsiTheme="minorHAnsi" w:cstheme="minorHAnsi"/>
          <w:color w:val="000000"/>
          <w:shd w:val="clear" w:color="auto" w:fill="FFFFFF"/>
        </w:rPr>
        <w:t> clause is used to combine rows from two or more tables, based on a related column between them.</w:t>
      </w:r>
      <w:r w:rsidR="007016A9" w:rsidRPr="007016A9">
        <w:rPr>
          <w:rFonts w:asciiTheme="minorHAnsi" w:hAnsiTheme="minorHAnsi" w:cstheme="minorHAnsi"/>
        </w:rPr>
        <w:t xml:space="preserve"> </w:t>
      </w:r>
    </w:p>
    <w:p w:rsidR="00F8085B" w:rsidRDefault="00F8085B">
      <w:pPr>
        <w:spacing w:before="1" w:line="120" w:lineRule="exact"/>
        <w:rPr>
          <w:sz w:val="12"/>
          <w:szCs w:val="12"/>
        </w:rPr>
      </w:pPr>
    </w:p>
    <w:p w:rsidR="00F8085B" w:rsidRDefault="00AB1B68">
      <w:pPr>
        <w:ind w:left="721"/>
        <w:rPr>
          <w:sz w:val="22"/>
          <w:szCs w:val="22"/>
        </w:rPr>
      </w:pPr>
      <w:r>
        <w:rPr>
          <w:sz w:val="22"/>
          <w:szCs w:val="22"/>
        </w:rPr>
        <w:t>12.  What are the different types of joins in SQL?</w:t>
      </w:r>
    </w:p>
    <w:p w:rsidR="007016A9" w:rsidRDefault="007016A9" w:rsidP="007016A9">
      <w:pPr>
        <w:spacing w:before="1"/>
        <w:ind w:left="721"/>
        <w:rPr>
          <w:rFonts w:asciiTheme="minorHAnsi" w:hAnsiTheme="minorHAnsi" w:cstheme="minorHAnsi"/>
          <w:color w:val="000000"/>
          <w:shd w:val="clear" w:color="auto" w:fill="FFFFFF"/>
        </w:rPr>
      </w:pPr>
      <w:r w:rsidRPr="007016A9">
        <w:rPr>
          <w:rFonts w:asciiTheme="minorHAnsi" w:hAnsiTheme="minorHAnsi" w:cstheme="minorHAnsi"/>
          <w:color w:val="000000"/>
          <w:shd w:val="clear" w:color="auto" w:fill="FFFFFF"/>
        </w:rPr>
        <w:t>Here are the different types of the JOINs in SQL:</w:t>
      </w:r>
    </w:p>
    <w:p w:rsidR="007016A9" w:rsidRPr="007016A9" w:rsidRDefault="007016A9" w:rsidP="007016A9">
      <w:pPr>
        <w:spacing w:before="1"/>
        <w:ind w:left="721"/>
        <w:rPr>
          <w:rFonts w:asciiTheme="minorHAnsi" w:hAnsiTheme="minorHAnsi" w:cstheme="minorHAnsi"/>
          <w:color w:val="000000"/>
          <w:shd w:val="clear" w:color="auto" w:fill="FFFFFF"/>
        </w:rPr>
      </w:pPr>
      <w:r w:rsidRPr="007016A9">
        <w:rPr>
          <w:rFonts w:asciiTheme="minorHAnsi" w:hAnsiTheme="minorHAnsi" w:cstheme="minorHAnsi"/>
          <w:color w:val="000000"/>
          <w:shd w:val="clear" w:color="auto" w:fill="FFFFFF"/>
        </w:rPr>
        <w:t>(INNER) JOIN: Returns records that have matching values in both tables</w:t>
      </w:r>
    </w:p>
    <w:p w:rsidR="007016A9" w:rsidRPr="007016A9" w:rsidRDefault="007016A9" w:rsidP="007016A9">
      <w:pPr>
        <w:spacing w:before="1"/>
        <w:ind w:left="721"/>
        <w:rPr>
          <w:rFonts w:asciiTheme="minorHAnsi" w:hAnsiTheme="minorHAnsi" w:cstheme="minorHAnsi"/>
          <w:color w:val="000000"/>
          <w:shd w:val="clear" w:color="auto" w:fill="FFFFFF"/>
        </w:rPr>
      </w:pPr>
      <w:r w:rsidRPr="007016A9">
        <w:rPr>
          <w:rFonts w:asciiTheme="minorHAnsi" w:hAnsiTheme="minorHAnsi" w:cstheme="minorHAnsi"/>
          <w:color w:val="000000"/>
          <w:shd w:val="clear" w:color="auto" w:fill="FFFFFF"/>
        </w:rPr>
        <w:t>LEFT (OUTER) JOIN: Returns all records from the left table, and the matched records from the right table</w:t>
      </w:r>
    </w:p>
    <w:p w:rsidR="007016A9" w:rsidRPr="007016A9" w:rsidRDefault="007016A9" w:rsidP="007016A9">
      <w:pPr>
        <w:spacing w:before="1"/>
        <w:ind w:left="721"/>
        <w:rPr>
          <w:rFonts w:asciiTheme="minorHAnsi" w:hAnsiTheme="minorHAnsi" w:cstheme="minorHAnsi"/>
          <w:color w:val="000000"/>
          <w:shd w:val="clear" w:color="auto" w:fill="FFFFFF"/>
        </w:rPr>
      </w:pPr>
      <w:r w:rsidRPr="007016A9">
        <w:rPr>
          <w:rFonts w:asciiTheme="minorHAnsi" w:hAnsiTheme="minorHAnsi" w:cstheme="minorHAnsi"/>
          <w:color w:val="000000"/>
          <w:shd w:val="clear" w:color="auto" w:fill="FFFFFF"/>
        </w:rPr>
        <w:t>RIGHT (OUTER) JOIN: Returns all records from the right table, and the matched records from the left table</w:t>
      </w:r>
    </w:p>
    <w:p w:rsidR="007016A9" w:rsidRDefault="007016A9" w:rsidP="007016A9">
      <w:pPr>
        <w:spacing w:before="1"/>
        <w:ind w:left="721"/>
        <w:rPr>
          <w:rFonts w:asciiTheme="minorHAnsi" w:hAnsiTheme="minorHAnsi" w:cstheme="minorHAnsi"/>
        </w:rPr>
      </w:pPr>
      <w:r w:rsidRPr="007016A9">
        <w:rPr>
          <w:rFonts w:asciiTheme="minorHAnsi" w:hAnsiTheme="minorHAnsi" w:cstheme="minorHAnsi"/>
          <w:color w:val="000000"/>
          <w:shd w:val="clear" w:color="auto" w:fill="FFFFFF"/>
        </w:rPr>
        <w:t>FULL (OUTER) JOIN: Returns all records when there is a match in either left or right table</w:t>
      </w:r>
    </w:p>
    <w:p w:rsidR="007016A9" w:rsidRDefault="007016A9" w:rsidP="007016A9">
      <w:pPr>
        <w:spacing w:before="1"/>
        <w:ind w:left="721"/>
        <w:rPr>
          <w:rFonts w:asciiTheme="minorHAnsi" w:hAnsiTheme="minorHAnsi" w:cstheme="minorHAnsi"/>
        </w:rPr>
      </w:pPr>
    </w:p>
    <w:p w:rsidR="00F8085B" w:rsidRPr="007016A9" w:rsidRDefault="00AB1B68" w:rsidP="007016A9">
      <w:pPr>
        <w:spacing w:before="1"/>
        <w:ind w:left="721"/>
        <w:rPr>
          <w:rFonts w:asciiTheme="minorHAnsi" w:hAnsiTheme="minorHAnsi" w:cstheme="minorHAnsi"/>
        </w:rPr>
      </w:pPr>
      <w:r>
        <w:rPr>
          <w:sz w:val="22"/>
          <w:szCs w:val="22"/>
        </w:rPr>
        <w:t>13.  What is SQL Server?</w:t>
      </w:r>
    </w:p>
    <w:p w:rsidR="007016A9" w:rsidRDefault="007016A9">
      <w:pPr>
        <w:ind w:left="721"/>
        <w:rPr>
          <w:sz w:val="22"/>
          <w:szCs w:val="22"/>
        </w:rPr>
      </w:pPr>
      <w:r w:rsidRPr="007016A9">
        <w:rPr>
          <w:sz w:val="22"/>
          <w:szCs w:val="22"/>
        </w:rPr>
        <w:t>SQL SERVER is a relational database management system (RDBMS) developed by Microsoft. It is primarily designed and developed to compete with MySQL and Oracle database.</w:t>
      </w:r>
    </w:p>
    <w:p w:rsidR="00F8085B" w:rsidRDefault="00F8085B">
      <w:pPr>
        <w:spacing w:before="1" w:line="120" w:lineRule="exact"/>
        <w:rPr>
          <w:sz w:val="12"/>
          <w:szCs w:val="12"/>
        </w:rPr>
      </w:pPr>
    </w:p>
    <w:p w:rsidR="00F8085B" w:rsidRDefault="00AB1B68">
      <w:pPr>
        <w:ind w:left="721"/>
        <w:rPr>
          <w:sz w:val="22"/>
          <w:szCs w:val="22"/>
        </w:rPr>
      </w:pPr>
      <w:r>
        <w:pict>
          <v:group id="_x0000_s1026" style="position:absolute;left:0;text-align:left;margin-left:34.05pt;margin-top:61.2pt;width:525.15pt;height:618.7pt;z-index:-251658240;mso-position-horizontal-relative:page;mso-position-vertical-relative:page" coordorigin="681,1224" coordsize="10503,12374">
            <v:shape id="_x0000_s1043" type="#_x0000_t75" style="position:absolute;left:723;top:3137;width:10461;height:10461">
              <v:imagedata r:id="rId8" o:title=""/>
            </v:shape>
            <v:shape id="_x0000_s1042" style="position:absolute;left:691;top:1234;width:5399;height:290" coordorigin="691,1234" coordsize="5399,290" path="m691,1524r5399,l6090,1234r-5399,l691,1524xe" fillcolor="#fafafa" stroked="f">
              <v:path arrowok="t"/>
            </v:shape>
            <v:shape id="_x0000_s1041" style="position:absolute;left:1541;top:1524;width:4340;height:255" coordorigin="1541,1524" coordsize="4340,255" path="m1541,1779r4340,l5881,1524r-4340,l1541,1779xe" fillcolor="#fafafa" stroked="f">
              <v:path arrowok="t"/>
            </v:shape>
            <v:shape id="_x0000_s1040" style="position:absolute;left:1901;top:1817;width:451;height:254" coordorigin="1901,1817" coordsize="451,254" path="m1901,2072r451,l2352,1817r-451,l1901,2072xe" fillcolor="#fafafa" stroked="f">
              <v:path arrowok="t"/>
            </v:shape>
            <v:shape id="_x0000_s1039" style="position:absolute;left:1901;top:2110;width:545;height:254" coordorigin="1901,2110" coordsize="545,254" path="m1901,2364r545,l2446,2110r-545,l1901,2364xe" fillcolor="#fafafa" stroked="f">
              <v:path arrowok="t"/>
            </v:shape>
            <v:shape id="_x0000_s1038" style="position:absolute;left:1901;top:2403;width:624;height:254" coordorigin="1901,2403" coordsize="624,254" path="m1901,2657r624,l2525,2403r-624,l1901,2657xe" fillcolor="#fafafa" stroked="f">
              <v:path arrowok="t"/>
            </v:shape>
            <v:shape id="_x0000_s1037" style="position:absolute;left:1901;top:2696;width:490;height:254" coordorigin="1901,2696" coordsize="490,254" path="m1901,2950r490,l2391,2696r-490,l1901,2950xe" fillcolor="#fafafa" stroked="f">
              <v:path arrowok="t"/>
            </v:shape>
            <v:shape id="_x0000_s1036" style="position:absolute;left:1541;top:2988;width:4174;height:254" coordorigin="1541,2988" coordsize="4174,254" path="m1541,3243r4174,l5715,2988r-4174,l1541,3243xe" fillcolor="#fafafa" stroked="f">
              <v:path arrowok="t"/>
            </v:shape>
            <v:shape id="_x0000_s1035" style="position:absolute;left:1901;top:3281;width:343;height:254" coordorigin="1901,3281" coordsize="343,254" path="m1901,3536r343,l2244,3281r-343,l1901,3536xe" fillcolor="#fafafa" stroked="f">
              <v:path arrowok="t"/>
            </v:shape>
            <v:shape id="_x0000_s1034" style="position:absolute;left:1901;top:3574;width:502;height:254" coordorigin="1901,3574" coordsize="502,254" path="m1901,3828r502,l2403,3574r-502,l1901,3828xe" fillcolor="#fafafa" stroked="f">
              <v:path arrowok="t"/>
            </v:shape>
            <v:shape id="_x0000_s1033" style="position:absolute;left:1901;top:3867;width:600;height:254" coordorigin="1901,3867" coordsize="600,254" path="m1901,4121r600,l2501,3867r-600,l1901,4121xe" fillcolor="#fafafa" stroked="f">
              <v:path arrowok="t"/>
            </v:shape>
            <v:shape id="_x0000_s1032" style="position:absolute;left:1901;top:4160;width:478;height:257" coordorigin="1901,4160" coordsize="478,257" path="m1901,4416r478,l2379,4160r-478,l1901,4416xe" fillcolor="#fafafa" stroked="f">
              <v:path arrowok="t"/>
            </v:shape>
            <v:shape id="_x0000_s1031" style="position:absolute;left:1541;top:4455;width:4325;height:254" coordorigin="1541,4455" coordsize="4325,254" path="m1541,4709r4325,l5866,4455r-4325,l1541,4709xe" fillcolor="#fafafa" stroked="f">
              <v:path arrowok="t"/>
            </v:shape>
            <v:shape id="_x0000_s1030" style="position:absolute;left:1901;top:4748;width:446;height:254" coordorigin="1901,4748" coordsize="446,254" path="m1901,5002r447,l2348,4748r-447,l1901,5002xe" fillcolor="#fafafa" stroked="f">
              <v:path arrowok="t"/>
            </v:shape>
            <v:shape id="_x0000_s1029" style="position:absolute;left:1901;top:5041;width:446;height:255" coordorigin="1901,5041" coordsize="446,255" path="m1901,5295r447,l2348,5041r-447,l1901,5295xe" fillcolor="#fafafa" stroked="f">
              <v:path arrowok="t"/>
            </v:shape>
            <v:shape id="_x0000_s1028" style="position:absolute;left:1901;top:5334;width:446;height:254" coordorigin="1901,5334" coordsize="446,254" path="m1901,5588r447,l2348,5334r-447,l1901,5588xe" fillcolor="#fafafa" stroked="f">
              <v:path arrowok="t"/>
            </v:shape>
            <v:shape id="_x0000_s1027" style="position:absolute;left:1901;top:5627;width:446;height:254" coordorigin="1901,5627" coordsize="446,254" path="m1901,5881r447,l2348,5627r-447,l1901,5881xe" fillcolor="#fafafa" stroked="f">
              <v:path arrowok="t"/>
            </v:shape>
            <w10:wrap anchorx="page" anchory="page"/>
          </v:group>
        </w:pict>
      </w:r>
      <w:r>
        <w:rPr>
          <w:sz w:val="22"/>
          <w:szCs w:val="22"/>
        </w:rPr>
        <w:t>14.  What is primary key in SQL?</w:t>
      </w:r>
    </w:p>
    <w:p w:rsidR="007016A9" w:rsidRDefault="007016A9" w:rsidP="007016A9">
      <w:pPr>
        <w:ind w:left="721"/>
        <w:rPr>
          <w:sz w:val="22"/>
          <w:szCs w:val="22"/>
        </w:rPr>
      </w:pPr>
      <w:r w:rsidRPr="007016A9">
        <w:rPr>
          <w:sz w:val="22"/>
          <w:szCs w:val="22"/>
        </w:rPr>
        <w:t>The PRIMARY KEY constraint uniquely ide</w:t>
      </w:r>
      <w:r>
        <w:rPr>
          <w:sz w:val="22"/>
          <w:szCs w:val="22"/>
        </w:rPr>
        <w:t xml:space="preserve">ntifies each record in a table. </w:t>
      </w:r>
      <w:r w:rsidRPr="007016A9">
        <w:rPr>
          <w:sz w:val="22"/>
          <w:szCs w:val="22"/>
        </w:rPr>
        <w:t xml:space="preserve">Primary keys must contain UNIQUE values, </w:t>
      </w:r>
      <w:r>
        <w:rPr>
          <w:sz w:val="22"/>
          <w:szCs w:val="22"/>
        </w:rPr>
        <w:t xml:space="preserve">and cannot contain NULL values. </w:t>
      </w:r>
      <w:r w:rsidRPr="007016A9">
        <w:rPr>
          <w:sz w:val="22"/>
          <w:szCs w:val="22"/>
        </w:rPr>
        <w:t>A table can have only ONE primary key; and in the table, this primary key can consist of single or multiple columns (fields).</w:t>
      </w:r>
    </w:p>
    <w:p w:rsidR="007016A9" w:rsidRDefault="007016A9">
      <w:pPr>
        <w:ind w:left="721"/>
        <w:rPr>
          <w:sz w:val="22"/>
          <w:szCs w:val="22"/>
        </w:rPr>
      </w:pPr>
    </w:p>
    <w:p w:rsidR="00F8085B" w:rsidRDefault="00F8085B">
      <w:pPr>
        <w:spacing w:before="9" w:line="100" w:lineRule="exact"/>
        <w:rPr>
          <w:sz w:val="11"/>
          <w:szCs w:val="11"/>
        </w:rPr>
      </w:pPr>
    </w:p>
    <w:p w:rsidR="00F8085B" w:rsidRDefault="00AB1B68">
      <w:pPr>
        <w:ind w:left="721"/>
        <w:rPr>
          <w:sz w:val="22"/>
          <w:szCs w:val="22"/>
        </w:rPr>
      </w:pPr>
      <w:r>
        <w:rPr>
          <w:sz w:val="22"/>
          <w:szCs w:val="22"/>
        </w:rPr>
        <w:t>15.  What is ETL in SQL?</w:t>
      </w:r>
    </w:p>
    <w:p w:rsidR="007016A9" w:rsidRDefault="007016A9">
      <w:pPr>
        <w:ind w:left="721"/>
        <w:rPr>
          <w:sz w:val="22"/>
          <w:szCs w:val="22"/>
        </w:rPr>
      </w:pPr>
      <w:r w:rsidRPr="007016A9">
        <w:rPr>
          <w:sz w:val="22"/>
          <w:szCs w:val="22"/>
        </w:rPr>
        <w:t xml:space="preserve">ETL stands for Extract, Transform and Load, which is a process used to collect data from various sources, transform the data depending on business rules/needs and load the data into a destination database. The need to use ETL arises from the fact that in modern computing business data resides in multiple locations and in many incompatible formats. For example business data might be stored on the file system in various formats (Word docs, PDF, spreadsheets, plain text, </w:t>
      </w:r>
      <w:proofErr w:type="spellStart"/>
      <w:r w:rsidRPr="007016A9">
        <w:rPr>
          <w:sz w:val="22"/>
          <w:szCs w:val="22"/>
        </w:rPr>
        <w:t>etc</w:t>
      </w:r>
      <w:proofErr w:type="spellEnd"/>
      <w:r w:rsidRPr="007016A9">
        <w:rPr>
          <w:sz w:val="22"/>
          <w:szCs w:val="22"/>
        </w:rPr>
        <w:t>), or can be stored as email files, or can be kept in a various database servers like MS SQL Server, Oracle and MySQL for example. Handling all this business information efficiently is a great challenge and ETL plays an important role in solving this problem.</w:t>
      </w:r>
      <w:bookmarkStart w:id="0" w:name="_GoBack"/>
      <w:bookmarkEnd w:id="0"/>
    </w:p>
    <w:sectPr w:rsidR="007016A9">
      <w:pgSz w:w="11920" w:h="16840"/>
      <w:pgMar w:top="1020" w:right="380" w:bottom="280" w:left="460" w:header="544" w:footer="8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B68" w:rsidRDefault="00AB1B68">
      <w:r>
        <w:separator/>
      </w:r>
    </w:p>
  </w:endnote>
  <w:endnote w:type="continuationSeparator" w:id="0">
    <w:p w:rsidR="00AB1B68" w:rsidRDefault="00AB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5B" w:rsidRDefault="00AB1B68">
    <w:pPr>
      <w:spacing w:line="200" w:lineRule="exact"/>
    </w:pPr>
    <w:r>
      <w:pict>
        <v:group id="_x0000_s2049" style="position:absolute;margin-left:28.35pt;margin-top:788.7pt;width:526.75pt;height:4.55pt;z-index:-251657216;mso-position-horizontal-relative:page;mso-position-vertical-relative:page" coordorigin="567,15774" coordsize="10535,91">
          <v:shape id="_x0000_s2051" style="position:absolute;left:598;top:15856;width:10473;height:0" coordorigin="598,15856" coordsize="10473,0" path="m598,15856r10473,e" filled="f" strokecolor="#da5f5f" strokeweight=".82pt">
            <v:path arrowok="t"/>
          </v:shape>
          <v:shape id="_x0000_s2050" style="position:absolute;left:598;top:15805;width:10473;height:0" coordorigin="598,15805" coordsize="10473,0" path="m598,15805r10473,e" filled="f" strokecolor="#da5f5f" strokeweight="3.1pt">
            <v:path arrowok="t"/>
          </v:shape>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B68" w:rsidRDefault="00AB1B68">
      <w:r>
        <w:separator/>
      </w:r>
    </w:p>
  </w:footnote>
  <w:footnote w:type="continuationSeparator" w:id="0">
    <w:p w:rsidR="00AB1B68" w:rsidRDefault="00AB1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85B" w:rsidRDefault="00AB1B68">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0.6pt;margin-top:27.2pt;width:92.3pt;height:24.6pt;z-index:-251660288;mso-position-horizontal-relative:page;mso-position-vertical-relative:page">
          <v:imagedata r:id="rId1" o:title=""/>
          <w10:wrap anchorx="page" anchory="page"/>
        </v:shape>
      </w:pict>
    </w:r>
    <w:r>
      <w:pict>
        <v:group id="_x0000_s2053" style="position:absolute;margin-left:368.85pt;margin-top:49.65pt;width:202.25pt;height:4.55pt;z-index:-251659264;mso-position-horizontal-relative:page;mso-position-vertical-relative:page" coordorigin="7377,993" coordsize="4045,91">
          <v:shape id="_x0000_s2055" style="position:absolute;left:7408;top:1075;width:3983;height:0" coordorigin="7408,1075" coordsize="3983,0" path="m7408,1075r3982,e" filled="f" strokecolor="#da5f5f" strokeweight=".82pt">
            <v:path arrowok="t"/>
          </v:shape>
          <v:shape id="_x0000_s2054" style="position:absolute;left:7408;top:1024;width:3983;height:0" coordorigin="7408,1024" coordsize="3983,0" path="m7408,1024r3982,e" filled="f" strokecolor="#da5f5f" strokeweight="3.1pt">
            <v:path arrowok="t"/>
          </v:shape>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470.7pt;margin-top:34.2pt;width:94.55pt;height:16.05pt;z-index:-251658240;mso-position-horizontal-relative:page;mso-position-vertical-relative:page" filled="f" stroked="f">
          <v:textbox inset="0,0,0,0">
            <w:txbxContent>
              <w:p w:rsidR="00F8085B" w:rsidRDefault="00AB1B68">
                <w:pPr>
                  <w:spacing w:line="300" w:lineRule="exact"/>
                  <w:ind w:left="20" w:right="-42"/>
                  <w:rPr>
                    <w:rFonts w:ascii="Arial" w:eastAsia="Arial" w:hAnsi="Arial" w:cs="Arial"/>
                    <w:sz w:val="28"/>
                    <w:szCs w:val="28"/>
                  </w:rPr>
                </w:pPr>
                <w:r>
                  <w:rPr>
                    <w:rFonts w:ascii="Arial" w:eastAsia="Arial" w:hAnsi="Arial" w:cs="Arial"/>
                    <w:color w:val="DA5F5F"/>
                    <w:sz w:val="28"/>
                    <w:szCs w:val="28"/>
                  </w:rPr>
                  <w:t>ASSIGNMENT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73E12"/>
    <w:multiLevelType w:val="multilevel"/>
    <w:tmpl w:val="144AA1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F8085B"/>
    <w:rsid w:val="001C6348"/>
    <w:rsid w:val="005445F4"/>
    <w:rsid w:val="007016A9"/>
    <w:rsid w:val="00AB1B68"/>
    <w:rsid w:val="00F80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TMLCode">
    <w:name w:val="HTML Code"/>
    <w:basedOn w:val="DefaultParagraphFont"/>
    <w:uiPriority w:val="99"/>
    <w:semiHidden/>
    <w:unhideWhenUsed/>
    <w:rsid w:val="001C63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TMLCode">
    <w:name w:val="HTML Code"/>
    <w:basedOn w:val="DefaultParagraphFont"/>
    <w:uiPriority w:val="99"/>
    <w:semiHidden/>
    <w:unhideWhenUsed/>
    <w:rsid w:val="001C63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688878">
      <w:bodyDiv w:val="1"/>
      <w:marLeft w:val="0"/>
      <w:marRight w:val="0"/>
      <w:marTop w:val="0"/>
      <w:marBottom w:val="0"/>
      <w:divBdr>
        <w:top w:val="none" w:sz="0" w:space="0" w:color="auto"/>
        <w:left w:val="none" w:sz="0" w:space="0" w:color="auto"/>
        <w:bottom w:val="none" w:sz="0" w:space="0" w:color="auto"/>
        <w:right w:val="none" w:sz="0" w:space="0" w:color="auto"/>
      </w:divBdr>
    </w:div>
    <w:div w:id="201021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3</cp:revision>
  <dcterms:created xsi:type="dcterms:W3CDTF">2021-04-19T09:21:00Z</dcterms:created>
  <dcterms:modified xsi:type="dcterms:W3CDTF">2021-04-19T09:40:00Z</dcterms:modified>
</cp:coreProperties>
</file>